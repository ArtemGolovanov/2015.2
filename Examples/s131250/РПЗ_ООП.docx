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2423"/>
        <w:gridCol w:w="4433"/>
        <w:gridCol w:w="2631"/>
        <w:gridCol w:w="83"/>
      </w:tblGrid>
      <w:tr w:rsidR="00666D4F" w:rsidRPr="00666D4F" w:rsidTr="00A92F1F">
        <w:trPr>
          <w:gridAfter w:val="1"/>
          <w:wAfter w:w="83" w:type="dxa"/>
          <w:cantSplit/>
          <w:trHeight w:val="180"/>
          <w:jc w:val="center"/>
        </w:trPr>
        <w:tc>
          <w:tcPr>
            <w:tcW w:w="2534" w:type="dxa"/>
            <w:gridSpan w:val="2"/>
          </w:tcPr>
          <w:p w:rsidR="00666D4F" w:rsidRPr="00666D4F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  <w:tc>
          <w:tcPr>
            <w:tcW w:w="4433" w:type="dxa"/>
          </w:tcPr>
          <w:p w:rsidR="00666D4F" w:rsidRPr="00666D4F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631" w:type="dxa"/>
          </w:tcPr>
          <w:p w:rsidR="00666D4F" w:rsidRPr="00666D4F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666D4F" w:rsidRPr="00666D4F" w:rsidTr="00A92F1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4"/>
          </w:tcPr>
          <w:p w:rsidR="00666D4F" w:rsidRPr="00666D4F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</w:tr>
      <w:tr w:rsidR="00666D4F" w:rsidRPr="00666D4F" w:rsidTr="00A92F1F">
        <w:trPr>
          <w:gridAfter w:val="1"/>
          <w:wAfter w:w="83" w:type="dxa"/>
          <w:cantSplit/>
          <w:trHeight w:val="180"/>
          <w:jc w:val="center"/>
        </w:trPr>
        <w:tc>
          <w:tcPr>
            <w:tcW w:w="2534" w:type="dxa"/>
            <w:gridSpan w:val="2"/>
          </w:tcPr>
          <w:p w:rsidR="00666D4F" w:rsidRPr="00666D4F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</w:pPr>
          </w:p>
        </w:tc>
        <w:tc>
          <w:tcPr>
            <w:tcW w:w="4433" w:type="dxa"/>
          </w:tcPr>
          <w:p w:rsidR="00666D4F" w:rsidRPr="00666D4F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</w:pPr>
            <w:r w:rsidRPr="00666D4F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581025" cy="58102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:rsidR="00666D4F" w:rsidRPr="00666D4F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</w:pPr>
          </w:p>
        </w:tc>
      </w:tr>
      <w:tr w:rsidR="00666D4F" w:rsidRPr="00666D4F" w:rsidTr="00A92F1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4"/>
          </w:tcPr>
          <w:p w:rsidR="00666D4F" w:rsidRPr="00666D4F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</w:pPr>
            <w:r w:rsidRPr="00666D4F"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  <w:t>МИНОБРНАУКИ РОССИИ</w:t>
            </w:r>
          </w:p>
        </w:tc>
      </w:tr>
      <w:tr w:rsidR="00666D4F" w:rsidRPr="00666D4F" w:rsidTr="00A92F1F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4"/>
          </w:tcPr>
          <w:p w:rsidR="00666D4F" w:rsidRPr="00666D4F" w:rsidRDefault="00666D4F" w:rsidP="00666D4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ar-SA"/>
              </w:rPr>
            </w:pPr>
            <w:r w:rsidRPr="00666D4F">
              <w:rPr>
                <w:rFonts w:ascii="Times New Roman" w:eastAsia="Times New Roman" w:hAnsi="Times New Roman" w:cs="Times New Roman"/>
                <w:sz w:val="24"/>
                <w:szCs w:val="32"/>
                <w:lang w:eastAsia="ar-SA"/>
              </w:rPr>
              <w:t>Федеральное государственное бюджетное образовательное учреждение</w:t>
            </w:r>
          </w:p>
          <w:p w:rsidR="00666D4F" w:rsidRPr="00666D4F" w:rsidRDefault="00666D4F" w:rsidP="00666D4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ar-SA"/>
              </w:rPr>
            </w:pPr>
            <w:r w:rsidRPr="00666D4F">
              <w:rPr>
                <w:rFonts w:ascii="Times New Roman" w:eastAsia="Times New Roman" w:hAnsi="Times New Roman" w:cs="Times New Roman"/>
                <w:sz w:val="24"/>
                <w:szCs w:val="32"/>
                <w:lang w:eastAsia="ar-SA"/>
              </w:rPr>
              <w:t>высшего образования</w:t>
            </w:r>
          </w:p>
          <w:p w:rsidR="00666D4F" w:rsidRPr="00666D4F" w:rsidRDefault="00666D4F" w:rsidP="00666D4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32"/>
                <w:lang w:eastAsia="ar-SA"/>
              </w:rPr>
            </w:pPr>
            <w:r w:rsidRPr="00666D4F">
              <w:rPr>
                <w:rFonts w:ascii="Times New Roman" w:eastAsia="Times New Roman" w:hAnsi="Times New Roman" w:cs="Times New Roman"/>
                <w:b/>
                <w:sz w:val="24"/>
                <w:szCs w:val="32"/>
                <w:lang w:eastAsia="ar-SA"/>
              </w:rPr>
              <w:t>"Московский государственный университет информационных технологий, радиотехники и</w:t>
            </w:r>
          </w:p>
          <w:p w:rsidR="00666D4F" w:rsidRPr="00666D4F" w:rsidRDefault="00666D4F" w:rsidP="00666D4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ar-SA"/>
              </w:rPr>
            </w:pPr>
            <w:r w:rsidRPr="00666D4F">
              <w:rPr>
                <w:rFonts w:ascii="Times New Roman" w:eastAsia="Times New Roman" w:hAnsi="Times New Roman" w:cs="Times New Roman"/>
                <w:b/>
                <w:sz w:val="24"/>
                <w:szCs w:val="32"/>
                <w:lang w:eastAsia="ar-SA"/>
              </w:rPr>
              <w:t>электроники"</w:t>
            </w:r>
          </w:p>
          <w:p w:rsidR="00666D4F" w:rsidRPr="00666D4F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6D4F"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  <w:t>МИРЭА</w:t>
            </w:r>
            <w:r w:rsidRPr="00666D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666D4F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635" t="0" r="27940" b="1905"/>
                      <wp:docPr id="12" name="Полотно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1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4A98C99" id="Полотно 1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B9gt1/VwIAANc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+uT74AAADbAAAADwAAAGRycy9kb3ducmV2LnhtbERPTYvCMBC9C/sfwgjeNNWDSNdYiiCs&#10;R2tRvA3NbFNsJiWJ2v33m4UFb/N4n7MtRtuLJ/nQOVawXGQgiBunO24V1OfDfAMiRGSNvWNS8EMB&#10;it3HZIu5di8+0bOKrUghHHJUYGIccilDY8hiWLiBOHHfzluMCfpWao+vFG57ucqytbTYcWowONDe&#10;UHOvHlYBexrOq0t135va1ePp2JrbtVRqNh3LTxCRxvgW/7u/dJq/hL9f0gFy9w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wP65PvgAAANsAAAAPAAAAAAAAAAAAAAAAAKEC&#10;AABkcnMvZG93bnJldi54bWxQSwUGAAAAAAQABAD5AAAAjAM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666D4F" w:rsidRPr="00666D4F" w:rsidTr="00A92F1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4"/>
          </w:tcPr>
          <w:p w:rsidR="00666D4F" w:rsidRPr="00666D4F" w:rsidRDefault="00666D4F" w:rsidP="00666D4F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6D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Институт информационных технологий</w:t>
            </w:r>
          </w:p>
          <w:p w:rsidR="00666D4F" w:rsidRPr="00666D4F" w:rsidRDefault="00666D4F" w:rsidP="00666D4F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66D4F" w:rsidRPr="00666D4F" w:rsidTr="00A92F1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4"/>
          </w:tcPr>
          <w:p w:rsidR="00666D4F" w:rsidRPr="00666D4F" w:rsidRDefault="00666D4F" w:rsidP="00666D4F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6D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Кафедра информатики и информационных систем</w:t>
            </w:r>
          </w:p>
          <w:p w:rsidR="00666D4F" w:rsidRPr="00666D4F" w:rsidRDefault="00666D4F" w:rsidP="00666D4F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</w:tbl>
    <w:p w:rsidR="00666D4F" w:rsidRPr="00666D4F" w:rsidRDefault="00666D4F" w:rsidP="00666D4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677"/>
        <w:gridCol w:w="4678"/>
      </w:tblGrid>
      <w:tr w:rsidR="00666D4F" w:rsidRPr="00666D4F" w:rsidTr="00A92F1F">
        <w:tc>
          <w:tcPr>
            <w:tcW w:w="5000" w:type="pct"/>
            <w:gridSpan w:val="2"/>
          </w:tcPr>
          <w:p w:rsidR="00666D4F" w:rsidRPr="00666D4F" w:rsidRDefault="00666D4F" w:rsidP="00666D4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6D4F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КУРСОВАЯ РАБОТА</w:t>
            </w:r>
          </w:p>
        </w:tc>
      </w:tr>
      <w:tr w:rsidR="00666D4F" w:rsidRPr="00666D4F" w:rsidTr="00A92F1F">
        <w:tc>
          <w:tcPr>
            <w:tcW w:w="5000" w:type="pct"/>
            <w:gridSpan w:val="2"/>
          </w:tcPr>
          <w:p w:rsidR="00666D4F" w:rsidRPr="00666D4F" w:rsidRDefault="00666D4F" w:rsidP="00666D4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6D4F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666D4F" w:rsidRPr="00666D4F" w:rsidTr="00A92F1F">
        <w:tc>
          <w:tcPr>
            <w:tcW w:w="5000" w:type="pct"/>
            <w:gridSpan w:val="2"/>
          </w:tcPr>
          <w:p w:rsidR="00666D4F" w:rsidRPr="00666D4F" w:rsidRDefault="00666D4F" w:rsidP="00666D4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66D4F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="00E77511" w:rsidRPr="00E77511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Объектно-ориентированное программирование</w:t>
            </w:r>
            <w:r w:rsidRPr="00666D4F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:rsidR="00666D4F" w:rsidRPr="00666D4F" w:rsidRDefault="00666D4F" w:rsidP="00666D4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66D4F" w:rsidRPr="00666D4F" w:rsidTr="00A92F1F">
        <w:tc>
          <w:tcPr>
            <w:tcW w:w="5000" w:type="pct"/>
            <w:gridSpan w:val="2"/>
          </w:tcPr>
          <w:p w:rsidR="00666D4F" w:rsidRPr="00666D4F" w:rsidRDefault="00666D4F" w:rsidP="00666D4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66D4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Тема курсовой работы</w:t>
            </w:r>
            <w:r w:rsidR="00E77511" w:rsidRPr="00E775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:</w:t>
            </w:r>
            <w:r w:rsidRPr="00666D4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«</w:t>
            </w:r>
            <w:r w:rsidR="00E77511" w:rsidRPr="00E775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Компьютерная модель интерактивного взаимодействия с сервисом математических расчетов «WolframAlpha» на базе открытого интерфей</w:t>
            </w:r>
            <w:r w:rsidR="00E775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са социальной сети «ВКонтакте»</w:t>
            </w:r>
            <w:r w:rsidR="00E77511" w:rsidRPr="00E775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</w:p>
          <w:p w:rsidR="00666D4F" w:rsidRPr="00666D4F" w:rsidRDefault="00666D4F" w:rsidP="00666D4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:rsidR="00666D4F" w:rsidRPr="00666D4F" w:rsidRDefault="00666D4F" w:rsidP="00666D4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666D4F" w:rsidRPr="00666D4F" w:rsidTr="00A92F1F">
        <w:tc>
          <w:tcPr>
            <w:tcW w:w="2500" w:type="pct"/>
          </w:tcPr>
          <w:p w:rsidR="00666D4F" w:rsidRPr="00666D4F" w:rsidRDefault="00666D4F" w:rsidP="00E775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группы ИСБО-01-13</w:t>
            </w:r>
          </w:p>
          <w:p w:rsidR="00666D4F" w:rsidRPr="00666D4F" w:rsidRDefault="00666D4F" w:rsidP="00666D4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666D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</w:t>
            </w:r>
          </w:p>
        </w:tc>
        <w:tc>
          <w:tcPr>
            <w:tcW w:w="2500" w:type="pct"/>
          </w:tcPr>
          <w:p w:rsidR="00666D4F" w:rsidRPr="00666D4F" w:rsidRDefault="00666D4F" w:rsidP="00666D4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66D4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Суконкин М.В.</w:t>
            </w:r>
          </w:p>
        </w:tc>
      </w:tr>
      <w:tr w:rsidR="00666D4F" w:rsidRPr="00666D4F" w:rsidTr="00A92F1F">
        <w:tc>
          <w:tcPr>
            <w:tcW w:w="2500" w:type="pct"/>
          </w:tcPr>
          <w:p w:rsidR="00666D4F" w:rsidRPr="00666D4F" w:rsidRDefault="00666D4F" w:rsidP="00E775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курсовой работы</w:t>
            </w:r>
          </w:p>
          <w:p w:rsidR="00666D4F" w:rsidRPr="00666D4F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666D4F" w:rsidRPr="00666D4F" w:rsidRDefault="00E77511" w:rsidP="00666D4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775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Хлебников А. А.</w:t>
            </w:r>
          </w:p>
        </w:tc>
      </w:tr>
      <w:tr w:rsidR="00666D4F" w:rsidRPr="00666D4F" w:rsidTr="00A92F1F">
        <w:tc>
          <w:tcPr>
            <w:tcW w:w="2500" w:type="pct"/>
          </w:tcPr>
          <w:p w:rsidR="00666D4F" w:rsidRPr="00666D4F" w:rsidRDefault="00666D4F" w:rsidP="00E775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6D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Рецензент </w:t>
            </w:r>
          </w:p>
          <w:p w:rsidR="00666D4F" w:rsidRPr="00666D4F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0" w:type="pct"/>
          </w:tcPr>
          <w:p w:rsidR="00666D4F" w:rsidRPr="00666D4F" w:rsidRDefault="00E77511" w:rsidP="00666D4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775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Хлебников А. А.</w:t>
            </w:r>
          </w:p>
        </w:tc>
      </w:tr>
      <w:tr w:rsidR="00666D4F" w:rsidRPr="00666D4F" w:rsidTr="00A92F1F">
        <w:tc>
          <w:tcPr>
            <w:tcW w:w="2500" w:type="pct"/>
          </w:tcPr>
          <w:p w:rsidR="00666D4F" w:rsidRPr="00666D4F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666D4F" w:rsidRPr="00666D4F" w:rsidRDefault="00666D4F" w:rsidP="00666D4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</w:tbl>
    <w:p w:rsidR="00666D4F" w:rsidRPr="00666D4F" w:rsidRDefault="00666D4F" w:rsidP="00666D4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Ind w:w="910" w:type="dxa"/>
        <w:tblLook w:val="00A0" w:firstRow="1" w:lastRow="0" w:firstColumn="1" w:lastColumn="0" w:noHBand="0" w:noVBand="0"/>
      </w:tblPr>
      <w:tblGrid>
        <w:gridCol w:w="3125"/>
        <w:gridCol w:w="2867"/>
        <w:gridCol w:w="2453"/>
      </w:tblGrid>
      <w:tr w:rsidR="00666D4F" w:rsidRPr="00666D4F" w:rsidTr="00A92F1F">
        <w:tc>
          <w:tcPr>
            <w:tcW w:w="3510" w:type="dxa"/>
            <w:vAlign w:val="center"/>
          </w:tcPr>
          <w:p w:rsidR="00666D4F" w:rsidRPr="00666D4F" w:rsidRDefault="00666D4F" w:rsidP="00E775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6D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Работа представлена к защите</w:t>
            </w:r>
          </w:p>
        </w:tc>
        <w:tc>
          <w:tcPr>
            <w:tcW w:w="3119" w:type="dxa"/>
            <w:vAlign w:val="center"/>
          </w:tcPr>
          <w:p w:rsidR="00666D4F" w:rsidRPr="00666D4F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6D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«__»_______2015 г.</w:t>
            </w:r>
          </w:p>
        </w:tc>
        <w:tc>
          <w:tcPr>
            <w:tcW w:w="2941" w:type="dxa"/>
          </w:tcPr>
          <w:p w:rsidR="00666D4F" w:rsidRPr="00666D4F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666D4F" w:rsidRPr="00666D4F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66D4F" w:rsidRPr="00666D4F" w:rsidTr="00A92F1F">
        <w:tc>
          <w:tcPr>
            <w:tcW w:w="3510" w:type="dxa"/>
          </w:tcPr>
          <w:p w:rsidR="00666D4F" w:rsidRPr="00666D4F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</w:tcPr>
          <w:p w:rsidR="00666D4F" w:rsidRPr="00666D4F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941" w:type="dxa"/>
          </w:tcPr>
          <w:p w:rsidR="00666D4F" w:rsidRPr="00666D4F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66D4F" w:rsidRPr="00666D4F" w:rsidTr="00A92F1F">
        <w:tc>
          <w:tcPr>
            <w:tcW w:w="3510" w:type="dxa"/>
            <w:vAlign w:val="center"/>
          </w:tcPr>
          <w:p w:rsidR="00666D4F" w:rsidRPr="00666D4F" w:rsidRDefault="00666D4F" w:rsidP="00E775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6D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«Допущен к защите»</w:t>
            </w:r>
          </w:p>
        </w:tc>
        <w:tc>
          <w:tcPr>
            <w:tcW w:w="3119" w:type="dxa"/>
            <w:vAlign w:val="center"/>
          </w:tcPr>
          <w:p w:rsidR="00666D4F" w:rsidRPr="00666D4F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6D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«__»_______2015 г.</w:t>
            </w:r>
          </w:p>
        </w:tc>
        <w:tc>
          <w:tcPr>
            <w:tcW w:w="2941" w:type="dxa"/>
          </w:tcPr>
          <w:p w:rsidR="00666D4F" w:rsidRPr="00666D4F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666D4F" w:rsidRPr="00666D4F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</w:tbl>
    <w:p w:rsidR="00666D4F" w:rsidRPr="00666D4F" w:rsidRDefault="00666D4F" w:rsidP="00666D4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66D4F" w:rsidRPr="00666D4F" w:rsidRDefault="00666D4F" w:rsidP="00666D4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66D4F" w:rsidRPr="00666D4F" w:rsidRDefault="00666D4F" w:rsidP="00666D4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66D4F" w:rsidRPr="00666D4F" w:rsidRDefault="00666D4F" w:rsidP="00666D4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66D4F" w:rsidRPr="00666D4F" w:rsidRDefault="00666D4F" w:rsidP="00666D4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66D4F" w:rsidRPr="00666D4F" w:rsidRDefault="00666D4F" w:rsidP="00666D4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66D4F" w:rsidRPr="00666D4F" w:rsidRDefault="00666D4F" w:rsidP="00666D4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66D4F" w:rsidRPr="00666D4F" w:rsidRDefault="00666D4F" w:rsidP="00666D4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66D4F" w:rsidRPr="00666D4F" w:rsidRDefault="00666D4F" w:rsidP="00666D4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6D4F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2015</w:t>
      </w:r>
    </w:p>
    <w:tbl>
      <w:tblPr>
        <w:tblW w:w="5298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"/>
        <w:gridCol w:w="2716"/>
        <w:gridCol w:w="2385"/>
        <w:gridCol w:w="1874"/>
        <w:gridCol w:w="2532"/>
        <w:gridCol w:w="270"/>
      </w:tblGrid>
      <w:tr w:rsidR="00666D4F" w:rsidRPr="00666D4F" w:rsidTr="00E77511">
        <w:trPr>
          <w:gridBefore w:val="1"/>
          <w:gridAfter w:val="1"/>
          <w:wBefore w:w="69" w:type="pct"/>
          <w:wAfter w:w="136" w:type="pct"/>
          <w:cantSplit/>
          <w:trHeight w:val="180"/>
          <w:jc w:val="center"/>
        </w:trPr>
        <w:tc>
          <w:tcPr>
            <w:tcW w:w="1370" w:type="pct"/>
          </w:tcPr>
          <w:p w:rsidR="00666D4F" w:rsidRPr="00666D4F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</w:pPr>
          </w:p>
        </w:tc>
        <w:tc>
          <w:tcPr>
            <w:tcW w:w="2148" w:type="pct"/>
            <w:gridSpan w:val="2"/>
          </w:tcPr>
          <w:p w:rsidR="00666D4F" w:rsidRPr="00666D4F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77" w:type="pct"/>
          </w:tcPr>
          <w:p w:rsidR="00666D4F" w:rsidRPr="00666D4F" w:rsidRDefault="00666D4F" w:rsidP="00666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E77511" w:rsidRPr="00E77511" w:rsidTr="00E77511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6"/>
            <w:shd w:val="clear" w:color="auto" w:fill="auto"/>
          </w:tcPr>
          <w:p w:rsidR="00E77511" w:rsidRPr="00E77511" w:rsidRDefault="00E77511" w:rsidP="00E77511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E77511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619125" cy="60007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511" w:rsidRPr="00E77511" w:rsidTr="00E77511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6"/>
            <w:shd w:val="clear" w:color="auto" w:fill="auto"/>
          </w:tcPr>
          <w:p w:rsidR="00E77511" w:rsidRPr="00E77511" w:rsidRDefault="00E77511" w:rsidP="00E77511">
            <w:pPr>
              <w:widowControl w:val="0"/>
              <w:autoSpaceDE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E77511"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zh-CN"/>
              </w:rPr>
              <w:t>МИНОБРНАУКИ РОССИИ</w:t>
            </w:r>
          </w:p>
        </w:tc>
      </w:tr>
      <w:tr w:rsidR="00E77511" w:rsidRPr="00E77511" w:rsidTr="00E77511">
        <w:tblPrEx>
          <w:jc w:val="left"/>
        </w:tblPrEx>
        <w:trPr>
          <w:cantSplit/>
          <w:trHeight w:val="1803"/>
        </w:trPr>
        <w:tc>
          <w:tcPr>
            <w:tcW w:w="5000" w:type="pct"/>
            <w:gridSpan w:val="6"/>
            <w:shd w:val="clear" w:color="auto" w:fill="auto"/>
          </w:tcPr>
          <w:p w:rsidR="00E77511" w:rsidRPr="00E77511" w:rsidRDefault="00E77511" w:rsidP="00E77511">
            <w:pPr>
              <w:keepNext/>
              <w:widowControl w:val="0"/>
              <w:tabs>
                <w:tab w:val="num" w:pos="0"/>
              </w:tabs>
              <w:autoSpaceDE w:val="0"/>
              <w:spacing w:after="0" w:line="240" w:lineRule="auto"/>
              <w:ind w:left="432" w:hanging="432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1"/>
                <w:sz w:val="24"/>
                <w:szCs w:val="32"/>
                <w:lang w:eastAsia="zh-CN"/>
              </w:rPr>
            </w:pPr>
            <w:r w:rsidRPr="00E77511">
              <w:rPr>
                <w:rFonts w:ascii="Times New Roman" w:eastAsia="Times New Roman" w:hAnsi="Times New Roman" w:cs="Times New Roman"/>
                <w:bCs/>
                <w:kern w:val="1"/>
                <w:sz w:val="24"/>
                <w:szCs w:val="32"/>
                <w:lang w:eastAsia="zh-CN"/>
              </w:rPr>
              <w:t>Федеральное государственное бюджетное образовательное учреждение</w:t>
            </w:r>
          </w:p>
          <w:p w:rsidR="00E77511" w:rsidRPr="00E77511" w:rsidRDefault="00E77511" w:rsidP="00E77511">
            <w:pPr>
              <w:keepNext/>
              <w:widowControl w:val="0"/>
              <w:tabs>
                <w:tab w:val="num" w:pos="0"/>
              </w:tabs>
              <w:autoSpaceDE w:val="0"/>
              <w:spacing w:after="0" w:line="240" w:lineRule="auto"/>
              <w:ind w:left="432" w:hanging="432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32"/>
                <w:lang w:eastAsia="zh-CN"/>
              </w:rPr>
            </w:pPr>
            <w:r w:rsidRPr="00E77511">
              <w:rPr>
                <w:rFonts w:ascii="Times New Roman" w:eastAsia="Times New Roman" w:hAnsi="Times New Roman" w:cs="Times New Roman"/>
                <w:bCs/>
                <w:kern w:val="1"/>
                <w:sz w:val="24"/>
                <w:szCs w:val="32"/>
                <w:lang w:eastAsia="zh-CN"/>
              </w:rPr>
              <w:t>высшего профессионального образования</w:t>
            </w:r>
          </w:p>
          <w:p w:rsidR="00E77511" w:rsidRPr="00E77511" w:rsidRDefault="00E77511" w:rsidP="00E77511">
            <w:pPr>
              <w:keepNext/>
              <w:widowControl w:val="0"/>
              <w:tabs>
                <w:tab w:val="num" w:pos="0"/>
              </w:tabs>
              <w:autoSpaceDE w:val="0"/>
              <w:spacing w:after="0" w:line="240" w:lineRule="auto"/>
              <w:ind w:left="432" w:hanging="432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32"/>
                <w:lang w:eastAsia="zh-CN"/>
              </w:rPr>
            </w:pPr>
            <w:r w:rsidRPr="00E77511"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32"/>
                <w:lang w:eastAsia="zh-CN"/>
              </w:rPr>
              <w:t>"Московский государственный информационных технологий,</w:t>
            </w:r>
          </w:p>
          <w:p w:rsidR="00E77511" w:rsidRPr="00E77511" w:rsidRDefault="00E77511" w:rsidP="00E77511">
            <w:pPr>
              <w:keepNext/>
              <w:widowControl w:val="0"/>
              <w:tabs>
                <w:tab w:val="num" w:pos="0"/>
              </w:tabs>
              <w:autoSpaceDE w:val="0"/>
              <w:spacing w:after="0" w:line="240" w:lineRule="auto"/>
              <w:ind w:left="432" w:hanging="432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1"/>
                <w:sz w:val="32"/>
                <w:szCs w:val="32"/>
                <w:lang w:eastAsia="zh-CN"/>
              </w:rPr>
            </w:pPr>
            <w:r w:rsidRPr="00E77511"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32"/>
                <w:lang w:eastAsia="zh-CN"/>
              </w:rPr>
              <w:t>радиотехники и электроники"</w:t>
            </w:r>
          </w:p>
          <w:p w:rsidR="00E77511" w:rsidRPr="00E77511" w:rsidRDefault="00E77511" w:rsidP="00E77511">
            <w:pPr>
              <w:keepNext/>
              <w:widowControl w:val="0"/>
              <w:tabs>
                <w:tab w:val="num" w:pos="0"/>
              </w:tabs>
              <w:autoSpaceDE w:val="0"/>
              <w:spacing w:before="240" w:after="60" w:line="240" w:lineRule="auto"/>
              <w:ind w:left="432" w:hanging="432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1"/>
                <w:sz w:val="32"/>
                <w:szCs w:val="32"/>
                <w:lang w:eastAsia="zh-CN"/>
              </w:rPr>
            </w:pPr>
            <w:r w:rsidRPr="00E77511">
              <w:rPr>
                <w:rFonts w:ascii="Times New Roman" w:eastAsia="Times New Roman" w:hAnsi="Times New Roman" w:cs="Times New Roman"/>
                <w:b/>
                <w:bCs/>
                <w:kern w:val="1"/>
                <w:sz w:val="32"/>
                <w:szCs w:val="32"/>
                <w:lang w:eastAsia="zh-CN"/>
              </w:rPr>
              <w:t>МИРЭА</w:t>
            </w:r>
          </w:p>
          <w:p w:rsidR="00E77511" w:rsidRPr="00E77511" w:rsidRDefault="00E77511" w:rsidP="00E77511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E77511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5828030" cy="341630"/>
                      <wp:effectExtent l="0" t="2540" r="21590" b="0"/>
                      <wp:docPr id="14" name="Группа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8030" cy="341630"/>
                                <a:chOff x="0" y="0"/>
                                <a:chExt cx="9178" cy="538"/>
                              </a:xfrm>
                            </wpg:grpSpPr>
                            <wps:wsp>
                              <wps:cNvPr id="15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177" cy="5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465A4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6" name="Lin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60" y="178"/>
                                  <a:ext cx="88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60" cap="sq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B3FEEF" id="Группа 14" o:spid="_x0000_s1026" style="width:458.9pt;height:26.9pt;mso-position-horizontal-relative:char;mso-position-vertical-relative:line" coordsize="9178,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">
                      <v:rect id="Rectangle 9" o:spid="_x0000_s1027" style="position:absolute;width:9177;height:53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dDNcEA&#10;AADbAAAADwAAAGRycy9kb3ducmV2LnhtbERPTYvCMBC9C/sfwix403QFRbpGcUXFg4pbXdjj0Ixt&#10;tZmUJmr990YQvM3jfc5o0phSXKl2hWUFX90IBHFqdcGZgsN+0RmCcB5ZY2mZFNzJwWT80RphrO2N&#10;f+ma+EyEEHYxKsi9r2IpXZqTQde1FXHgjrY26AOsM6lrvIVwU8peFA2kwYJDQ44VzXJKz8nFKDj9&#10;m79spwfnZrPH9T3Zzk/Ln4NS7c9m+g3CU+Pf4pd7pcP8Pjx/CQfI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HQzXBAAAA2wAAAA8AAAAAAAAAAAAAAAAAmAIAAGRycy9kb3du&#10;cmV2LnhtbFBLBQYAAAAABAAEAPUAAACGAwAAAAA=&#10;" filled="f" stroked="f" strokecolor="#3465a4">
                        <v:stroke joinstyle="round"/>
                      </v:rect>
                      <v:line id="Line 10" o:spid="_x0000_s1028" style="position:absolute;flip:y;visibility:visible;mso-wrap-style:square" from="360,178" to="9177,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d8er8AAADbAAAADwAAAGRycy9kb3ducmV2LnhtbERP24rCMBB9X/Afwgi+ranKilSjeAV9&#10;WrbrB0ybsS02k9BErX9vFoR9m8O5zmLVmUbcqfW1ZQWjYQKCuLC65lLB+ffwOQPhA7LGxjIpeJKH&#10;1bL3scBU2wf/0D0LpYgh7FNUUIXgUil9UZFBP7SOOHIX2xoMEbal1C0+Yrhp5DhJptJgzbGhQkfb&#10;ioprdjMK+Cuf5fuz3GWb71qfRhOX355OqUG/W89BBOrCv/jtPuo4fwp/v8QD5PI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Hd8er8AAADbAAAADwAAAAAAAAAAAAAAAACh&#10;AgAAZHJzL2Rvd25yZXYueG1sUEsFBgAAAAAEAAQA+QAAAI0DAAAAAA==&#10;" strokeweight="1.06mm">
                        <v:stroke joinstyle="miter" endcap="square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E77511" w:rsidRPr="00E77511" w:rsidTr="00E77511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6"/>
            <w:shd w:val="clear" w:color="auto" w:fill="auto"/>
          </w:tcPr>
          <w:p w:rsidR="00E77511" w:rsidRPr="00E77511" w:rsidRDefault="00E77511" w:rsidP="00E77511">
            <w:pPr>
              <w:widowControl w:val="0"/>
              <w:tabs>
                <w:tab w:val="left" w:leader="underscore" w:pos="7781"/>
              </w:tabs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E77511">
              <w:rPr>
                <w:rFonts w:ascii="TimesNewRomanPSMT" w:eastAsia="Times New Roman" w:hAnsi="TimesNewRomanPSMT" w:cs="TimesNewRomanPSMT"/>
                <w:sz w:val="24"/>
                <w:szCs w:val="24"/>
                <w:lang w:eastAsia="zh-CN"/>
              </w:rPr>
              <w:t>Институт информационных технологий (ИТ)</w:t>
            </w:r>
          </w:p>
        </w:tc>
      </w:tr>
      <w:tr w:rsidR="00E77511" w:rsidRPr="00E77511" w:rsidTr="00E77511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6"/>
            <w:shd w:val="clear" w:color="auto" w:fill="auto"/>
          </w:tcPr>
          <w:p w:rsidR="00E77511" w:rsidRPr="00E77511" w:rsidRDefault="00E77511" w:rsidP="00E77511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zh-CN"/>
              </w:rPr>
            </w:pPr>
            <w:r w:rsidRPr="00E77511">
              <w:rPr>
                <w:rFonts w:ascii="TimesNewRomanPSMT" w:eastAsia="Times New Roman" w:hAnsi="TimesNewRomanPSMT" w:cs="TimesNewRomanPSMT"/>
                <w:sz w:val="24"/>
                <w:szCs w:val="24"/>
                <w:lang w:eastAsia="zh-CN"/>
              </w:rPr>
              <w:t xml:space="preserve">Кафедра </w:t>
            </w:r>
            <w:r w:rsidRPr="00E7751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информатики и информационных систем (ИИС)</w:t>
            </w:r>
          </w:p>
          <w:p w:rsidR="00E77511" w:rsidRPr="00E77511" w:rsidRDefault="00E77511" w:rsidP="00E77511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zh-CN"/>
              </w:rPr>
            </w:pPr>
          </w:p>
        </w:tc>
      </w:tr>
      <w:tr w:rsidR="00E77511" w:rsidRPr="00E77511" w:rsidTr="00E77511">
        <w:tblPrEx>
          <w:jc w:val="left"/>
        </w:tblPrEx>
        <w:trPr>
          <w:cantSplit/>
          <w:trHeight w:val="317"/>
        </w:trPr>
        <w:tc>
          <w:tcPr>
            <w:tcW w:w="2642" w:type="pct"/>
            <w:gridSpan w:val="3"/>
            <w:shd w:val="clear" w:color="auto" w:fill="auto"/>
          </w:tcPr>
          <w:p w:rsidR="00E77511" w:rsidRPr="00E77511" w:rsidRDefault="00E77511" w:rsidP="00E77511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aps/>
                <w:sz w:val="28"/>
                <w:szCs w:val="28"/>
                <w:lang w:eastAsia="zh-CN"/>
              </w:rPr>
            </w:pPr>
          </w:p>
        </w:tc>
        <w:tc>
          <w:tcPr>
            <w:tcW w:w="2358" w:type="pct"/>
            <w:gridSpan w:val="3"/>
            <w:shd w:val="clear" w:color="auto" w:fill="auto"/>
          </w:tcPr>
          <w:p w:rsidR="00E77511" w:rsidRPr="00E77511" w:rsidRDefault="00E77511" w:rsidP="00E77511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E775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Утверждаю</w:t>
            </w:r>
          </w:p>
        </w:tc>
      </w:tr>
      <w:tr w:rsidR="00E77511" w:rsidRPr="00E77511" w:rsidTr="00E77511">
        <w:tblPrEx>
          <w:jc w:val="left"/>
        </w:tblPrEx>
        <w:trPr>
          <w:cantSplit/>
          <w:trHeight w:val="405"/>
        </w:trPr>
        <w:tc>
          <w:tcPr>
            <w:tcW w:w="2642" w:type="pct"/>
            <w:gridSpan w:val="3"/>
            <w:shd w:val="clear" w:color="auto" w:fill="auto"/>
          </w:tcPr>
          <w:p w:rsidR="00E77511" w:rsidRPr="00E77511" w:rsidRDefault="00E77511" w:rsidP="00E77511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zh-CN"/>
              </w:rPr>
            </w:pPr>
          </w:p>
        </w:tc>
        <w:tc>
          <w:tcPr>
            <w:tcW w:w="2358" w:type="pct"/>
            <w:gridSpan w:val="3"/>
            <w:shd w:val="clear" w:color="auto" w:fill="auto"/>
          </w:tcPr>
          <w:p w:rsidR="00E77511" w:rsidRPr="00E77511" w:rsidRDefault="00E77511" w:rsidP="00E77511">
            <w:pPr>
              <w:widowControl w:val="0"/>
              <w:autoSpaceDE w:val="0"/>
              <w:spacing w:after="0" w:line="240" w:lineRule="auto"/>
              <w:ind w:firstLine="106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E77511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</w:p>
        </w:tc>
      </w:tr>
      <w:tr w:rsidR="00E77511" w:rsidRPr="00E77511" w:rsidTr="00E77511">
        <w:tblPrEx>
          <w:jc w:val="left"/>
        </w:tblPrEx>
        <w:trPr>
          <w:cantSplit/>
          <w:trHeight w:val="315"/>
        </w:trPr>
        <w:tc>
          <w:tcPr>
            <w:tcW w:w="2642" w:type="pct"/>
            <w:gridSpan w:val="3"/>
            <w:shd w:val="clear" w:color="auto" w:fill="auto"/>
          </w:tcPr>
          <w:p w:rsidR="00E77511" w:rsidRPr="00E77511" w:rsidRDefault="00E77511" w:rsidP="00E77511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zh-CN"/>
              </w:rPr>
            </w:pPr>
          </w:p>
        </w:tc>
        <w:tc>
          <w:tcPr>
            <w:tcW w:w="2358" w:type="pct"/>
            <w:gridSpan w:val="3"/>
            <w:shd w:val="clear" w:color="auto" w:fill="auto"/>
          </w:tcPr>
          <w:p w:rsidR="00E77511" w:rsidRPr="00E77511" w:rsidRDefault="00E77511" w:rsidP="00E77511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E77511">
              <w:rPr>
                <w:rFonts w:ascii="Times New Roman" w:eastAsia="Times New Roman" w:hAnsi="Times New Roman" w:cs="Times New Roman"/>
                <w:lang w:eastAsia="zh-CN"/>
              </w:rPr>
              <w:t>«____» __________2015 г.</w:t>
            </w:r>
          </w:p>
        </w:tc>
      </w:tr>
      <w:tr w:rsidR="00E77511" w:rsidRPr="00E77511" w:rsidTr="00E77511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6"/>
            <w:shd w:val="clear" w:color="auto" w:fill="auto"/>
          </w:tcPr>
          <w:p w:rsidR="00E77511" w:rsidRPr="00E77511" w:rsidRDefault="00E77511" w:rsidP="00E77511">
            <w:pPr>
              <w:widowControl w:val="0"/>
              <w:autoSpaceDE w:val="0"/>
              <w:snapToGrid w:val="0"/>
              <w:spacing w:after="0" w:line="160" w:lineRule="exact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zh-CN"/>
              </w:rPr>
            </w:pPr>
          </w:p>
          <w:p w:rsidR="00E77511" w:rsidRPr="00E77511" w:rsidRDefault="00E77511" w:rsidP="00E77511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E7751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zh-CN"/>
              </w:rPr>
              <w:t>ЗАДАНИЕ</w:t>
            </w:r>
          </w:p>
        </w:tc>
      </w:tr>
      <w:tr w:rsidR="00E77511" w:rsidRPr="00E77511" w:rsidTr="00E77511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6"/>
            <w:shd w:val="clear" w:color="auto" w:fill="auto"/>
          </w:tcPr>
          <w:p w:rsidR="00E77511" w:rsidRPr="00E77511" w:rsidRDefault="00E77511" w:rsidP="00E77511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E7751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zh-CN"/>
              </w:rPr>
              <w:t>на выполнение курсовой работы</w:t>
            </w:r>
          </w:p>
        </w:tc>
      </w:tr>
      <w:tr w:rsidR="00E77511" w:rsidRPr="00E77511" w:rsidTr="00E77511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6"/>
            <w:shd w:val="clear" w:color="auto" w:fill="auto"/>
          </w:tcPr>
          <w:p w:rsidR="00E77511" w:rsidRPr="00E77511" w:rsidRDefault="00E77511" w:rsidP="00E77511">
            <w:pPr>
              <w:widowControl w:val="0"/>
              <w:autoSpaceDE w:val="0"/>
              <w:spacing w:after="0" w:line="240" w:lineRule="auto"/>
              <w:ind w:firstLine="16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E775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по</w:t>
            </w:r>
            <w:r w:rsidRPr="00E7751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775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дисциплине</w:t>
            </w:r>
            <w:r w:rsidRPr="00E7751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«Объектно-ориентированное программирование»</w:t>
            </w:r>
          </w:p>
        </w:tc>
      </w:tr>
    </w:tbl>
    <w:p w:rsidR="00E77511" w:rsidRPr="00E77511" w:rsidRDefault="00E77511" w:rsidP="00E77511">
      <w:pPr>
        <w:widowControl w:val="0"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E77511">
        <w:rPr>
          <w:rFonts w:ascii="Times New Roman" w:eastAsia="Times New Roman" w:hAnsi="Times New Roman" w:cs="Times New Roman"/>
          <w:sz w:val="24"/>
          <w:szCs w:val="24"/>
          <w:lang w:eastAsia="zh-CN"/>
        </w:rPr>
        <w:t>Студент Суконкин Максим Владимирович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E77511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E77511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  <w:t xml:space="preserve"> Группа ИСБО-01-13</w:t>
      </w:r>
    </w:p>
    <w:p w:rsidR="00E77511" w:rsidRPr="00E77511" w:rsidRDefault="00E77511" w:rsidP="00E77511">
      <w:pPr>
        <w:widowControl w:val="0"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E77511" w:rsidRPr="00E77511" w:rsidRDefault="00E77511" w:rsidP="00E77511">
      <w:pPr>
        <w:widowControl w:val="0"/>
        <w:numPr>
          <w:ilvl w:val="0"/>
          <w:numId w:val="23"/>
        </w:numPr>
        <w:autoSpaceDE w:val="0"/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E77511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Тема </w:t>
      </w:r>
      <w:r w:rsidRPr="00E77511">
        <w:rPr>
          <w:rFonts w:ascii="Times New Roman" w:eastAsia="Times New Roman" w:hAnsi="Times New Roman" w:cs="Times New Roman"/>
          <w:sz w:val="24"/>
          <w:szCs w:val="24"/>
          <w:lang w:eastAsia="zh-CN"/>
        </w:rPr>
        <w:t>«Компьютерная модель интерактивного взаимодействия с сервисом математических расчетов «</w:t>
      </w:r>
      <w:r w:rsidRPr="00E77511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WolframAlpha</w:t>
      </w:r>
      <w:r w:rsidRPr="00E77511">
        <w:rPr>
          <w:rFonts w:ascii="Times New Roman" w:eastAsia="Times New Roman" w:hAnsi="Times New Roman" w:cs="Times New Roman"/>
          <w:sz w:val="24"/>
          <w:szCs w:val="24"/>
          <w:lang w:eastAsia="zh-CN"/>
        </w:rPr>
        <w:t>» на базе открытого интерфейса социальной сети «ВКонтакте»».</w:t>
      </w:r>
    </w:p>
    <w:p w:rsidR="00E77511" w:rsidRPr="00E77511" w:rsidRDefault="00E77511" w:rsidP="00E77511">
      <w:pPr>
        <w:widowControl w:val="0"/>
        <w:autoSpaceDE w:val="0"/>
        <w:spacing w:after="0" w:line="240" w:lineRule="auto"/>
        <w:ind w:firstLine="164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:rsidR="00E77511" w:rsidRPr="00E77511" w:rsidRDefault="00E77511" w:rsidP="00E77511">
      <w:pPr>
        <w:widowControl w:val="0"/>
        <w:numPr>
          <w:ilvl w:val="0"/>
          <w:numId w:val="24"/>
        </w:numPr>
        <w:tabs>
          <w:tab w:val="left" w:pos="284"/>
        </w:tabs>
        <w:autoSpaceDE w:val="0"/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E77511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 Исходные данные: </w:t>
      </w:r>
    </w:p>
    <w:p w:rsidR="00E77511" w:rsidRPr="00E77511" w:rsidRDefault="00E77511" w:rsidP="00E77511">
      <w:pPr>
        <w:widowControl w:val="0"/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eastAsia="zh-CN"/>
        </w:rPr>
      </w:pPr>
      <w:r w:rsidRPr="00E77511">
        <w:rPr>
          <w:rFonts w:ascii="Times New Roman" w:eastAsia="Times New Roman" w:hAnsi="Times New Roman" w:cs="Times New Roman"/>
          <w:lang w:eastAsia="zh-CN"/>
        </w:rPr>
        <w:tab/>
        <w:t xml:space="preserve">Документация </w:t>
      </w:r>
      <w:r w:rsidRPr="00E77511">
        <w:rPr>
          <w:rFonts w:ascii="Times New Roman" w:eastAsia="Times New Roman" w:hAnsi="Times New Roman" w:cs="Times New Roman"/>
          <w:lang w:val="en-US" w:eastAsia="zh-CN"/>
        </w:rPr>
        <w:t>API</w:t>
      </w:r>
      <w:r w:rsidRPr="00E77511">
        <w:rPr>
          <w:rFonts w:ascii="Times New Roman" w:eastAsia="Times New Roman" w:hAnsi="Times New Roman" w:cs="Times New Roman"/>
          <w:lang w:eastAsia="zh-CN"/>
        </w:rPr>
        <w:t xml:space="preserve"> сервиса «</w:t>
      </w:r>
      <w:r w:rsidRPr="00E77511">
        <w:rPr>
          <w:rFonts w:ascii="Times New Roman" w:eastAsia="Times New Roman" w:hAnsi="Times New Roman" w:cs="Times New Roman"/>
          <w:lang w:val="en-US" w:eastAsia="zh-CN"/>
        </w:rPr>
        <w:t>WolframAlpha</w:t>
      </w:r>
      <w:r w:rsidRPr="00E77511">
        <w:rPr>
          <w:rFonts w:ascii="Times New Roman" w:eastAsia="Times New Roman" w:hAnsi="Times New Roman" w:cs="Times New Roman"/>
          <w:lang w:eastAsia="zh-CN"/>
        </w:rPr>
        <w:t>»;</w:t>
      </w:r>
    </w:p>
    <w:p w:rsidR="00E77511" w:rsidRPr="00E77511" w:rsidRDefault="00E77511" w:rsidP="00E77511">
      <w:pPr>
        <w:widowControl w:val="0"/>
        <w:tabs>
          <w:tab w:val="left" w:pos="284"/>
        </w:tabs>
        <w:spacing w:after="0" w:line="240" w:lineRule="auto"/>
        <w:ind w:left="284"/>
        <w:rPr>
          <w:rFonts w:ascii="Times New Roman" w:eastAsia="Times New Roman" w:hAnsi="Times New Roman" w:cs="Times New Roman"/>
          <w:lang w:eastAsia="zh-CN"/>
        </w:rPr>
      </w:pPr>
      <w:r w:rsidRPr="00E77511">
        <w:rPr>
          <w:rFonts w:ascii="Times New Roman" w:eastAsia="Times New Roman" w:hAnsi="Times New Roman" w:cs="Times New Roman"/>
          <w:lang w:eastAsia="zh-CN"/>
        </w:rPr>
        <w:t xml:space="preserve">Документация </w:t>
      </w:r>
      <w:r w:rsidRPr="00E77511">
        <w:rPr>
          <w:rFonts w:ascii="Times New Roman" w:eastAsia="Times New Roman" w:hAnsi="Times New Roman" w:cs="Times New Roman"/>
          <w:lang w:val="en-US" w:eastAsia="zh-CN"/>
        </w:rPr>
        <w:t>API</w:t>
      </w:r>
      <w:r w:rsidRPr="00E77511">
        <w:rPr>
          <w:rFonts w:ascii="Times New Roman" w:eastAsia="Times New Roman" w:hAnsi="Times New Roman" w:cs="Times New Roman"/>
          <w:lang w:eastAsia="zh-CN"/>
        </w:rPr>
        <w:t xml:space="preserve"> социальной сети «ВКонтакте»;</w:t>
      </w:r>
    </w:p>
    <w:p w:rsidR="00E77511" w:rsidRPr="00E77511" w:rsidRDefault="00E77511" w:rsidP="00E77511">
      <w:pPr>
        <w:widowControl w:val="0"/>
        <w:tabs>
          <w:tab w:val="left" w:pos="284"/>
        </w:tabs>
        <w:spacing w:after="0" w:line="240" w:lineRule="auto"/>
        <w:ind w:left="284"/>
        <w:rPr>
          <w:rFonts w:ascii="Times New Roman" w:eastAsia="Times New Roman" w:hAnsi="Times New Roman" w:cs="Times New Roman"/>
          <w:lang w:eastAsia="zh-CN"/>
        </w:rPr>
      </w:pPr>
      <w:r w:rsidRPr="00E77511">
        <w:rPr>
          <w:rFonts w:ascii="Times New Roman" w:eastAsia="Times New Roman" w:hAnsi="Times New Roman" w:cs="Times New Roman"/>
          <w:lang w:val="en-US" w:eastAsia="zh-CN"/>
        </w:rPr>
        <w:t>JDK</w:t>
      </w:r>
      <w:r w:rsidRPr="00E77511">
        <w:rPr>
          <w:rFonts w:ascii="Times New Roman" w:eastAsia="Times New Roman" w:hAnsi="Times New Roman" w:cs="Times New Roman"/>
          <w:lang w:eastAsia="zh-CN"/>
        </w:rPr>
        <w:t xml:space="preserve"> 1.8;</w:t>
      </w:r>
    </w:p>
    <w:p w:rsidR="00E77511" w:rsidRPr="00E77511" w:rsidRDefault="00E77511" w:rsidP="00E77511">
      <w:pPr>
        <w:widowControl w:val="0"/>
        <w:tabs>
          <w:tab w:val="left" w:pos="284"/>
        </w:tabs>
        <w:spacing w:after="0" w:line="240" w:lineRule="auto"/>
        <w:ind w:left="284"/>
        <w:rPr>
          <w:rFonts w:ascii="Times New Roman" w:eastAsia="Times New Roman" w:hAnsi="Times New Roman" w:cs="Times New Roman"/>
          <w:lang w:eastAsia="zh-CN"/>
        </w:rPr>
      </w:pPr>
      <w:r w:rsidRPr="00E77511">
        <w:rPr>
          <w:rFonts w:ascii="Times New Roman" w:eastAsia="Times New Roman" w:hAnsi="Times New Roman" w:cs="Times New Roman"/>
          <w:lang w:eastAsia="zh-CN"/>
        </w:rPr>
        <w:t xml:space="preserve">Сторонние библиотеки: </w:t>
      </w:r>
      <w:proofErr w:type="spellStart"/>
      <w:r w:rsidRPr="00E77511">
        <w:rPr>
          <w:rFonts w:ascii="Times New Roman" w:eastAsia="Times New Roman" w:hAnsi="Times New Roman" w:cs="Times New Roman"/>
          <w:lang w:val="en-US" w:eastAsia="zh-CN"/>
        </w:rPr>
        <w:t>okhttp</w:t>
      </w:r>
      <w:proofErr w:type="spellEnd"/>
      <w:r w:rsidRPr="00E77511">
        <w:rPr>
          <w:rFonts w:ascii="Times New Roman" w:eastAsia="Times New Roman" w:hAnsi="Times New Roman" w:cs="Times New Roman"/>
          <w:lang w:eastAsia="zh-CN"/>
        </w:rPr>
        <w:t xml:space="preserve">, </w:t>
      </w:r>
      <w:r w:rsidRPr="00E77511">
        <w:rPr>
          <w:rFonts w:ascii="Times New Roman" w:eastAsia="Times New Roman" w:hAnsi="Times New Roman" w:cs="Times New Roman"/>
          <w:lang w:val="en-US" w:eastAsia="zh-CN"/>
        </w:rPr>
        <w:t>retrofit</w:t>
      </w:r>
      <w:r w:rsidRPr="00E77511">
        <w:rPr>
          <w:rFonts w:ascii="Times New Roman" w:eastAsia="Times New Roman" w:hAnsi="Times New Roman" w:cs="Times New Roman"/>
          <w:lang w:eastAsia="zh-CN"/>
        </w:rPr>
        <w:t xml:space="preserve">, </w:t>
      </w:r>
      <w:proofErr w:type="spellStart"/>
      <w:r w:rsidRPr="00E77511">
        <w:rPr>
          <w:rFonts w:ascii="Times New Roman" w:eastAsia="Times New Roman" w:hAnsi="Times New Roman" w:cs="Times New Roman"/>
          <w:lang w:val="en-US" w:eastAsia="zh-CN"/>
        </w:rPr>
        <w:t>gson</w:t>
      </w:r>
      <w:proofErr w:type="spellEnd"/>
      <w:r w:rsidRPr="00E77511">
        <w:rPr>
          <w:rFonts w:ascii="Times New Roman" w:eastAsia="Times New Roman" w:hAnsi="Times New Roman" w:cs="Times New Roman"/>
          <w:lang w:eastAsia="zh-CN"/>
        </w:rPr>
        <w:t>, и другие.</w:t>
      </w:r>
    </w:p>
    <w:p w:rsidR="00E77511" w:rsidRPr="00E77511" w:rsidRDefault="00E77511" w:rsidP="00E77511">
      <w:pPr>
        <w:widowControl w:val="0"/>
        <w:tabs>
          <w:tab w:val="left" w:pos="284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E77511" w:rsidRPr="00E77511" w:rsidRDefault="00E77511" w:rsidP="00E77511">
      <w:pPr>
        <w:widowControl w:val="0"/>
        <w:numPr>
          <w:ilvl w:val="1"/>
          <w:numId w:val="24"/>
        </w:numPr>
        <w:tabs>
          <w:tab w:val="left" w:pos="284"/>
        </w:tabs>
        <w:autoSpaceDE w:val="0"/>
        <w:spacing w:after="0" w:line="240" w:lineRule="auto"/>
        <w:ind w:left="180" w:hanging="18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E77511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 Перечень вопросов, подлежащих разработке, и обязательного графического материала: </w:t>
      </w:r>
    </w:p>
    <w:p w:rsidR="00E77511" w:rsidRPr="00E77511" w:rsidRDefault="00E77511" w:rsidP="00E77511">
      <w:pPr>
        <w:widowControl w:val="0"/>
        <w:tabs>
          <w:tab w:val="left" w:pos="284"/>
        </w:tabs>
        <w:spacing w:after="0" w:line="240" w:lineRule="auto"/>
        <w:ind w:left="1080"/>
        <w:rPr>
          <w:rFonts w:ascii="Times New Roman" w:eastAsia="Times New Roman" w:hAnsi="Times New Roman" w:cs="Times New Roman"/>
          <w:lang w:eastAsia="zh-CN"/>
        </w:rPr>
      </w:pPr>
      <w:r w:rsidRPr="00E77511">
        <w:rPr>
          <w:rFonts w:ascii="Times New Roman" w:eastAsia="Times New Roman" w:hAnsi="Times New Roman" w:cs="Times New Roman"/>
          <w:lang w:eastAsia="zh-CN"/>
        </w:rPr>
        <w:t xml:space="preserve">Разработать модуль расширения на базе </w:t>
      </w:r>
      <w:proofErr w:type="spellStart"/>
      <w:r w:rsidRPr="00E77511">
        <w:rPr>
          <w:rFonts w:ascii="Times New Roman" w:eastAsia="Times New Roman" w:hAnsi="Times New Roman" w:cs="Times New Roman"/>
          <w:lang w:eastAsia="zh-CN"/>
        </w:rPr>
        <w:t>Java</w:t>
      </w:r>
      <w:proofErr w:type="spellEnd"/>
      <w:r w:rsidRPr="00E77511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Pr="00E77511">
        <w:rPr>
          <w:rFonts w:ascii="Times New Roman" w:eastAsia="Times New Roman" w:hAnsi="Times New Roman" w:cs="Times New Roman"/>
          <w:lang w:eastAsia="zh-CN"/>
        </w:rPr>
        <w:t>Extensible</w:t>
      </w:r>
      <w:proofErr w:type="spellEnd"/>
      <w:r w:rsidRPr="00E77511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Pr="00E77511">
        <w:rPr>
          <w:rFonts w:ascii="Times New Roman" w:eastAsia="Times New Roman" w:hAnsi="Times New Roman" w:cs="Times New Roman"/>
          <w:lang w:eastAsia="zh-CN"/>
        </w:rPr>
        <w:t>Applications</w:t>
      </w:r>
      <w:proofErr w:type="spellEnd"/>
      <w:r w:rsidRPr="00E77511">
        <w:rPr>
          <w:rFonts w:ascii="Times New Roman" w:eastAsia="Times New Roman" w:hAnsi="Times New Roman" w:cs="Times New Roman"/>
          <w:lang w:eastAsia="zh-CN"/>
        </w:rPr>
        <w:t>;</w:t>
      </w:r>
    </w:p>
    <w:p w:rsidR="00E77511" w:rsidRPr="00E77511" w:rsidRDefault="00E77511" w:rsidP="00E77511">
      <w:pPr>
        <w:widowControl w:val="0"/>
        <w:tabs>
          <w:tab w:val="left" w:pos="284"/>
        </w:tabs>
        <w:spacing w:after="0" w:line="240" w:lineRule="auto"/>
        <w:ind w:left="1080"/>
        <w:rPr>
          <w:rFonts w:ascii="Times New Roman" w:eastAsia="Times New Roman" w:hAnsi="Times New Roman" w:cs="Times New Roman"/>
          <w:lang w:eastAsia="zh-CN"/>
        </w:rPr>
      </w:pPr>
      <w:r w:rsidRPr="00E77511">
        <w:rPr>
          <w:rFonts w:ascii="Times New Roman" w:eastAsia="Times New Roman" w:hAnsi="Times New Roman" w:cs="Times New Roman"/>
          <w:lang w:eastAsia="zh-CN"/>
        </w:rPr>
        <w:t>Разработать окружение тестирования;</w:t>
      </w:r>
    </w:p>
    <w:p w:rsidR="00E77511" w:rsidRPr="00E77511" w:rsidRDefault="00E77511" w:rsidP="00E77511">
      <w:pPr>
        <w:widowControl w:val="0"/>
        <w:tabs>
          <w:tab w:val="left" w:pos="284"/>
        </w:tabs>
        <w:spacing w:after="0" w:line="240" w:lineRule="auto"/>
        <w:ind w:left="1080"/>
        <w:rPr>
          <w:rFonts w:ascii="Times New Roman" w:eastAsia="Times New Roman" w:hAnsi="Times New Roman" w:cs="Times New Roman"/>
          <w:lang w:eastAsia="zh-CN"/>
        </w:rPr>
      </w:pPr>
      <w:r w:rsidRPr="00E77511">
        <w:rPr>
          <w:rFonts w:ascii="Times New Roman" w:eastAsia="Times New Roman" w:hAnsi="Times New Roman" w:cs="Times New Roman"/>
          <w:lang w:eastAsia="zh-CN"/>
        </w:rPr>
        <w:t xml:space="preserve">Разработать базовый класс для первичной обработки сообщений; </w:t>
      </w:r>
    </w:p>
    <w:p w:rsidR="00E77511" w:rsidRPr="00E77511" w:rsidRDefault="00E77511" w:rsidP="00E77511">
      <w:pPr>
        <w:widowControl w:val="0"/>
        <w:tabs>
          <w:tab w:val="left" w:pos="284"/>
        </w:tabs>
        <w:spacing w:after="0" w:line="240" w:lineRule="auto"/>
        <w:ind w:left="1080"/>
        <w:rPr>
          <w:rFonts w:ascii="Times New Roman" w:eastAsia="Times New Roman" w:hAnsi="Times New Roman" w:cs="Times New Roman"/>
          <w:lang w:eastAsia="zh-CN"/>
        </w:rPr>
      </w:pPr>
      <w:r w:rsidRPr="00E77511">
        <w:rPr>
          <w:rFonts w:ascii="Times New Roman" w:eastAsia="Times New Roman" w:hAnsi="Times New Roman" w:cs="Times New Roman"/>
          <w:lang w:eastAsia="zh-CN"/>
        </w:rPr>
        <w:t xml:space="preserve">Разработать классы, взаимодействующие с сервисом «WolframAlpha» посредством открытого </w:t>
      </w:r>
      <w:r w:rsidRPr="00E77511">
        <w:rPr>
          <w:rFonts w:ascii="Times New Roman" w:eastAsia="Times New Roman" w:hAnsi="Times New Roman" w:cs="Times New Roman"/>
          <w:lang w:val="en-US" w:eastAsia="zh-CN"/>
        </w:rPr>
        <w:t>API</w:t>
      </w:r>
      <w:r w:rsidRPr="00E77511">
        <w:rPr>
          <w:rFonts w:ascii="Times New Roman" w:eastAsia="Times New Roman" w:hAnsi="Times New Roman" w:cs="Times New Roman"/>
          <w:lang w:eastAsia="zh-CN"/>
        </w:rPr>
        <w:t>;</w:t>
      </w:r>
    </w:p>
    <w:p w:rsidR="00E77511" w:rsidRPr="00E77511" w:rsidRDefault="00E77511" w:rsidP="00E77511">
      <w:pPr>
        <w:widowControl w:val="0"/>
        <w:tabs>
          <w:tab w:val="left" w:pos="284"/>
        </w:tabs>
        <w:spacing w:after="0" w:line="240" w:lineRule="auto"/>
        <w:ind w:left="1080"/>
        <w:rPr>
          <w:rFonts w:ascii="Times New Roman" w:eastAsia="Times New Roman" w:hAnsi="Times New Roman" w:cs="Times New Roman"/>
          <w:lang w:eastAsia="zh-CN"/>
        </w:rPr>
      </w:pPr>
      <w:r w:rsidRPr="00E77511">
        <w:rPr>
          <w:rFonts w:ascii="Times New Roman" w:eastAsia="Times New Roman" w:hAnsi="Times New Roman" w:cs="Times New Roman"/>
          <w:lang w:eastAsia="zh-CN"/>
        </w:rPr>
        <w:t>Разработать классы для обработки ответов сервиса «WolframAlpha» и формирования на их основе графического файла.</w:t>
      </w:r>
    </w:p>
    <w:p w:rsidR="00E77511" w:rsidRPr="00E77511" w:rsidRDefault="00E77511" w:rsidP="00E77511">
      <w:pPr>
        <w:widowControl w:val="0"/>
        <w:autoSpaceDE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6"/>
        <w:gridCol w:w="2301"/>
        <w:gridCol w:w="2413"/>
        <w:gridCol w:w="2211"/>
      </w:tblGrid>
      <w:tr w:rsidR="00E77511" w:rsidRPr="00E77511" w:rsidTr="00A92F1F">
        <w:trPr>
          <w:cantSplit/>
          <w:trHeight w:val="170"/>
        </w:trPr>
        <w:tc>
          <w:tcPr>
            <w:tcW w:w="9801" w:type="dxa"/>
            <w:gridSpan w:val="4"/>
            <w:shd w:val="clear" w:color="auto" w:fill="auto"/>
          </w:tcPr>
          <w:p w:rsidR="00E77511" w:rsidRPr="00E77511" w:rsidRDefault="00E77511" w:rsidP="00E77511">
            <w:pPr>
              <w:widowControl w:val="0"/>
              <w:numPr>
                <w:ilvl w:val="0"/>
                <w:numId w:val="22"/>
              </w:numPr>
              <w:tabs>
                <w:tab w:val="left" w:pos="360"/>
              </w:tabs>
              <w:autoSpaceDE w:val="0"/>
              <w:spacing w:after="0" w:line="240" w:lineRule="auto"/>
              <w:ind w:left="284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775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Срок представления к защите курсовой работы:</w:t>
            </w:r>
            <w:r w:rsidRPr="00E7751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775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до</w:t>
            </w:r>
            <w:r w:rsidRPr="00E7751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«___» _______________ 201__ г.</w:t>
            </w:r>
          </w:p>
        </w:tc>
      </w:tr>
      <w:tr w:rsidR="00E77511" w:rsidRPr="00E77511" w:rsidTr="00A92F1F">
        <w:trPr>
          <w:cantSplit/>
          <w:trHeight w:val="170"/>
        </w:trPr>
        <w:tc>
          <w:tcPr>
            <w:tcW w:w="9801" w:type="dxa"/>
            <w:gridSpan w:val="4"/>
            <w:shd w:val="clear" w:color="auto" w:fill="auto"/>
          </w:tcPr>
          <w:p w:rsidR="00E77511" w:rsidRPr="00E77511" w:rsidRDefault="00E77511" w:rsidP="00E77511">
            <w:pPr>
              <w:widowControl w:val="0"/>
              <w:autoSpaceDE w:val="0"/>
              <w:snapToGrid w:val="0"/>
              <w:spacing w:after="0" w:line="240" w:lineRule="auto"/>
              <w:ind w:left="164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  <w:lang w:eastAsia="zh-CN"/>
              </w:rPr>
            </w:pPr>
          </w:p>
        </w:tc>
      </w:tr>
      <w:tr w:rsidR="00E77511" w:rsidRPr="00E77511" w:rsidTr="00A92F1F">
        <w:trPr>
          <w:cantSplit/>
          <w:trHeight w:val="300"/>
        </w:trPr>
        <w:tc>
          <w:tcPr>
            <w:tcW w:w="2876" w:type="dxa"/>
            <w:shd w:val="clear" w:color="auto" w:fill="auto"/>
          </w:tcPr>
          <w:p w:rsidR="00E77511" w:rsidRPr="00E77511" w:rsidRDefault="00E77511" w:rsidP="00E77511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7751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Задание на курсовую работу выдал</w:t>
            </w:r>
          </w:p>
        </w:tc>
        <w:tc>
          <w:tcPr>
            <w:tcW w:w="2301" w:type="dxa"/>
            <w:shd w:val="clear" w:color="auto" w:fill="auto"/>
            <w:vAlign w:val="center"/>
          </w:tcPr>
          <w:p w:rsidR="00E77511" w:rsidRPr="00E77511" w:rsidRDefault="00E77511" w:rsidP="00E77511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7751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«___»_______ 201__г.</w:t>
            </w:r>
          </w:p>
        </w:tc>
        <w:tc>
          <w:tcPr>
            <w:tcW w:w="2413" w:type="dxa"/>
            <w:shd w:val="clear" w:color="auto" w:fill="auto"/>
          </w:tcPr>
          <w:p w:rsidR="00E77511" w:rsidRPr="00E77511" w:rsidRDefault="00E77511" w:rsidP="00E77511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211" w:type="dxa"/>
            <w:shd w:val="clear" w:color="auto" w:fill="auto"/>
          </w:tcPr>
          <w:p w:rsidR="00E77511" w:rsidRPr="00E77511" w:rsidRDefault="00E77511" w:rsidP="00E77511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775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Хлебников А. А.</w:t>
            </w:r>
          </w:p>
        </w:tc>
      </w:tr>
      <w:tr w:rsidR="00E77511" w:rsidRPr="00E77511" w:rsidTr="00A92F1F">
        <w:trPr>
          <w:cantSplit/>
          <w:trHeight w:val="300"/>
        </w:trPr>
        <w:tc>
          <w:tcPr>
            <w:tcW w:w="2876" w:type="dxa"/>
            <w:shd w:val="clear" w:color="auto" w:fill="auto"/>
          </w:tcPr>
          <w:p w:rsidR="00E77511" w:rsidRPr="00E77511" w:rsidRDefault="00E77511" w:rsidP="00E77511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7751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Задание на курсовую работу получил</w:t>
            </w:r>
          </w:p>
        </w:tc>
        <w:tc>
          <w:tcPr>
            <w:tcW w:w="2301" w:type="dxa"/>
            <w:shd w:val="clear" w:color="auto" w:fill="auto"/>
            <w:vAlign w:val="center"/>
          </w:tcPr>
          <w:p w:rsidR="00E77511" w:rsidRPr="00E77511" w:rsidRDefault="00E77511" w:rsidP="00E77511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77511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«___»_______ 201__г.</w:t>
            </w:r>
          </w:p>
        </w:tc>
        <w:tc>
          <w:tcPr>
            <w:tcW w:w="2413" w:type="dxa"/>
            <w:shd w:val="clear" w:color="auto" w:fill="auto"/>
          </w:tcPr>
          <w:p w:rsidR="00E77511" w:rsidRPr="00E77511" w:rsidRDefault="00E77511" w:rsidP="00E77511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211" w:type="dxa"/>
            <w:shd w:val="clear" w:color="auto" w:fill="auto"/>
          </w:tcPr>
          <w:p w:rsidR="00E77511" w:rsidRPr="00E77511" w:rsidRDefault="00E77511" w:rsidP="00E77511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775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Суконкин М.В.</w:t>
            </w:r>
          </w:p>
        </w:tc>
      </w:tr>
    </w:tbl>
    <w:p w:rsidR="00666D4F" w:rsidRPr="00666D4F" w:rsidRDefault="00666D4F" w:rsidP="00666D4F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666D4F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lastRenderedPageBreak/>
        <w:t>УДК 004.9</w:t>
      </w:r>
    </w:p>
    <w:p w:rsidR="00666D4F" w:rsidRPr="00666D4F" w:rsidRDefault="00666D4F" w:rsidP="00666D4F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666D4F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ББК 32.972</w:t>
      </w:r>
    </w:p>
    <w:p w:rsidR="00666D4F" w:rsidRPr="00666D4F" w:rsidRDefault="00666D4F" w:rsidP="00666D4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666D4F" w:rsidRPr="008219A1" w:rsidRDefault="00666D4F" w:rsidP="00666D4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66D4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>Руководитель и рецензент:</w:t>
      </w:r>
      <w:r w:rsidRPr="00666D4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E77511">
        <w:rPr>
          <w:rFonts w:ascii="Times New Roman" w:eastAsia="Times New Roman" w:hAnsi="Times New Roman" w:cs="Times New Roman"/>
          <w:sz w:val="24"/>
          <w:szCs w:val="24"/>
          <w:lang w:eastAsia="ar-SA"/>
        </w:rPr>
        <w:t>Хлебников Андрей Александрович</w:t>
      </w:r>
    </w:p>
    <w:p w:rsidR="00666D4F" w:rsidRPr="00666D4F" w:rsidRDefault="00666D4F" w:rsidP="00666D4F">
      <w:pPr>
        <w:suppressAutoHyphens/>
        <w:spacing w:after="0" w:line="240" w:lineRule="auto"/>
        <w:jc w:val="both"/>
        <w:rPr>
          <w:rFonts w:ascii="Calibri" w:eastAsia="Times New Roman" w:hAnsi="Calibri" w:cs="Calibri"/>
          <w:i/>
          <w:iCs/>
          <w:sz w:val="24"/>
          <w:szCs w:val="24"/>
          <w:lang w:eastAsia="ar-SA"/>
        </w:rPr>
      </w:pPr>
      <w:r w:rsidRPr="00666D4F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>Студент:</w:t>
      </w:r>
      <w:r w:rsidRPr="00666D4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Суконкин Максим Владимирович</w:t>
      </w:r>
    </w:p>
    <w:p w:rsidR="00666D4F" w:rsidRPr="00666D4F" w:rsidRDefault="00666D4F" w:rsidP="00666D4F">
      <w:pPr>
        <w:suppressAutoHyphens/>
        <w:spacing w:after="0" w:line="240" w:lineRule="auto"/>
        <w:ind w:right="27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ar-SA"/>
        </w:rPr>
      </w:pPr>
      <w:r w:rsidRPr="00666D4F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>Тема:</w:t>
      </w:r>
      <w:r w:rsidRPr="00666D4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666D4F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«</w:t>
      </w:r>
      <w:r w:rsidR="00E77511" w:rsidRPr="00E77511">
        <w:rPr>
          <w:rFonts w:ascii="Times New Roman" w:eastAsia="Times New Roman" w:hAnsi="Times New Roman" w:cs="Times New Roman"/>
          <w:sz w:val="24"/>
          <w:szCs w:val="24"/>
          <w:lang w:eastAsia="zh-CN"/>
        </w:rPr>
        <w:t>Компьютерная модель интерактивного взаимодействия с сервисом математических расчетов «</w:t>
      </w:r>
      <w:r w:rsidR="00E77511" w:rsidRPr="00E77511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WolframAlpha</w:t>
      </w:r>
      <w:r w:rsidR="00E77511" w:rsidRPr="00E77511">
        <w:rPr>
          <w:rFonts w:ascii="Times New Roman" w:eastAsia="Times New Roman" w:hAnsi="Times New Roman" w:cs="Times New Roman"/>
          <w:sz w:val="24"/>
          <w:szCs w:val="24"/>
          <w:lang w:eastAsia="zh-CN"/>
        </w:rPr>
        <w:t>» на базе открытого интерфейса социальной сети «ВКонтакте</w:t>
      </w:r>
      <w:r w:rsidRPr="00666D4F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»</w:t>
      </w:r>
    </w:p>
    <w:p w:rsidR="00666D4F" w:rsidRPr="00666D4F" w:rsidRDefault="00666D4F" w:rsidP="00666D4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CC7D65" w:rsidRDefault="00CC7D65" w:rsidP="00666D4F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666D4F" w:rsidRPr="00666D4F" w:rsidRDefault="00666D4F" w:rsidP="00666D4F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66D4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В ходе реализации задания на курсовую работу осуществляется исследование </w:t>
      </w:r>
      <w:r w:rsidR="00215A9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вопросов разработки программного обеспечения на языке программирования </w:t>
      </w:r>
      <w:r w:rsidR="00215A9B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Java</w:t>
      </w:r>
      <w:r w:rsidR="00215A9B">
        <w:rPr>
          <w:rFonts w:ascii="Times New Roman" w:eastAsia="Times New Roman" w:hAnsi="Times New Roman" w:cs="Times New Roman"/>
          <w:sz w:val="24"/>
          <w:szCs w:val="24"/>
          <w:lang w:eastAsia="ar-SA"/>
        </w:rPr>
        <w:t>, изучение документации для работы с открытыми программными интерфейсами, написание программного кода</w:t>
      </w:r>
      <w:r w:rsidRPr="00666D4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. </w:t>
      </w:r>
    </w:p>
    <w:p w:rsidR="00666D4F" w:rsidRPr="00666D4F" w:rsidRDefault="00666D4F" w:rsidP="00666D4F">
      <w:pPr>
        <w:suppressAutoHyphens/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666D4F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Был</w:t>
      </w:r>
      <w:r w:rsidR="00215A9B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о</w:t>
      </w:r>
      <w:r w:rsidRPr="00666D4F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создан</w:t>
      </w:r>
      <w:r w:rsidR="00215A9B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о соответствующее теме работы программное обеспечение</w:t>
      </w:r>
      <w:r w:rsidRPr="00666D4F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и разработана документация работы</w:t>
      </w:r>
      <w:r w:rsidR="00CC7D65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, </w:t>
      </w:r>
      <w:r w:rsidRPr="00666D4F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включающая в себя: утвержденное задание на курсовую работу; расчетно-пояснительную записку (РПЗ); рецензия (первичная) руководителя работы с итоговой отм</w:t>
      </w:r>
      <w:r w:rsidR="00CC7D65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еткой о допуске работы к защите</w:t>
      </w:r>
      <w:r w:rsidRPr="00666D4F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.</w:t>
      </w:r>
    </w:p>
    <w:p w:rsidR="00666D4F" w:rsidRPr="00666D4F" w:rsidRDefault="00666D4F" w:rsidP="00666D4F">
      <w:pPr>
        <w:suppressAutoHyphens/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215A9B" w:rsidRPr="00215A9B" w:rsidRDefault="00215A9B" w:rsidP="00215A9B">
      <w:pPr>
        <w:suppressAutoHyphens/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215A9B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During the implementation of the task for course work done study on software development in the programming language Java, the study of the documentation for open APIs, writing software code.</w:t>
      </w:r>
    </w:p>
    <w:p w:rsidR="00666D4F" w:rsidRDefault="00215A9B" w:rsidP="00215A9B">
      <w:pPr>
        <w:suppressAutoHyphens/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215A9B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It was established to work theme software and documentation developed by the work, which includes approved task for course work; settlement and explanatory note (RPGs); Reviews (primary) of the head with a final mark for admission to the work of the defense.</w:t>
      </w:r>
    </w:p>
    <w:p w:rsidR="00215A9B" w:rsidRPr="00666D4F" w:rsidRDefault="00215A9B" w:rsidP="00215A9B">
      <w:pPr>
        <w:suppressAutoHyphens/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</w:pPr>
    </w:p>
    <w:p w:rsidR="00666D4F" w:rsidRPr="00215A9B" w:rsidRDefault="00666D4F" w:rsidP="00666D4F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666D4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Ключевые</w:t>
      </w:r>
      <w:r w:rsidRPr="00215A9B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 xml:space="preserve"> </w:t>
      </w:r>
      <w:r w:rsidRPr="00666D4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слова</w:t>
      </w:r>
      <w:r w:rsidRPr="00215A9B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 xml:space="preserve">: </w:t>
      </w:r>
      <w:r w:rsidR="00215A9B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Java</w:t>
      </w:r>
      <w:r w:rsidRPr="00215A9B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, </w:t>
      </w:r>
      <w:r w:rsidR="00215A9B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JDK</w:t>
      </w:r>
      <w:r w:rsidRPr="00215A9B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, </w:t>
      </w:r>
      <w:r w:rsidR="00215A9B" w:rsidRPr="00215A9B">
        <w:rPr>
          <w:rFonts w:ascii="Times New Roman" w:eastAsia="Times New Roman" w:hAnsi="Times New Roman" w:cs="Times New Roman"/>
          <w:sz w:val="24"/>
          <w:szCs w:val="24"/>
          <w:lang w:eastAsia="ar-SA"/>
        </w:rPr>
        <w:t>ВКонтакте</w:t>
      </w:r>
      <w:r w:rsidR="00215A9B" w:rsidRPr="00215A9B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, </w:t>
      </w:r>
      <w:r w:rsidR="00215A9B" w:rsidRPr="00215A9B">
        <w:rPr>
          <w:rFonts w:ascii="Times New Roman" w:eastAsia="Times New Roman" w:hAnsi="Times New Roman" w:cs="Times New Roman"/>
          <w:lang w:val="en-US" w:eastAsia="zh-CN"/>
        </w:rPr>
        <w:t>WolframAlpha</w:t>
      </w:r>
      <w:r w:rsidRPr="00215A9B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.</w:t>
      </w:r>
    </w:p>
    <w:p w:rsidR="00666D4F" w:rsidRPr="00215A9B" w:rsidRDefault="00666D4F" w:rsidP="00666D4F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</w:p>
    <w:p w:rsidR="00666D4F" w:rsidRPr="00666D4F" w:rsidRDefault="00666D4F" w:rsidP="00666D4F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66D4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Координаты автора: </w:t>
      </w:r>
    </w:p>
    <w:p w:rsidR="00666D4F" w:rsidRPr="00666D4F" w:rsidRDefault="00666D4F" w:rsidP="00666D4F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66D4F">
        <w:rPr>
          <w:rFonts w:ascii="Times New Roman" w:eastAsia="Times New Roman" w:hAnsi="Times New Roman" w:cs="Times New Roman"/>
          <w:sz w:val="24"/>
          <w:szCs w:val="24"/>
          <w:lang w:eastAsia="ar-SA"/>
        </w:rPr>
        <w:t>МИРЭА: 119454, Москва, пр-т Вернадского, д. 78</w:t>
      </w:r>
    </w:p>
    <w:p w:rsidR="00666D4F" w:rsidRPr="00666D4F" w:rsidRDefault="00666D4F" w:rsidP="00666D4F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66D4F">
        <w:rPr>
          <w:rFonts w:ascii="Times New Roman" w:eastAsia="Times New Roman" w:hAnsi="Times New Roman" w:cs="Times New Roman"/>
          <w:sz w:val="24"/>
          <w:szCs w:val="24"/>
          <w:lang w:eastAsia="ar-SA"/>
        </w:rPr>
        <w:t>Кафедра Информатики и Информационных систем (ИИС)</w:t>
      </w:r>
    </w:p>
    <w:p w:rsidR="00666D4F" w:rsidRPr="00666D4F" w:rsidRDefault="00666D4F" w:rsidP="00666D4F">
      <w:pPr>
        <w:suppressAutoHyphens/>
        <w:spacing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ar-SA"/>
        </w:rPr>
      </w:pPr>
    </w:p>
    <w:p w:rsidR="00666D4F" w:rsidRPr="00666D4F" w:rsidRDefault="00666D4F" w:rsidP="00666D4F">
      <w:pPr>
        <w:suppressAutoHyphens/>
        <w:spacing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ar-SA"/>
        </w:rPr>
      </w:pPr>
    </w:p>
    <w:p w:rsidR="00666D4F" w:rsidRPr="00666D4F" w:rsidRDefault="00666D4F" w:rsidP="00666D4F">
      <w:pPr>
        <w:suppressAutoHyphens/>
        <w:spacing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ar-SA"/>
        </w:rPr>
      </w:pPr>
    </w:p>
    <w:p w:rsidR="00666D4F" w:rsidRDefault="00666D4F" w:rsidP="00666D4F">
      <w:pPr>
        <w:suppressAutoHyphens/>
        <w:spacing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ar-SA"/>
        </w:rPr>
      </w:pPr>
    </w:p>
    <w:p w:rsidR="00215A9B" w:rsidRPr="00666D4F" w:rsidRDefault="00215A9B" w:rsidP="00666D4F">
      <w:pPr>
        <w:suppressAutoHyphens/>
        <w:spacing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ar-SA"/>
        </w:rPr>
      </w:pPr>
    </w:p>
    <w:p w:rsidR="00666D4F" w:rsidRPr="00666D4F" w:rsidRDefault="00666D4F" w:rsidP="00666D4F">
      <w:pPr>
        <w:suppressAutoHyphens/>
        <w:spacing w:after="12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66D4F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ar-SA"/>
        </w:rPr>
        <w:lastRenderedPageBreak/>
        <w:t>Реферат</w:t>
      </w:r>
    </w:p>
    <w:p w:rsidR="00666D4F" w:rsidRPr="00666D4F" w:rsidRDefault="00666D4F" w:rsidP="00666D4F">
      <w:pPr>
        <w:suppressAutoHyphens/>
        <w:spacing w:after="120" w:line="276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666D4F" w:rsidRPr="00666D4F" w:rsidRDefault="00666D4F" w:rsidP="00666D4F">
      <w:pPr>
        <w:suppressAutoHyphens/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66D4F">
        <w:rPr>
          <w:rFonts w:ascii="Times New Roman" w:eastAsia="Times New Roman" w:hAnsi="Times New Roman" w:cs="Times New Roman"/>
          <w:sz w:val="24"/>
          <w:szCs w:val="24"/>
          <w:lang w:eastAsia="ar-SA"/>
        </w:rPr>
        <w:t>Данная курсовая работа содержит 2</w:t>
      </w:r>
      <w:r w:rsidR="00D34406">
        <w:rPr>
          <w:rFonts w:ascii="Times New Roman" w:eastAsia="Times New Roman" w:hAnsi="Times New Roman" w:cs="Times New Roman"/>
          <w:sz w:val="24"/>
          <w:szCs w:val="24"/>
          <w:lang w:eastAsia="ar-SA"/>
        </w:rPr>
        <w:t>6</w:t>
      </w:r>
      <w:r w:rsidRPr="00666D4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страниц</w:t>
      </w:r>
      <w:r w:rsidR="00215A9B">
        <w:rPr>
          <w:rFonts w:ascii="Times New Roman" w:eastAsia="Times New Roman" w:hAnsi="Times New Roman" w:cs="Times New Roman"/>
          <w:sz w:val="24"/>
          <w:szCs w:val="24"/>
          <w:lang w:eastAsia="ar-SA"/>
        </w:rPr>
        <w:t>, 3 иллюстрации и 11 использованных источников</w:t>
      </w:r>
      <w:r w:rsidRPr="00666D4F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:rsidR="00666D4F" w:rsidRPr="00666D4F" w:rsidRDefault="00666D4F" w:rsidP="00666D4F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66D4F">
        <w:rPr>
          <w:rFonts w:ascii="Times New Roman" w:eastAsia="Times New Roman" w:hAnsi="Times New Roman" w:cs="Times New Roman"/>
          <w:sz w:val="24"/>
          <w:szCs w:val="32"/>
          <w:lang w:eastAsia="ar-SA"/>
        </w:rPr>
        <w:t xml:space="preserve">Целью данной курсовой работы является </w:t>
      </w:r>
      <w:r w:rsidR="00215A9B">
        <w:rPr>
          <w:rFonts w:ascii="Times New Roman" w:eastAsia="Times New Roman" w:hAnsi="Times New Roman" w:cs="Times New Roman"/>
          <w:sz w:val="24"/>
          <w:szCs w:val="32"/>
          <w:lang w:eastAsia="ar-SA"/>
        </w:rPr>
        <w:t xml:space="preserve">разработка программного обеспечения на языке программирования </w:t>
      </w:r>
      <w:r w:rsidR="00215A9B">
        <w:rPr>
          <w:rFonts w:ascii="Times New Roman" w:eastAsia="Times New Roman" w:hAnsi="Times New Roman" w:cs="Times New Roman"/>
          <w:sz w:val="24"/>
          <w:szCs w:val="32"/>
          <w:lang w:val="en-US" w:eastAsia="ar-SA"/>
        </w:rPr>
        <w:t>Java</w:t>
      </w:r>
      <w:r w:rsidRPr="00666D4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. </w:t>
      </w:r>
    </w:p>
    <w:p w:rsidR="00215A9B" w:rsidRPr="00666D4F" w:rsidRDefault="00666D4F" w:rsidP="00215A9B">
      <w:pPr>
        <w:suppressAutoHyphens/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66D4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Основными задачами явились: </w:t>
      </w:r>
      <w:r w:rsidR="00215A9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изучение документации </w:t>
      </w:r>
      <w:r w:rsidR="00215A9B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Java</w:t>
      </w:r>
      <w:r w:rsidR="00215A9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</w:t>
      </w:r>
      <w:r w:rsidR="00215A9B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API</w:t>
      </w:r>
      <w:r w:rsidR="00215A9B" w:rsidRPr="00215A9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215A9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«ВКонтакте», </w:t>
      </w:r>
      <w:r w:rsidR="00215A9B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API</w:t>
      </w:r>
      <w:r w:rsidR="00215A9B" w:rsidRPr="00215A9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215A9B">
        <w:rPr>
          <w:rFonts w:ascii="Times New Roman" w:eastAsia="Times New Roman" w:hAnsi="Times New Roman" w:cs="Times New Roman"/>
          <w:sz w:val="24"/>
          <w:szCs w:val="24"/>
          <w:lang w:eastAsia="ar-SA"/>
        </w:rPr>
        <w:t>«</w:t>
      </w:r>
      <w:r w:rsidR="00215A9B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WolframAlpha</w:t>
      </w:r>
      <w:r w:rsidR="00215A9B">
        <w:rPr>
          <w:rFonts w:ascii="Times New Roman" w:eastAsia="Times New Roman" w:hAnsi="Times New Roman" w:cs="Times New Roman"/>
          <w:sz w:val="24"/>
          <w:szCs w:val="24"/>
          <w:lang w:eastAsia="ar-SA"/>
        </w:rPr>
        <w:t>», сторонних библиотек и протоколов, изучение среды разработки, создание программных модулей и классов, написание программного кода, реализующего необходимый функционал.</w:t>
      </w:r>
    </w:p>
    <w:p w:rsidR="00666D4F" w:rsidRPr="00666D4F" w:rsidRDefault="00666D4F" w:rsidP="00666D4F">
      <w:pPr>
        <w:suppressAutoHyphens/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666D4F" w:rsidRDefault="00666D4F" w:rsidP="00666D4F">
      <w:pPr>
        <w:suppressAutoHyphens/>
        <w:spacing w:after="12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215A9B" w:rsidRPr="00666D4F" w:rsidRDefault="00215A9B" w:rsidP="00666D4F">
      <w:pPr>
        <w:suppressAutoHyphens/>
        <w:spacing w:after="12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666D4F" w:rsidRPr="00666D4F" w:rsidRDefault="00666D4F" w:rsidP="00666D4F">
      <w:pPr>
        <w:suppressAutoHyphens/>
        <w:spacing w:after="12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215A9B" w:rsidRPr="00215A9B" w:rsidRDefault="00215A9B" w:rsidP="00215A9B">
      <w:pPr>
        <w:suppressAutoHyphens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215A9B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The purpose of this course is to develop software in the programming language Java.</w:t>
      </w:r>
    </w:p>
    <w:p w:rsidR="00666D4F" w:rsidRPr="00666D4F" w:rsidRDefault="00215A9B" w:rsidP="00215A9B">
      <w:pPr>
        <w:suppressAutoHyphens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215A9B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The main objectives were: to study the documentation Java, API «</w:t>
      </w:r>
      <w:proofErr w:type="spellStart"/>
      <w:r w:rsidRPr="00215A9B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VKontakte</w:t>
      </w:r>
      <w:proofErr w:type="spellEnd"/>
      <w:r w:rsidRPr="00215A9B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», API «WolframAlpha», third-party libraries and protocols, the study of the development environment, the creation of program modules and classes, writing code that implements the required functionality.</w:t>
      </w:r>
    </w:p>
    <w:p w:rsidR="00666D4F" w:rsidRPr="00666D4F" w:rsidRDefault="00666D4F" w:rsidP="00666D4F">
      <w:pPr>
        <w:suppressAutoHyphens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</w:p>
    <w:p w:rsidR="00666D4F" w:rsidRPr="00666D4F" w:rsidRDefault="00666D4F" w:rsidP="00666D4F">
      <w:pPr>
        <w:suppressAutoHyphens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</w:p>
    <w:p w:rsidR="00666D4F" w:rsidRPr="00666D4F" w:rsidRDefault="00666D4F" w:rsidP="00666D4F">
      <w:pPr>
        <w:suppressAutoHyphens/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ar-SA"/>
        </w:rPr>
      </w:pPr>
      <w:bookmarkStart w:id="0" w:name="__RefHeading__5_1057061620"/>
      <w:bookmarkEnd w:id="0"/>
    </w:p>
    <w:p w:rsidR="00666D4F" w:rsidRPr="00666D4F" w:rsidRDefault="00666D4F" w:rsidP="00666D4F">
      <w:pPr>
        <w:suppressAutoHyphens/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ar-SA"/>
        </w:rPr>
      </w:pPr>
    </w:p>
    <w:p w:rsidR="00666D4F" w:rsidRPr="00666D4F" w:rsidRDefault="00666D4F" w:rsidP="00666D4F">
      <w:pPr>
        <w:suppressAutoHyphens/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ar-SA"/>
        </w:rPr>
      </w:pPr>
    </w:p>
    <w:p w:rsidR="00666D4F" w:rsidRPr="00666D4F" w:rsidRDefault="00666D4F" w:rsidP="00666D4F">
      <w:pPr>
        <w:suppressAutoHyphens/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ar-SA"/>
        </w:rPr>
      </w:pPr>
    </w:p>
    <w:p w:rsidR="00666D4F" w:rsidRPr="00666D4F" w:rsidRDefault="00666D4F" w:rsidP="00666D4F">
      <w:pPr>
        <w:suppressAutoHyphens/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ar-SA"/>
        </w:rPr>
      </w:pPr>
    </w:p>
    <w:p w:rsidR="00666D4F" w:rsidRPr="00666D4F" w:rsidRDefault="00666D4F" w:rsidP="00666D4F">
      <w:pPr>
        <w:suppressAutoHyphens/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ar-SA"/>
        </w:rPr>
      </w:pPr>
    </w:p>
    <w:p w:rsidR="00666D4F" w:rsidRPr="00666D4F" w:rsidRDefault="00666D4F" w:rsidP="00666D4F">
      <w:pPr>
        <w:suppressAutoHyphens/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ar-SA"/>
        </w:rPr>
      </w:pPr>
    </w:p>
    <w:p w:rsidR="00666D4F" w:rsidRDefault="00666D4F" w:rsidP="00666D4F">
      <w:pPr>
        <w:suppressAutoHyphens/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ar-SA"/>
        </w:rPr>
      </w:pPr>
    </w:p>
    <w:p w:rsidR="00215A9B" w:rsidRDefault="00215A9B" w:rsidP="00666D4F">
      <w:pPr>
        <w:suppressAutoHyphens/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ar-SA"/>
        </w:rPr>
      </w:pPr>
    </w:p>
    <w:p w:rsidR="00215A9B" w:rsidRDefault="00215A9B" w:rsidP="00666D4F">
      <w:pPr>
        <w:suppressAutoHyphens/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ar-SA"/>
        </w:rPr>
      </w:pPr>
    </w:p>
    <w:p w:rsidR="00215A9B" w:rsidRDefault="00215A9B" w:rsidP="00666D4F">
      <w:pPr>
        <w:suppressAutoHyphens/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ar-SA"/>
        </w:rPr>
      </w:pPr>
    </w:p>
    <w:p w:rsidR="00215A9B" w:rsidRPr="00666D4F" w:rsidRDefault="00215A9B" w:rsidP="00666D4F">
      <w:pPr>
        <w:suppressAutoHyphens/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ar-SA"/>
        </w:rPr>
      </w:pPr>
    </w:p>
    <w:p w:rsidR="00666D4F" w:rsidRPr="00666D4F" w:rsidRDefault="00666D4F" w:rsidP="00666D4F">
      <w:pPr>
        <w:suppressAutoHyphens/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ar-SA"/>
        </w:rPr>
      </w:pPr>
    </w:p>
    <w:p w:rsidR="00666D4F" w:rsidRPr="00666D4F" w:rsidRDefault="00666D4F" w:rsidP="00666D4F">
      <w:pPr>
        <w:suppressAutoHyphens/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ar-S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187283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76DE" w:rsidRPr="00CE76DE" w:rsidRDefault="00CE76DE">
          <w:pPr>
            <w:pStyle w:val="aa"/>
            <w:rPr>
              <w:rFonts w:ascii="Times New Roman" w:hAnsi="Times New Roman" w:cs="Times New Roman"/>
              <w:color w:val="auto"/>
            </w:rPr>
          </w:pPr>
          <w:r w:rsidRPr="00CE76DE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666D4F" w:rsidRPr="00666D4F" w:rsidRDefault="00CE76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 w:rsidRPr="00666D4F">
            <w:rPr>
              <w:sz w:val="24"/>
              <w:szCs w:val="24"/>
            </w:rPr>
            <w:fldChar w:fldCharType="begin"/>
          </w:r>
          <w:r w:rsidRPr="00666D4F">
            <w:rPr>
              <w:sz w:val="24"/>
              <w:szCs w:val="24"/>
            </w:rPr>
            <w:instrText xml:space="preserve"> TOC \o "1-2" \h \z \u </w:instrText>
          </w:r>
          <w:r w:rsidRPr="00666D4F">
            <w:rPr>
              <w:sz w:val="24"/>
              <w:szCs w:val="24"/>
            </w:rPr>
            <w:fldChar w:fldCharType="separate"/>
          </w:r>
          <w:hyperlink w:anchor="_Toc438243879" w:history="1">
            <w:r w:rsidR="00666D4F" w:rsidRPr="00666D4F">
              <w:rPr>
                <w:rStyle w:val="a4"/>
                <w:rFonts w:eastAsia="Times New Roman" w:cs="Times New Roman"/>
                <w:b/>
                <w:bCs/>
                <w:noProof/>
                <w:kern w:val="1"/>
                <w:sz w:val="24"/>
                <w:szCs w:val="24"/>
                <w:lang w:eastAsia="ar-SA"/>
              </w:rPr>
              <w:t>Введение</w:t>
            </w:r>
            <w:r w:rsidR="00666D4F" w:rsidRPr="00666D4F">
              <w:rPr>
                <w:noProof/>
                <w:webHidden/>
                <w:sz w:val="24"/>
                <w:szCs w:val="24"/>
              </w:rPr>
              <w:tab/>
            </w:r>
            <w:r w:rsidR="00666D4F" w:rsidRPr="00666D4F">
              <w:rPr>
                <w:noProof/>
                <w:webHidden/>
                <w:sz w:val="24"/>
                <w:szCs w:val="24"/>
              </w:rPr>
              <w:fldChar w:fldCharType="begin"/>
            </w:r>
            <w:r w:rsidR="00666D4F" w:rsidRPr="00666D4F">
              <w:rPr>
                <w:noProof/>
                <w:webHidden/>
                <w:sz w:val="24"/>
                <w:szCs w:val="24"/>
              </w:rPr>
              <w:instrText xml:space="preserve"> PAGEREF _Toc438243879 \h </w:instrText>
            </w:r>
            <w:r w:rsidR="00666D4F" w:rsidRPr="00666D4F">
              <w:rPr>
                <w:noProof/>
                <w:webHidden/>
                <w:sz w:val="24"/>
                <w:szCs w:val="24"/>
              </w:rPr>
            </w:r>
            <w:r w:rsidR="00666D4F" w:rsidRPr="00666D4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4406">
              <w:rPr>
                <w:noProof/>
                <w:webHidden/>
                <w:sz w:val="24"/>
                <w:szCs w:val="24"/>
              </w:rPr>
              <w:t>6</w:t>
            </w:r>
            <w:r w:rsidR="00666D4F" w:rsidRPr="00666D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66D4F" w:rsidRPr="00666D4F" w:rsidRDefault="002721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38243880" w:history="1">
            <w:r w:rsidR="00666D4F" w:rsidRPr="00666D4F">
              <w:rPr>
                <w:rStyle w:val="a4"/>
                <w:rFonts w:eastAsia="Times New Roman" w:cs="Times New Roman"/>
                <w:b/>
                <w:bCs/>
                <w:noProof/>
                <w:kern w:val="1"/>
                <w:sz w:val="24"/>
                <w:szCs w:val="24"/>
                <w:lang w:eastAsia="ar-SA"/>
              </w:rPr>
              <w:t>Глава 1. Теоретическая часть</w:t>
            </w:r>
            <w:r w:rsidR="00666D4F" w:rsidRPr="00666D4F">
              <w:rPr>
                <w:noProof/>
                <w:webHidden/>
                <w:sz w:val="24"/>
                <w:szCs w:val="24"/>
              </w:rPr>
              <w:tab/>
            </w:r>
            <w:r w:rsidR="00666D4F" w:rsidRPr="00666D4F">
              <w:rPr>
                <w:noProof/>
                <w:webHidden/>
                <w:sz w:val="24"/>
                <w:szCs w:val="24"/>
              </w:rPr>
              <w:fldChar w:fldCharType="begin"/>
            </w:r>
            <w:r w:rsidR="00666D4F" w:rsidRPr="00666D4F">
              <w:rPr>
                <w:noProof/>
                <w:webHidden/>
                <w:sz w:val="24"/>
                <w:szCs w:val="24"/>
              </w:rPr>
              <w:instrText xml:space="preserve"> PAGEREF _Toc438243880 \h </w:instrText>
            </w:r>
            <w:r w:rsidR="00666D4F" w:rsidRPr="00666D4F">
              <w:rPr>
                <w:noProof/>
                <w:webHidden/>
                <w:sz w:val="24"/>
                <w:szCs w:val="24"/>
              </w:rPr>
            </w:r>
            <w:r w:rsidR="00666D4F" w:rsidRPr="00666D4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4406">
              <w:rPr>
                <w:noProof/>
                <w:webHidden/>
                <w:sz w:val="24"/>
                <w:szCs w:val="24"/>
              </w:rPr>
              <w:t>7</w:t>
            </w:r>
            <w:r w:rsidR="00666D4F" w:rsidRPr="00666D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66D4F" w:rsidRPr="00666D4F" w:rsidRDefault="0027213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38243881" w:history="1">
            <w:r w:rsidR="00666D4F" w:rsidRPr="00666D4F">
              <w:rPr>
                <w:rStyle w:val="a4"/>
                <w:rFonts w:eastAsia="Times New Roman" w:cs="Times New Roman"/>
                <w:b/>
                <w:bCs/>
                <w:noProof/>
                <w:kern w:val="1"/>
                <w:sz w:val="24"/>
                <w:szCs w:val="24"/>
                <w:lang w:eastAsia="ar-SA"/>
              </w:rPr>
              <w:t>1.1.</w:t>
            </w:r>
            <w:r w:rsidR="00CC3C94" w:rsidRPr="00666D4F">
              <w:rPr>
                <w:rStyle w:val="a4"/>
                <w:rFonts w:eastAsia="Times New Roman" w:cs="Times New Roman"/>
                <w:b/>
                <w:bCs/>
                <w:noProof/>
                <w:kern w:val="1"/>
                <w:sz w:val="24"/>
                <w:szCs w:val="24"/>
                <w:lang w:eastAsia="ar-SA"/>
              </w:rPr>
              <w:t xml:space="preserve"> </w:t>
            </w:r>
            <w:r w:rsidR="00666D4F" w:rsidRPr="00666D4F">
              <w:rPr>
                <w:rStyle w:val="a4"/>
                <w:rFonts w:eastAsia="Times New Roman" w:cs="Times New Roman"/>
                <w:b/>
                <w:bCs/>
                <w:noProof/>
                <w:kern w:val="1"/>
                <w:sz w:val="24"/>
                <w:szCs w:val="24"/>
                <w:lang w:eastAsia="ar-SA"/>
              </w:rPr>
              <w:t>Составление технического задания по реализации курсовой работы</w:t>
            </w:r>
            <w:r w:rsidR="00666D4F" w:rsidRPr="00666D4F">
              <w:rPr>
                <w:noProof/>
                <w:webHidden/>
                <w:sz w:val="24"/>
                <w:szCs w:val="24"/>
              </w:rPr>
              <w:tab/>
            </w:r>
            <w:r w:rsidR="00666D4F" w:rsidRPr="00666D4F">
              <w:rPr>
                <w:noProof/>
                <w:webHidden/>
                <w:sz w:val="24"/>
                <w:szCs w:val="24"/>
              </w:rPr>
              <w:fldChar w:fldCharType="begin"/>
            </w:r>
            <w:r w:rsidR="00666D4F" w:rsidRPr="00666D4F">
              <w:rPr>
                <w:noProof/>
                <w:webHidden/>
                <w:sz w:val="24"/>
                <w:szCs w:val="24"/>
              </w:rPr>
              <w:instrText xml:space="preserve"> PAGEREF _Toc438243881 \h </w:instrText>
            </w:r>
            <w:r w:rsidR="00666D4F" w:rsidRPr="00666D4F">
              <w:rPr>
                <w:noProof/>
                <w:webHidden/>
                <w:sz w:val="24"/>
                <w:szCs w:val="24"/>
              </w:rPr>
            </w:r>
            <w:r w:rsidR="00666D4F" w:rsidRPr="00666D4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4406">
              <w:rPr>
                <w:noProof/>
                <w:webHidden/>
                <w:sz w:val="24"/>
                <w:szCs w:val="24"/>
              </w:rPr>
              <w:t>7</w:t>
            </w:r>
            <w:r w:rsidR="00666D4F" w:rsidRPr="00666D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66D4F" w:rsidRPr="00666D4F" w:rsidRDefault="0027213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38243882" w:history="1">
            <w:r w:rsidR="00666D4F" w:rsidRPr="00666D4F">
              <w:rPr>
                <w:rStyle w:val="a4"/>
                <w:rFonts w:eastAsia="Times New Roman" w:cs="Times New Roman"/>
                <w:b/>
                <w:bCs/>
                <w:noProof/>
                <w:kern w:val="1"/>
                <w:sz w:val="24"/>
                <w:szCs w:val="24"/>
                <w:lang w:eastAsia="ar-SA"/>
              </w:rPr>
              <w:t>1.2.</w:t>
            </w:r>
            <w:r w:rsidR="00CC3C94" w:rsidRPr="00666D4F">
              <w:rPr>
                <w:rStyle w:val="a4"/>
                <w:rFonts w:eastAsia="Times New Roman" w:cs="Times New Roman"/>
                <w:b/>
                <w:bCs/>
                <w:noProof/>
                <w:kern w:val="1"/>
                <w:sz w:val="24"/>
                <w:szCs w:val="24"/>
                <w:lang w:eastAsia="ar-SA"/>
              </w:rPr>
              <w:t xml:space="preserve"> </w:t>
            </w:r>
            <w:r w:rsidR="00666D4F" w:rsidRPr="00666D4F">
              <w:rPr>
                <w:rStyle w:val="a4"/>
                <w:rFonts w:eastAsia="Times New Roman" w:cs="Times New Roman"/>
                <w:b/>
                <w:bCs/>
                <w:noProof/>
                <w:kern w:val="1"/>
                <w:sz w:val="24"/>
                <w:szCs w:val="24"/>
                <w:lang w:eastAsia="ar-SA"/>
              </w:rPr>
              <w:t>Описание сервиса «WolframAlpha»</w:t>
            </w:r>
            <w:r w:rsidR="00666D4F" w:rsidRPr="00666D4F">
              <w:rPr>
                <w:noProof/>
                <w:webHidden/>
                <w:sz w:val="24"/>
                <w:szCs w:val="24"/>
              </w:rPr>
              <w:tab/>
            </w:r>
            <w:r w:rsidR="00666D4F" w:rsidRPr="00666D4F">
              <w:rPr>
                <w:noProof/>
                <w:webHidden/>
                <w:sz w:val="24"/>
                <w:szCs w:val="24"/>
              </w:rPr>
              <w:fldChar w:fldCharType="begin"/>
            </w:r>
            <w:r w:rsidR="00666D4F" w:rsidRPr="00666D4F">
              <w:rPr>
                <w:noProof/>
                <w:webHidden/>
                <w:sz w:val="24"/>
                <w:szCs w:val="24"/>
              </w:rPr>
              <w:instrText xml:space="preserve"> PAGEREF _Toc438243882 \h </w:instrText>
            </w:r>
            <w:r w:rsidR="00666D4F" w:rsidRPr="00666D4F">
              <w:rPr>
                <w:noProof/>
                <w:webHidden/>
                <w:sz w:val="24"/>
                <w:szCs w:val="24"/>
              </w:rPr>
            </w:r>
            <w:r w:rsidR="00666D4F" w:rsidRPr="00666D4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4406">
              <w:rPr>
                <w:noProof/>
                <w:webHidden/>
                <w:sz w:val="24"/>
                <w:szCs w:val="24"/>
              </w:rPr>
              <w:t>8</w:t>
            </w:r>
            <w:r w:rsidR="00666D4F" w:rsidRPr="00666D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66D4F" w:rsidRPr="00666D4F" w:rsidRDefault="0027213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38243883" w:history="1">
            <w:r w:rsidR="00666D4F" w:rsidRPr="00666D4F">
              <w:rPr>
                <w:rStyle w:val="a4"/>
                <w:rFonts w:eastAsia="Times New Roman" w:cs="Times New Roman"/>
                <w:b/>
                <w:bCs/>
                <w:noProof/>
                <w:kern w:val="1"/>
                <w:sz w:val="24"/>
                <w:szCs w:val="24"/>
                <w:lang w:eastAsia="ar-SA"/>
              </w:rPr>
              <w:t>1.3.</w:t>
            </w:r>
            <w:r w:rsidR="00CC3C94" w:rsidRPr="00666D4F">
              <w:rPr>
                <w:rStyle w:val="a4"/>
                <w:rFonts w:eastAsia="Times New Roman" w:cs="Times New Roman"/>
                <w:b/>
                <w:bCs/>
                <w:noProof/>
                <w:kern w:val="1"/>
                <w:sz w:val="24"/>
                <w:szCs w:val="24"/>
                <w:lang w:eastAsia="ar-SA"/>
              </w:rPr>
              <w:t xml:space="preserve"> </w:t>
            </w:r>
            <w:r w:rsidR="00666D4F" w:rsidRPr="00666D4F">
              <w:rPr>
                <w:rStyle w:val="a4"/>
                <w:rFonts w:eastAsia="Times New Roman" w:cs="Times New Roman"/>
                <w:b/>
                <w:bCs/>
                <w:noProof/>
                <w:kern w:val="1"/>
                <w:sz w:val="24"/>
                <w:szCs w:val="24"/>
                <w:lang w:eastAsia="ar-SA"/>
              </w:rPr>
              <w:t>Описание открытого программного интерфейса «ВКонтакте»</w:t>
            </w:r>
            <w:r w:rsidR="00666D4F" w:rsidRPr="00666D4F">
              <w:rPr>
                <w:noProof/>
                <w:webHidden/>
                <w:sz w:val="24"/>
                <w:szCs w:val="24"/>
              </w:rPr>
              <w:tab/>
            </w:r>
            <w:r w:rsidR="00666D4F" w:rsidRPr="00666D4F">
              <w:rPr>
                <w:noProof/>
                <w:webHidden/>
                <w:sz w:val="24"/>
                <w:szCs w:val="24"/>
              </w:rPr>
              <w:fldChar w:fldCharType="begin"/>
            </w:r>
            <w:r w:rsidR="00666D4F" w:rsidRPr="00666D4F">
              <w:rPr>
                <w:noProof/>
                <w:webHidden/>
                <w:sz w:val="24"/>
                <w:szCs w:val="24"/>
              </w:rPr>
              <w:instrText xml:space="preserve"> PAGEREF _Toc438243883 \h </w:instrText>
            </w:r>
            <w:r w:rsidR="00666D4F" w:rsidRPr="00666D4F">
              <w:rPr>
                <w:noProof/>
                <w:webHidden/>
                <w:sz w:val="24"/>
                <w:szCs w:val="24"/>
              </w:rPr>
            </w:r>
            <w:r w:rsidR="00666D4F" w:rsidRPr="00666D4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4406">
              <w:rPr>
                <w:noProof/>
                <w:webHidden/>
                <w:sz w:val="24"/>
                <w:szCs w:val="24"/>
              </w:rPr>
              <w:t>9</w:t>
            </w:r>
            <w:r w:rsidR="00666D4F" w:rsidRPr="00666D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66D4F" w:rsidRPr="00666D4F" w:rsidRDefault="0027213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38243884" w:history="1">
            <w:r w:rsidR="00666D4F" w:rsidRPr="00666D4F">
              <w:rPr>
                <w:rStyle w:val="a4"/>
                <w:rFonts w:eastAsia="Times New Roman" w:cs="Times New Roman"/>
                <w:b/>
                <w:bCs/>
                <w:noProof/>
                <w:kern w:val="1"/>
                <w:sz w:val="24"/>
                <w:szCs w:val="24"/>
                <w:lang w:eastAsia="ar-SA"/>
              </w:rPr>
              <w:t>1.4.</w:t>
            </w:r>
            <w:r w:rsidR="00CC3C94" w:rsidRPr="00666D4F">
              <w:rPr>
                <w:rStyle w:val="a4"/>
                <w:rFonts w:eastAsia="Times New Roman" w:cs="Times New Roman"/>
                <w:b/>
                <w:bCs/>
                <w:noProof/>
                <w:kern w:val="1"/>
                <w:sz w:val="24"/>
                <w:szCs w:val="24"/>
                <w:lang w:eastAsia="ar-SA"/>
              </w:rPr>
              <w:t xml:space="preserve"> </w:t>
            </w:r>
            <w:r w:rsidR="00666D4F" w:rsidRPr="00666D4F">
              <w:rPr>
                <w:rStyle w:val="a4"/>
                <w:rFonts w:eastAsia="Times New Roman" w:cs="Times New Roman"/>
                <w:b/>
                <w:bCs/>
                <w:noProof/>
                <w:kern w:val="1"/>
                <w:sz w:val="24"/>
                <w:szCs w:val="24"/>
                <w:lang w:eastAsia="ar-SA"/>
              </w:rPr>
              <w:t>Описание открытого программного интерфейса «</w:t>
            </w:r>
            <w:r w:rsidR="00666D4F" w:rsidRPr="00666D4F">
              <w:rPr>
                <w:rStyle w:val="a4"/>
                <w:rFonts w:eastAsia="Times New Roman" w:cs="Times New Roman"/>
                <w:b/>
                <w:bCs/>
                <w:noProof/>
                <w:kern w:val="1"/>
                <w:sz w:val="24"/>
                <w:szCs w:val="24"/>
                <w:lang w:val="en-US" w:eastAsia="ar-SA"/>
              </w:rPr>
              <w:t>WolframAlpha</w:t>
            </w:r>
            <w:r w:rsidR="00666D4F" w:rsidRPr="00666D4F">
              <w:rPr>
                <w:rStyle w:val="a4"/>
                <w:rFonts w:eastAsia="Times New Roman" w:cs="Times New Roman"/>
                <w:b/>
                <w:bCs/>
                <w:noProof/>
                <w:kern w:val="1"/>
                <w:sz w:val="24"/>
                <w:szCs w:val="24"/>
                <w:lang w:eastAsia="ar-SA"/>
              </w:rPr>
              <w:t>»</w:t>
            </w:r>
            <w:r w:rsidR="00666D4F" w:rsidRPr="00666D4F">
              <w:rPr>
                <w:noProof/>
                <w:webHidden/>
                <w:sz w:val="24"/>
                <w:szCs w:val="24"/>
              </w:rPr>
              <w:tab/>
            </w:r>
            <w:r w:rsidR="00666D4F" w:rsidRPr="00666D4F">
              <w:rPr>
                <w:noProof/>
                <w:webHidden/>
                <w:sz w:val="24"/>
                <w:szCs w:val="24"/>
              </w:rPr>
              <w:fldChar w:fldCharType="begin"/>
            </w:r>
            <w:r w:rsidR="00666D4F" w:rsidRPr="00666D4F">
              <w:rPr>
                <w:noProof/>
                <w:webHidden/>
                <w:sz w:val="24"/>
                <w:szCs w:val="24"/>
              </w:rPr>
              <w:instrText xml:space="preserve"> PAGEREF _Toc438243884 \h </w:instrText>
            </w:r>
            <w:r w:rsidR="00666D4F" w:rsidRPr="00666D4F">
              <w:rPr>
                <w:noProof/>
                <w:webHidden/>
                <w:sz w:val="24"/>
                <w:szCs w:val="24"/>
              </w:rPr>
            </w:r>
            <w:r w:rsidR="00666D4F" w:rsidRPr="00666D4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4406">
              <w:rPr>
                <w:noProof/>
                <w:webHidden/>
                <w:sz w:val="24"/>
                <w:szCs w:val="24"/>
              </w:rPr>
              <w:t>14</w:t>
            </w:r>
            <w:r w:rsidR="00666D4F" w:rsidRPr="00666D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66D4F" w:rsidRPr="00666D4F" w:rsidRDefault="0027213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38243885" w:history="1">
            <w:r w:rsidR="00666D4F" w:rsidRPr="00666D4F">
              <w:rPr>
                <w:rStyle w:val="a4"/>
                <w:rFonts w:eastAsia="Times New Roman" w:cs="Times New Roman"/>
                <w:b/>
                <w:bCs/>
                <w:noProof/>
                <w:kern w:val="1"/>
                <w:sz w:val="24"/>
                <w:szCs w:val="24"/>
                <w:lang w:eastAsia="ar-SA"/>
              </w:rPr>
              <w:t>1.5.</w:t>
            </w:r>
            <w:r w:rsidR="00CC3C94" w:rsidRPr="00666D4F">
              <w:rPr>
                <w:rStyle w:val="a4"/>
                <w:rFonts w:eastAsia="Times New Roman" w:cs="Times New Roman"/>
                <w:b/>
                <w:bCs/>
                <w:noProof/>
                <w:kern w:val="1"/>
                <w:sz w:val="24"/>
                <w:szCs w:val="24"/>
                <w:lang w:eastAsia="ar-SA"/>
              </w:rPr>
              <w:t xml:space="preserve"> </w:t>
            </w:r>
            <w:r w:rsidR="00666D4F" w:rsidRPr="00666D4F">
              <w:rPr>
                <w:rStyle w:val="a4"/>
                <w:rFonts w:eastAsia="Times New Roman" w:cs="Times New Roman"/>
                <w:b/>
                <w:bCs/>
                <w:noProof/>
                <w:kern w:val="1"/>
                <w:sz w:val="24"/>
                <w:szCs w:val="24"/>
                <w:lang w:eastAsia="ar-SA"/>
              </w:rPr>
              <w:t xml:space="preserve">Описание протокола </w:t>
            </w:r>
            <w:r w:rsidR="00666D4F" w:rsidRPr="00666D4F">
              <w:rPr>
                <w:rStyle w:val="a4"/>
                <w:rFonts w:eastAsia="Times New Roman" w:cs="Times New Roman"/>
                <w:b/>
                <w:bCs/>
                <w:noProof/>
                <w:kern w:val="1"/>
                <w:sz w:val="24"/>
                <w:szCs w:val="24"/>
                <w:lang w:val="en-US" w:eastAsia="ar-SA"/>
              </w:rPr>
              <w:t>HTTP</w:t>
            </w:r>
            <w:r w:rsidR="00666D4F" w:rsidRPr="00666D4F">
              <w:rPr>
                <w:noProof/>
                <w:webHidden/>
                <w:sz w:val="24"/>
                <w:szCs w:val="24"/>
              </w:rPr>
              <w:tab/>
            </w:r>
            <w:r w:rsidR="00666D4F" w:rsidRPr="00666D4F">
              <w:rPr>
                <w:noProof/>
                <w:webHidden/>
                <w:sz w:val="24"/>
                <w:szCs w:val="24"/>
              </w:rPr>
              <w:fldChar w:fldCharType="begin"/>
            </w:r>
            <w:r w:rsidR="00666D4F" w:rsidRPr="00666D4F">
              <w:rPr>
                <w:noProof/>
                <w:webHidden/>
                <w:sz w:val="24"/>
                <w:szCs w:val="24"/>
              </w:rPr>
              <w:instrText xml:space="preserve"> PAGEREF _Toc438243885 \h </w:instrText>
            </w:r>
            <w:r w:rsidR="00666D4F" w:rsidRPr="00666D4F">
              <w:rPr>
                <w:noProof/>
                <w:webHidden/>
                <w:sz w:val="24"/>
                <w:szCs w:val="24"/>
              </w:rPr>
            </w:r>
            <w:r w:rsidR="00666D4F" w:rsidRPr="00666D4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4406">
              <w:rPr>
                <w:noProof/>
                <w:webHidden/>
                <w:sz w:val="24"/>
                <w:szCs w:val="24"/>
              </w:rPr>
              <w:t>14</w:t>
            </w:r>
            <w:r w:rsidR="00666D4F" w:rsidRPr="00666D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66D4F" w:rsidRPr="00666D4F" w:rsidRDefault="0027213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38243886" w:history="1">
            <w:r w:rsidR="00666D4F" w:rsidRPr="00666D4F">
              <w:rPr>
                <w:rStyle w:val="a4"/>
                <w:rFonts w:eastAsia="Times New Roman" w:cs="Times New Roman"/>
                <w:b/>
                <w:bCs/>
                <w:noProof/>
                <w:kern w:val="1"/>
                <w:sz w:val="24"/>
                <w:szCs w:val="24"/>
                <w:lang w:eastAsia="ar-SA"/>
              </w:rPr>
              <w:t>1.6.</w:t>
            </w:r>
            <w:r w:rsidR="00CC3C94" w:rsidRPr="00666D4F">
              <w:rPr>
                <w:rStyle w:val="a4"/>
                <w:rFonts w:eastAsia="Times New Roman" w:cs="Times New Roman"/>
                <w:b/>
                <w:bCs/>
                <w:noProof/>
                <w:kern w:val="1"/>
                <w:sz w:val="24"/>
                <w:szCs w:val="24"/>
                <w:lang w:eastAsia="ar-SA"/>
              </w:rPr>
              <w:t xml:space="preserve"> </w:t>
            </w:r>
            <w:r w:rsidR="00666D4F" w:rsidRPr="00666D4F">
              <w:rPr>
                <w:rStyle w:val="a4"/>
                <w:rFonts w:eastAsia="Times New Roman" w:cs="Times New Roman"/>
                <w:b/>
                <w:bCs/>
                <w:noProof/>
                <w:kern w:val="1"/>
                <w:sz w:val="24"/>
                <w:szCs w:val="24"/>
                <w:lang w:eastAsia="ar-SA"/>
              </w:rPr>
              <w:t>Некоторые используемые сторонние библиотеки</w:t>
            </w:r>
            <w:r w:rsidR="00666D4F" w:rsidRPr="00666D4F">
              <w:rPr>
                <w:noProof/>
                <w:webHidden/>
                <w:sz w:val="24"/>
                <w:szCs w:val="24"/>
              </w:rPr>
              <w:tab/>
            </w:r>
            <w:r w:rsidR="00666D4F" w:rsidRPr="00666D4F">
              <w:rPr>
                <w:noProof/>
                <w:webHidden/>
                <w:sz w:val="24"/>
                <w:szCs w:val="24"/>
              </w:rPr>
              <w:fldChar w:fldCharType="begin"/>
            </w:r>
            <w:r w:rsidR="00666D4F" w:rsidRPr="00666D4F">
              <w:rPr>
                <w:noProof/>
                <w:webHidden/>
                <w:sz w:val="24"/>
                <w:szCs w:val="24"/>
              </w:rPr>
              <w:instrText xml:space="preserve"> PAGEREF _Toc438243886 \h </w:instrText>
            </w:r>
            <w:r w:rsidR="00666D4F" w:rsidRPr="00666D4F">
              <w:rPr>
                <w:noProof/>
                <w:webHidden/>
                <w:sz w:val="24"/>
                <w:szCs w:val="24"/>
              </w:rPr>
            </w:r>
            <w:r w:rsidR="00666D4F" w:rsidRPr="00666D4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4406">
              <w:rPr>
                <w:noProof/>
                <w:webHidden/>
                <w:sz w:val="24"/>
                <w:szCs w:val="24"/>
              </w:rPr>
              <w:t>18</w:t>
            </w:r>
            <w:r w:rsidR="00666D4F" w:rsidRPr="00666D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66D4F" w:rsidRPr="00666D4F" w:rsidRDefault="002721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38243887" w:history="1">
            <w:r w:rsidR="00666D4F" w:rsidRPr="00666D4F">
              <w:rPr>
                <w:rStyle w:val="a4"/>
                <w:rFonts w:eastAsia="Times New Roman" w:cs="Times New Roman"/>
                <w:b/>
                <w:bCs/>
                <w:noProof/>
                <w:kern w:val="1"/>
                <w:sz w:val="24"/>
                <w:szCs w:val="24"/>
                <w:lang w:eastAsia="ar-SA"/>
              </w:rPr>
              <w:t>Глава 2. Практическая часть</w:t>
            </w:r>
            <w:r w:rsidR="00666D4F" w:rsidRPr="00666D4F">
              <w:rPr>
                <w:noProof/>
                <w:webHidden/>
                <w:sz w:val="24"/>
                <w:szCs w:val="24"/>
              </w:rPr>
              <w:tab/>
            </w:r>
            <w:r w:rsidR="00666D4F" w:rsidRPr="00666D4F">
              <w:rPr>
                <w:noProof/>
                <w:webHidden/>
                <w:sz w:val="24"/>
                <w:szCs w:val="24"/>
              </w:rPr>
              <w:fldChar w:fldCharType="begin"/>
            </w:r>
            <w:r w:rsidR="00666D4F" w:rsidRPr="00666D4F">
              <w:rPr>
                <w:noProof/>
                <w:webHidden/>
                <w:sz w:val="24"/>
                <w:szCs w:val="24"/>
              </w:rPr>
              <w:instrText xml:space="preserve"> PAGEREF _Toc438243887 \h </w:instrText>
            </w:r>
            <w:r w:rsidR="00666D4F" w:rsidRPr="00666D4F">
              <w:rPr>
                <w:noProof/>
                <w:webHidden/>
                <w:sz w:val="24"/>
                <w:szCs w:val="24"/>
              </w:rPr>
            </w:r>
            <w:r w:rsidR="00666D4F" w:rsidRPr="00666D4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4406">
              <w:rPr>
                <w:noProof/>
                <w:webHidden/>
                <w:sz w:val="24"/>
                <w:szCs w:val="24"/>
              </w:rPr>
              <w:t>19</w:t>
            </w:r>
            <w:r w:rsidR="00666D4F" w:rsidRPr="00666D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66D4F" w:rsidRPr="00666D4F" w:rsidRDefault="002721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38243888" w:history="1">
            <w:r w:rsidR="00666D4F" w:rsidRPr="00666D4F">
              <w:rPr>
                <w:rStyle w:val="a4"/>
                <w:rFonts w:eastAsia="Times New Roman" w:cs="Times New Roman"/>
                <w:b/>
                <w:bCs/>
                <w:noProof/>
                <w:kern w:val="1"/>
                <w:sz w:val="24"/>
                <w:szCs w:val="24"/>
                <w:lang w:eastAsia="ar-SA"/>
              </w:rPr>
              <w:t>2.1. Разработка архитектуры курсовой работы</w:t>
            </w:r>
            <w:r w:rsidR="00666D4F" w:rsidRPr="00666D4F">
              <w:rPr>
                <w:noProof/>
                <w:webHidden/>
                <w:sz w:val="24"/>
                <w:szCs w:val="24"/>
              </w:rPr>
              <w:tab/>
            </w:r>
            <w:r w:rsidR="00666D4F" w:rsidRPr="00666D4F">
              <w:rPr>
                <w:noProof/>
                <w:webHidden/>
                <w:sz w:val="24"/>
                <w:szCs w:val="24"/>
              </w:rPr>
              <w:fldChar w:fldCharType="begin"/>
            </w:r>
            <w:r w:rsidR="00666D4F" w:rsidRPr="00666D4F">
              <w:rPr>
                <w:noProof/>
                <w:webHidden/>
                <w:sz w:val="24"/>
                <w:szCs w:val="24"/>
              </w:rPr>
              <w:instrText xml:space="preserve"> PAGEREF _Toc438243888 \h </w:instrText>
            </w:r>
            <w:r w:rsidR="00666D4F" w:rsidRPr="00666D4F">
              <w:rPr>
                <w:noProof/>
                <w:webHidden/>
                <w:sz w:val="24"/>
                <w:szCs w:val="24"/>
              </w:rPr>
            </w:r>
            <w:r w:rsidR="00666D4F" w:rsidRPr="00666D4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4406">
              <w:rPr>
                <w:noProof/>
                <w:webHidden/>
                <w:sz w:val="24"/>
                <w:szCs w:val="24"/>
              </w:rPr>
              <w:t>19</w:t>
            </w:r>
            <w:r w:rsidR="00666D4F" w:rsidRPr="00666D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66D4F" w:rsidRPr="00666D4F" w:rsidRDefault="002721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38243889" w:history="1">
            <w:r w:rsidR="00666D4F" w:rsidRPr="00666D4F">
              <w:rPr>
                <w:rStyle w:val="a4"/>
                <w:rFonts w:eastAsia="Times New Roman" w:cs="Times New Roman"/>
                <w:b/>
                <w:bCs/>
                <w:noProof/>
                <w:kern w:val="1"/>
                <w:sz w:val="24"/>
                <w:szCs w:val="24"/>
                <w:lang w:eastAsia="ar-SA"/>
              </w:rPr>
              <w:t xml:space="preserve">2.2. Разработка модуля взаимодействия с </w:t>
            </w:r>
            <w:r w:rsidR="00666D4F" w:rsidRPr="00666D4F">
              <w:rPr>
                <w:rStyle w:val="a4"/>
                <w:rFonts w:eastAsia="Times New Roman" w:cs="Times New Roman"/>
                <w:b/>
                <w:bCs/>
                <w:noProof/>
                <w:kern w:val="1"/>
                <w:sz w:val="24"/>
                <w:szCs w:val="24"/>
                <w:lang w:val="en-US" w:eastAsia="ar-SA"/>
              </w:rPr>
              <w:t>API</w:t>
            </w:r>
            <w:r w:rsidR="00666D4F" w:rsidRPr="00666D4F">
              <w:rPr>
                <w:rStyle w:val="a4"/>
                <w:rFonts w:eastAsia="Times New Roman" w:cs="Times New Roman"/>
                <w:b/>
                <w:bCs/>
                <w:noProof/>
                <w:kern w:val="1"/>
                <w:sz w:val="24"/>
                <w:szCs w:val="24"/>
                <w:lang w:eastAsia="ar-SA"/>
              </w:rPr>
              <w:t xml:space="preserve"> «WolframAlpha»</w:t>
            </w:r>
            <w:r w:rsidR="00666D4F" w:rsidRPr="00666D4F">
              <w:rPr>
                <w:noProof/>
                <w:webHidden/>
                <w:sz w:val="24"/>
                <w:szCs w:val="24"/>
              </w:rPr>
              <w:tab/>
            </w:r>
            <w:r w:rsidR="00666D4F" w:rsidRPr="00666D4F">
              <w:rPr>
                <w:noProof/>
                <w:webHidden/>
                <w:sz w:val="24"/>
                <w:szCs w:val="24"/>
              </w:rPr>
              <w:fldChar w:fldCharType="begin"/>
            </w:r>
            <w:r w:rsidR="00666D4F" w:rsidRPr="00666D4F">
              <w:rPr>
                <w:noProof/>
                <w:webHidden/>
                <w:sz w:val="24"/>
                <w:szCs w:val="24"/>
              </w:rPr>
              <w:instrText xml:space="preserve"> PAGEREF _Toc438243889 \h </w:instrText>
            </w:r>
            <w:r w:rsidR="00666D4F" w:rsidRPr="00666D4F">
              <w:rPr>
                <w:noProof/>
                <w:webHidden/>
                <w:sz w:val="24"/>
                <w:szCs w:val="24"/>
              </w:rPr>
            </w:r>
            <w:r w:rsidR="00666D4F" w:rsidRPr="00666D4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4406">
              <w:rPr>
                <w:noProof/>
                <w:webHidden/>
                <w:sz w:val="24"/>
                <w:szCs w:val="24"/>
              </w:rPr>
              <w:t>20</w:t>
            </w:r>
            <w:r w:rsidR="00666D4F" w:rsidRPr="00666D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66D4F" w:rsidRPr="00666D4F" w:rsidRDefault="002721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38243890" w:history="1">
            <w:r w:rsidR="00666D4F" w:rsidRPr="00666D4F">
              <w:rPr>
                <w:rStyle w:val="a4"/>
                <w:rFonts w:eastAsia="Times New Roman" w:cs="Times New Roman"/>
                <w:b/>
                <w:bCs/>
                <w:noProof/>
                <w:kern w:val="1"/>
                <w:sz w:val="24"/>
                <w:szCs w:val="24"/>
                <w:lang w:eastAsia="ar-SA"/>
              </w:rPr>
              <w:t>2.3. Сборка проекта и проверка работоспособности программы</w:t>
            </w:r>
            <w:r w:rsidR="00666D4F" w:rsidRPr="00666D4F">
              <w:rPr>
                <w:noProof/>
                <w:webHidden/>
                <w:sz w:val="24"/>
                <w:szCs w:val="24"/>
              </w:rPr>
              <w:tab/>
            </w:r>
            <w:r w:rsidR="00666D4F" w:rsidRPr="00666D4F">
              <w:rPr>
                <w:noProof/>
                <w:webHidden/>
                <w:sz w:val="24"/>
                <w:szCs w:val="24"/>
              </w:rPr>
              <w:fldChar w:fldCharType="begin"/>
            </w:r>
            <w:r w:rsidR="00666D4F" w:rsidRPr="00666D4F">
              <w:rPr>
                <w:noProof/>
                <w:webHidden/>
                <w:sz w:val="24"/>
                <w:szCs w:val="24"/>
              </w:rPr>
              <w:instrText xml:space="preserve"> PAGEREF _Toc438243890 \h </w:instrText>
            </w:r>
            <w:r w:rsidR="00666D4F" w:rsidRPr="00666D4F">
              <w:rPr>
                <w:noProof/>
                <w:webHidden/>
                <w:sz w:val="24"/>
                <w:szCs w:val="24"/>
              </w:rPr>
            </w:r>
            <w:r w:rsidR="00666D4F" w:rsidRPr="00666D4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4406">
              <w:rPr>
                <w:noProof/>
                <w:webHidden/>
                <w:sz w:val="24"/>
                <w:szCs w:val="24"/>
              </w:rPr>
              <w:t>22</w:t>
            </w:r>
            <w:r w:rsidR="00666D4F" w:rsidRPr="00666D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66D4F" w:rsidRPr="00666D4F" w:rsidRDefault="002721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38243891" w:history="1">
            <w:r w:rsidR="00666D4F" w:rsidRPr="00666D4F">
              <w:rPr>
                <w:rStyle w:val="a4"/>
                <w:rFonts w:eastAsia="Times New Roman" w:cs="Times New Roman"/>
                <w:b/>
                <w:bCs/>
                <w:noProof/>
                <w:kern w:val="1"/>
                <w:sz w:val="24"/>
                <w:szCs w:val="24"/>
                <w:lang w:eastAsia="ar-SA"/>
              </w:rPr>
              <w:t>Заключение</w:t>
            </w:r>
            <w:r w:rsidR="00666D4F" w:rsidRPr="00666D4F">
              <w:rPr>
                <w:noProof/>
                <w:webHidden/>
                <w:sz w:val="24"/>
                <w:szCs w:val="24"/>
              </w:rPr>
              <w:tab/>
            </w:r>
            <w:r w:rsidR="00666D4F" w:rsidRPr="00666D4F">
              <w:rPr>
                <w:noProof/>
                <w:webHidden/>
                <w:sz w:val="24"/>
                <w:szCs w:val="24"/>
              </w:rPr>
              <w:fldChar w:fldCharType="begin"/>
            </w:r>
            <w:r w:rsidR="00666D4F" w:rsidRPr="00666D4F">
              <w:rPr>
                <w:noProof/>
                <w:webHidden/>
                <w:sz w:val="24"/>
                <w:szCs w:val="24"/>
              </w:rPr>
              <w:instrText xml:space="preserve"> PAGEREF _Toc438243891 \h </w:instrText>
            </w:r>
            <w:r w:rsidR="00666D4F" w:rsidRPr="00666D4F">
              <w:rPr>
                <w:noProof/>
                <w:webHidden/>
                <w:sz w:val="24"/>
                <w:szCs w:val="24"/>
              </w:rPr>
            </w:r>
            <w:r w:rsidR="00666D4F" w:rsidRPr="00666D4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4406">
              <w:rPr>
                <w:noProof/>
                <w:webHidden/>
                <w:sz w:val="24"/>
                <w:szCs w:val="24"/>
              </w:rPr>
              <w:t>25</w:t>
            </w:r>
            <w:r w:rsidR="00666D4F" w:rsidRPr="00666D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66D4F" w:rsidRPr="00666D4F" w:rsidRDefault="002721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38243892" w:history="1">
            <w:r w:rsidR="00666D4F" w:rsidRPr="00666D4F">
              <w:rPr>
                <w:rStyle w:val="a4"/>
                <w:rFonts w:eastAsia="Times New Roman" w:cs="Times New Roman"/>
                <w:b/>
                <w:bCs/>
                <w:noProof/>
                <w:kern w:val="1"/>
                <w:sz w:val="24"/>
                <w:szCs w:val="24"/>
                <w:lang w:eastAsia="ar-SA"/>
              </w:rPr>
              <w:t>Список использованной литературы</w:t>
            </w:r>
            <w:r w:rsidR="00666D4F" w:rsidRPr="00666D4F">
              <w:rPr>
                <w:noProof/>
                <w:webHidden/>
                <w:sz w:val="24"/>
                <w:szCs w:val="24"/>
              </w:rPr>
              <w:tab/>
            </w:r>
            <w:r w:rsidR="00666D4F" w:rsidRPr="00666D4F">
              <w:rPr>
                <w:noProof/>
                <w:webHidden/>
                <w:sz w:val="24"/>
                <w:szCs w:val="24"/>
              </w:rPr>
              <w:fldChar w:fldCharType="begin"/>
            </w:r>
            <w:r w:rsidR="00666D4F" w:rsidRPr="00666D4F">
              <w:rPr>
                <w:noProof/>
                <w:webHidden/>
                <w:sz w:val="24"/>
                <w:szCs w:val="24"/>
              </w:rPr>
              <w:instrText xml:space="preserve"> PAGEREF _Toc438243892 \h </w:instrText>
            </w:r>
            <w:r w:rsidR="00666D4F" w:rsidRPr="00666D4F">
              <w:rPr>
                <w:noProof/>
                <w:webHidden/>
                <w:sz w:val="24"/>
                <w:szCs w:val="24"/>
              </w:rPr>
            </w:r>
            <w:r w:rsidR="00666D4F" w:rsidRPr="00666D4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34406">
              <w:rPr>
                <w:noProof/>
                <w:webHidden/>
                <w:sz w:val="24"/>
                <w:szCs w:val="24"/>
              </w:rPr>
              <w:t>25</w:t>
            </w:r>
            <w:r w:rsidR="00666D4F" w:rsidRPr="00666D4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76DE" w:rsidRDefault="00CE76DE">
          <w:r w:rsidRPr="00666D4F">
            <w:rPr>
              <w:rFonts w:ascii="Times New Roman" w:hAnsi="Times New Roman"/>
              <w:sz w:val="24"/>
              <w:szCs w:val="24"/>
            </w:rPr>
            <w:fldChar w:fldCharType="end"/>
          </w:r>
        </w:p>
      </w:sdtContent>
    </w:sdt>
    <w:p w:rsidR="00DA5F50" w:rsidRPr="00AC5FE7" w:rsidRDefault="00DA5F50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5F50" w:rsidRPr="00AC5FE7" w:rsidRDefault="00DA5F50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5F50" w:rsidRPr="00AC5FE7" w:rsidRDefault="00DA5F50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5F50" w:rsidRPr="00AC5FE7" w:rsidRDefault="00DA5F50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5F50" w:rsidRPr="00AC5FE7" w:rsidRDefault="00DA5F50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5F50" w:rsidRPr="00AC5FE7" w:rsidRDefault="00DA5F50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5F50" w:rsidRPr="00AC5FE7" w:rsidRDefault="00DA5F50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5F50" w:rsidRPr="00AC5FE7" w:rsidRDefault="00DA5F50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5F50" w:rsidRPr="00AC5FE7" w:rsidRDefault="00DA5F50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5F50" w:rsidRPr="00AC5FE7" w:rsidRDefault="00DA5F50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5F50" w:rsidRPr="00AC5FE7" w:rsidRDefault="00DA5F50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62E1" w:rsidRPr="00AC5FE7" w:rsidRDefault="00A562E1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62E1" w:rsidRPr="00AC5FE7" w:rsidRDefault="00A562E1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62E1" w:rsidRPr="00AC5FE7" w:rsidRDefault="00A562E1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62E1" w:rsidRPr="00AC5FE7" w:rsidRDefault="00A562E1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62E1" w:rsidRPr="00AC5FE7" w:rsidRDefault="00A562E1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3E06" w:rsidRDefault="00683E06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5FE7" w:rsidRPr="00AC5FE7" w:rsidRDefault="00AC5FE7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7DF3" w:rsidRPr="00487DF3" w:rsidRDefault="00487DF3" w:rsidP="00487DF3">
      <w:pPr>
        <w:keepNext/>
        <w:tabs>
          <w:tab w:val="num" w:pos="0"/>
        </w:tabs>
        <w:suppressAutoHyphens/>
        <w:spacing w:before="240" w:after="240" w:line="360" w:lineRule="auto"/>
        <w:ind w:left="432" w:hanging="432"/>
        <w:jc w:val="center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  <w:bookmarkStart w:id="1" w:name="_Toc438243879"/>
      <w:r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  <w:lastRenderedPageBreak/>
        <w:t>Введение</w:t>
      </w:r>
      <w:bookmarkEnd w:id="1"/>
    </w:p>
    <w:p w:rsidR="00DA5F50" w:rsidRPr="00AC5FE7" w:rsidRDefault="00DA5F50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ab/>
        <w:t xml:space="preserve"> Согласно теме курсовой работы, необходимо разработать компьютерную модель интерактивного взаимодействия с сервисом математических расчетов «WolframAlpha» на базе открытого интерфейса социальной сети «</w:t>
      </w:r>
      <w:r w:rsidR="00487DF3">
        <w:rPr>
          <w:rFonts w:ascii="Times New Roman" w:hAnsi="Times New Roman" w:cs="Times New Roman"/>
          <w:sz w:val="24"/>
          <w:szCs w:val="24"/>
        </w:rPr>
        <w:t>ВКонтакте</w:t>
      </w:r>
      <w:r w:rsidRPr="00AC5FE7">
        <w:rPr>
          <w:rFonts w:ascii="Times New Roman" w:hAnsi="Times New Roman" w:cs="Times New Roman"/>
          <w:sz w:val="24"/>
          <w:szCs w:val="24"/>
        </w:rPr>
        <w:t>».</w:t>
      </w:r>
    </w:p>
    <w:p w:rsidR="00DA5F50" w:rsidRPr="00AC5FE7" w:rsidRDefault="00DA5F50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ab/>
        <w:t xml:space="preserve">Курсовая работы выполнена на языке программирования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AC5FE7">
        <w:rPr>
          <w:rFonts w:ascii="Times New Roman" w:hAnsi="Times New Roman" w:cs="Times New Roman"/>
          <w:sz w:val="24"/>
          <w:szCs w:val="24"/>
        </w:rPr>
        <w:t xml:space="preserve"> (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JDK</w:t>
      </w:r>
      <w:r w:rsidRPr="00AC5FE7">
        <w:rPr>
          <w:rFonts w:ascii="Times New Roman" w:hAnsi="Times New Roman" w:cs="Times New Roman"/>
          <w:sz w:val="24"/>
          <w:szCs w:val="24"/>
        </w:rPr>
        <w:t xml:space="preserve"> 1.8), с применением целого ряда сторонних библиотек и модулей. В качестве среды разработке использована программа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IDEA. Для контроля версий файлов применяется система контроля версий </w:t>
      </w:r>
      <w:proofErr w:type="spellStart"/>
      <w:r w:rsidRPr="00AC5FE7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.</w:t>
      </w:r>
    </w:p>
    <w:p w:rsidR="00DA5F50" w:rsidRPr="00AC5FE7" w:rsidRDefault="00DA5F50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ab/>
        <w:t>В результате выполнения курсовой работы ожидается получение готовой к работе программы, соответствующей теме работы.</w:t>
      </w:r>
    </w:p>
    <w:p w:rsidR="00DA5F50" w:rsidRPr="00AC5FE7" w:rsidRDefault="00DA5F50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ab/>
        <w:t>При разработке программного обеспечения с подобным функционалом неизбежно обращение к сторонним сервисам. В данной работе используются сайты «</w:t>
      </w:r>
      <w:r w:rsidR="00487DF3">
        <w:rPr>
          <w:rFonts w:ascii="Times New Roman" w:hAnsi="Times New Roman" w:cs="Times New Roman"/>
          <w:sz w:val="24"/>
          <w:szCs w:val="24"/>
        </w:rPr>
        <w:t>ВКонтакте</w:t>
      </w:r>
      <w:r w:rsidRPr="00AC5FE7">
        <w:rPr>
          <w:rFonts w:ascii="Times New Roman" w:hAnsi="Times New Roman" w:cs="Times New Roman"/>
          <w:sz w:val="24"/>
          <w:szCs w:val="24"/>
        </w:rPr>
        <w:t>» и «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WolframAlpha</w:t>
      </w:r>
      <w:r w:rsidRPr="00AC5FE7"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B4142D" w:rsidRPr="00AC5FE7" w:rsidRDefault="00B4142D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ab/>
        <w:t>Обмен данными между локальным компьютером, на котором выполняется программа,</w:t>
      </w:r>
      <w:r w:rsidR="00215A9B">
        <w:rPr>
          <w:rFonts w:ascii="Times New Roman" w:hAnsi="Times New Roman" w:cs="Times New Roman"/>
          <w:sz w:val="24"/>
          <w:szCs w:val="24"/>
        </w:rPr>
        <w:t xml:space="preserve"> и удаленным сервером,</w:t>
      </w:r>
      <w:r w:rsidRPr="00AC5FE7">
        <w:rPr>
          <w:rFonts w:ascii="Times New Roman" w:hAnsi="Times New Roman" w:cs="Times New Roman"/>
          <w:sz w:val="24"/>
          <w:szCs w:val="24"/>
        </w:rPr>
        <w:t xml:space="preserve"> ведется при помощи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AC5FE7">
        <w:rPr>
          <w:rFonts w:ascii="Times New Roman" w:hAnsi="Times New Roman" w:cs="Times New Roman"/>
          <w:sz w:val="24"/>
          <w:szCs w:val="24"/>
        </w:rPr>
        <w:t>. API (интерфейс программирования приложений, интерфейс прикладного программирования</w:t>
      </w:r>
      <w:r w:rsidR="00792D5C">
        <w:rPr>
          <w:rFonts w:ascii="Times New Roman" w:hAnsi="Times New Roman" w:cs="Times New Roman"/>
          <w:sz w:val="24"/>
          <w:szCs w:val="24"/>
        </w:rPr>
        <w:t>)</w:t>
      </w:r>
      <w:r w:rsidRPr="00AC5FE7">
        <w:rPr>
          <w:rFonts w:ascii="Times New Roman" w:hAnsi="Times New Roman" w:cs="Times New Roman"/>
          <w:sz w:val="24"/>
          <w:szCs w:val="24"/>
        </w:rPr>
        <w:t xml:space="preserve"> — набор готовых классов, процедур, функций, структур и констант, предоставляемых приложением (библиотекой, сервисом) для использования во внешних программных продуктах. </w:t>
      </w:r>
    </w:p>
    <w:p w:rsidR="00B4142D" w:rsidRPr="00AC5FE7" w:rsidRDefault="00B4142D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ab/>
        <w:t>API определяет функциональность, которую предоставляет программа (модуль, библиотека), при этом API позволяет абстрагироваться от того, как именно эта функциональность реализована. Программные компоненты взаимодействуют друг с другом посредством API. При этом обычно компоненты образуют иерархию — высокоуровневые компоненты используют API низкоуровневых компонентов, а те, в свою очередь, используют API ещё более низкоуровневых компонентов.</w:t>
      </w:r>
    </w:p>
    <w:p w:rsidR="00B4142D" w:rsidRPr="00AC5FE7" w:rsidRDefault="00B4142D" w:rsidP="00AC5F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По такому принципу построены протоколы передачи данных по Интернет. Стандартный стек протоколов (сетевая модель OSI) содержит 7 уровней (от физического уровня передачи бит до уровня протоколов приложений, подобных протоколам HTTP и IMAP). Каждый уровень пользуется функциональностью предыдущего («нижележащего») уровня передачи данных и, в свою очередь, предоставляет нужную функциональность следующему («вышележащему») уровню. Понятие протокола близко по смыслу к понятию API. И то, и другое является абстракцией функциональности, только в первом случае речь идёт о передаче данных, а во втором — о взаимодействии приложений.</w:t>
      </w:r>
    </w:p>
    <w:p w:rsidR="00B4142D" w:rsidRPr="00AC5FE7" w:rsidRDefault="00B4142D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Следует заметить, что в рамках данной курсовой работы используются веб-сервисы. Их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AC5FE7">
        <w:rPr>
          <w:rFonts w:ascii="Times New Roman" w:hAnsi="Times New Roman" w:cs="Times New Roman"/>
          <w:sz w:val="24"/>
          <w:szCs w:val="24"/>
        </w:rPr>
        <w:t xml:space="preserve"> реализуется при помощи набора HTTP-запросов, а также через определение структуры HTTP-ответов, для выражения которых используют XML или JSON форматы. </w:t>
      </w:r>
    </w:p>
    <w:p w:rsidR="00B4142D" w:rsidRDefault="00B4142D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ab/>
        <w:t xml:space="preserve">Для реализации курсовой работы используется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Extensible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, т.е. модульная система построения приложений. Каждая часть программы отделена от других по функциональному признаку и осуществляет взаимодействие с другими при помощи интерфейсов.</w:t>
      </w:r>
    </w:p>
    <w:p w:rsidR="008968DE" w:rsidRPr="00487DF3" w:rsidRDefault="008968DE" w:rsidP="008968DE">
      <w:pPr>
        <w:keepNext/>
        <w:tabs>
          <w:tab w:val="num" w:pos="0"/>
        </w:tabs>
        <w:suppressAutoHyphens/>
        <w:spacing w:before="240" w:after="240" w:line="360" w:lineRule="auto"/>
        <w:ind w:left="432" w:hanging="432"/>
        <w:jc w:val="center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  <w:bookmarkStart w:id="2" w:name="_Toc438243880"/>
      <w:r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  <w:t>Глава 1. Теоретическая часть</w:t>
      </w:r>
      <w:bookmarkEnd w:id="2"/>
    </w:p>
    <w:p w:rsidR="00487DF3" w:rsidRPr="00666D4F" w:rsidRDefault="00487DF3" w:rsidP="00666D4F">
      <w:pPr>
        <w:pStyle w:val="a3"/>
        <w:keepNext/>
        <w:numPr>
          <w:ilvl w:val="1"/>
          <w:numId w:val="18"/>
        </w:numPr>
        <w:tabs>
          <w:tab w:val="num" w:pos="0"/>
        </w:tabs>
        <w:suppressAutoHyphens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  <w:bookmarkStart w:id="3" w:name="_Toc438243881"/>
      <w:r w:rsidRPr="00666D4F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  <w:t>Составление технического задания по реализации курсовой работы</w:t>
      </w:r>
      <w:bookmarkEnd w:id="3"/>
    </w:p>
    <w:p w:rsidR="00B4142D" w:rsidRPr="00AC5FE7" w:rsidRDefault="0027440C" w:rsidP="00AC5F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Перед началом написания программного кода, необходимо в общих чертах определить архитектуру программы, основные используемые библиотеки, взаимодействие между классами, модели взаимодействия между различными компонентами программы друг с другом и с внешними сервисами.</w:t>
      </w:r>
    </w:p>
    <w:p w:rsidR="0027440C" w:rsidRPr="00AC5FE7" w:rsidRDefault="0027440C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ab/>
        <w:t xml:space="preserve">Итак, программа состоит из </w:t>
      </w:r>
      <w:r w:rsidR="0041738D" w:rsidRPr="00AC5FE7">
        <w:rPr>
          <w:rFonts w:ascii="Times New Roman" w:hAnsi="Times New Roman" w:cs="Times New Roman"/>
          <w:sz w:val="24"/>
          <w:szCs w:val="24"/>
        </w:rPr>
        <w:t>трех</w:t>
      </w:r>
      <w:r w:rsidRPr="00AC5FE7">
        <w:rPr>
          <w:rFonts w:ascii="Times New Roman" w:hAnsi="Times New Roman" w:cs="Times New Roman"/>
          <w:sz w:val="24"/>
          <w:szCs w:val="24"/>
        </w:rPr>
        <w:t xml:space="preserve"> основных частей:</w:t>
      </w:r>
    </w:p>
    <w:p w:rsidR="0027440C" w:rsidRPr="00AC5FE7" w:rsidRDefault="0027440C" w:rsidP="00AC5FE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Базовый модуль. Выполняет взаимодействие с серверами социальной сети «</w:t>
      </w:r>
      <w:r w:rsidR="00487DF3">
        <w:rPr>
          <w:rFonts w:ascii="Times New Roman" w:hAnsi="Times New Roman" w:cs="Times New Roman"/>
          <w:sz w:val="24"/>
          <w:szCs w:val="24"/>
        </w:rPr>
        <w:t>ВКонтакте</w:t>
      </w:r>
      <w:r w:rsidRPr="00AC5FE7">
        <w:rPr>
          <w:rFonts w:ascii="Times New Roman" w:hAnsi="Times New Roman" w:cs="Times New Roman"/>
          <w:sz w:val="24"/>
          <w:szCs w:val="24"/>
        </w:rPr>
        <w:t xml:space="preserve">» посредством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AC5FE7">
        <w:rPr>
          <w:rFonts w:ascii="Times New Roman" w:hAnsi="Times New Roman" w:cs="Times New Roman"/>
          <w:sz w:val="24"/>
          <w:szCs w:val="24"/>
        </w:rPr>
        <w:t xml:space="preserve">. Включает в себя реализацию таких функций, как авторизация (с помощью пары логин-пароль либо по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токену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), поддержка соединения, отправка запросов к внешним серверам и получение ответа, разбор этого ответа. Также включает в себя реализацию множества дополнительных утилитарных функций.</w:t>
      </w:r>
    </w:p>
    <w:p w:rsidR="0027440C" w:rsidRPr="00AC5FE7" w:rsidRDefault="0027440C" w:rsidP="00AC5FE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Модуль взаимодействия с сервисом </w:t>
      </w:r>
      <w:r w:rsidR="00487DF3">
        <w:rPr>
          <w:rFonts w:ascii="Times New Roman" w:hAnsi="Times New Roman" w:cs="Times New Roman"/>
          <w:sz w:val="24"/>
          <w:szCs w:val="24"/>
        </w:rPr>
        <w:t>«WolframAlpha»</w:t>
      </w:r>
      <w:r w:rsidRPr="00AC5FE7">
        <w:rPr>
          <w:rFonts w:ascii="Times New Roman" w:hAnsi="Times New Roman" w:cs="Times New Roman"/>
          <w:sz w:val="24"/>
          <w:szCs w:val="24"/>
        </w:rPr>
        <w:t xml:space="preserve">. Включает в себя несколько классов, каждый из которых предназначен для выполнения своей задачи. Необходимо реализовать классы для взаимодействия с базовым модулем, для разбора входящих сообщений и отправки исходящих, </w:t>
      </w:r>
      <w:r w:rsidR="00A717A3" w:rsidRPr="00AC5FE7">
        <w:rPr>
          <w:rFonts w:ascii="Times New Roman" w:hAnsi="Times New Roman" w:cs="Times New Roman"/>
          <w:sz w:val="24"/>
          <w:szCs w:val="24"/>
        </w:rPr>
        <w:t xml:space="preserve">а также для отправки запросов на сервера </w:t>
      </w:r>
      <w:r w:rsidR="00487DF3">
        <w:rPr>
          <w:rFonts w:ascii="Times New Roman" w:hAnsi="Times New Roman" w:cs="Times New Roman"/>
          <w:sz w:val="24"/>
          <w:szCs w:val="24"/>
        </w:rPr>
        <w:t>«WolframAlpha»</w:t>
      </w:r>
      <w:r w:rsidR="0041738D" w:rsidRPr="00AC5FE7">
        <w:rPr>
          <w:rFonts w:ascii="Times New Roman" w:hAnsi="Times New Roman" w:cs="Times New Roman"/>
          <w:sz w:val="24"/>
          <w:szCs w:val="24"/>
        </w:rPr>
        <w:t xml:space="preserve"> и разбора полученных ответов.</w:t>
      </w:r>
    </w:p>
    <w:p w:rsidR="0041738D" w:rsidRPr="00AC5FE7" w:rsidRDefault="0041738D" w:rsidP="00AC5FE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Модуль запуска, который запускается на выполнение и загружает другие модули.</w:t>
      </w:r>
    </w:p>
    <w:p w:rsidR="00A717A3" w:rsidRPr="00AC5FE7" w:rsidRDefault="00A717A3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Согласно документации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AC5FE7">
        <w:rPr>
          <w:rFonts w:ascii="Times New Roman" w:hAnsi="Times New Roman" w:cs="Times New Roman"/>
          <w:sz w:val="24"/>
          <w:szCs w:val="24"/>
        </w:rPr>
        <w:t xml:space="preserve"> </w:t>
      </w:r>
      <w:r w:rsidR="00487DF3">
        <w:rPr>
          <w:rFonts w:ascii="Times New Roman" w:hAnsi="Times New Roman" w:cs="Times New Roman"/>
          <w:sz w:val="24"/>
          <w:szCs w:val="24"/>
        </w:rPr>
        <w:t>«WolframAlpha»</w:t>
      </w:r>
      <w:r w:rsidRPr="00AC5FE7">
        <w:rPr>
          <w:rFonts w:ascii="Times New Roman" w:hAnsi="Times New Roman" w:cs="Times New Roman"/>
          <w:sz w:val="24"/>
          <w:szCs w:val="24"/>
        </w:rPr>
        <w:t xml:space="preserve">, ответ на запрос программа получит в виде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AC5FE7">
        <w:rPr>
          <w:rFonts w:ascii="Times New Roman" w:hAnsi="Times New Roman" w:cs="Times New Roman"/>
          <w:sz w:val="24"/>
          <w:szCs w:val="24"/>
        </w:rPr>
        <w:t>-документа. Так как предполагается отправка результата в виде, понятном человеку, необходимы дополнительные библиотеки для разбора ответа сервера.</w:t>
      </w:r>
    </w:p>
    <w:p w:rsidR="0027440C" w:rsidRPr="00AC5FE7" w:rsidRDefault="0027440C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68DE" w:rsidRPr="00666D4F" w:rsidRDefault="008968DE" w:rsidP="00666D4F">
      <w:pPr>
        <w:pStyle w:val="a3"/>
        <w:keepNext/>
        <w:numPr>
          <w:ilvl w:val="1"/>
          <w:numId w:val="18"/>
        </w:numPr>
        <w:tabs>
          <w:tab w:val="num" w:pos="0"/>
        </w:tabs>
        <w:suppressAutoHyphens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  <w:bookmarkStart w:id="4" w:name="_Toc438243882"/>
      <w:r w:rsidRPr="00666D4F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  <w:lastRenderedPageBreak/>
        <w:t>Описание сервиса «WolframAlpha»</w:t>
      </w:r>
      <w:bookmarkEnd w:id="4"/>
    </w:p>
    <w:p w:rsidR="00B4142D" w:rsidRPr="00AC5FE7" w:rsidRDefault="00B4142D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Основной функционал курсового проекта заключается в интерактивном обмене информацией с сервисом </w:t>
      </w:r>
      <w:r w:rsidR="00487DF3">
        <w:rPr>
          <w:rFonts w:ascii="Times New Roman" w:hAnsi="Times New Roman" w:cs="Times New Roman"/>
          <w:sz w:val="24"/>
          <w:szCs w:val="24"/>
        </w:rPr>
        <w:t>«WolframAlpha»</w:t>
      </w:r>
      <w:r w:rsidRPr="00AC5FE7">
        <w:rPr>
          <w:rFonts w:ascii="Times New Roman" w:hAnsi="Times New Roman" w:cs="Times New Roman"/>
          <w:sz w:val="24"/>
          <w:szCs w:val="24"/>
        </w:rPr>
        <w:t>.</w:t>
      </w:r>
    </w:p>
    <w:p w:rsidR="0027440C" w:rsidRPr="00AC5FE7" w:rsidRDefault="0027440C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Основанная Стивеном Вольфрамом в 1987 году, компания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Wolfram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является одной из наиболее авторитетных компаний по производству программного обеспечения в мире, а также активным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инноватором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в области научных и технических разработок. Будучи новатором в области компьютерных вычислениях и в предоставлении вычислительных знаний, компания воплотила в жизнь давнее намерение создать научную и техническую базу, а также необходимый инструментарий для того, чтобы сделать вычисления всё более мощной силой в сегодняшнем и завтрашнем мире.</w:t>
      </w:r>
    </w:p>
    <w:p w:rsidR="00B4142D" w:rsidRPr="00AC5FE7" w:rsidRDefault="00B4142D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  <w:lang w:val="en-US"/>
        </w:rPr>
        <w:t>Wolfram</w:t>
      </w:r>
      <w:r w:rsidRPr="00AC5FE7">
        <w:rPr>
          <w:rFonts w:ascii="Times New Roman" w:hAnsi="Times New Roman" w:cs="Times New Roman"/>
          <w:sz w:val="24"/>
          <w:szCs w:val="24"/>
        </w:rPr>
        <w:t>|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Alpha</w:t>
      </w:r>
      <w:r w:rsidRPr="00AC5FE7">
        <w:rPr>
          <w:rFonts w:ascii="Times New Roman" w:hAnsi="Times New Roman" w:cs="Times New Roman"/>
          <w:sz w:val="24"/>
          <w:szCs w:val="24"/>
        </w:rPr>
        <w:t xml:space="preserve"> — база знаний и набор вычислительных алгоритмов (англ.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computational</w:t>
      </w:r>
      <w:r w:rsidRPr="00AC5FE7">
        <w:rPr>
          <w:rFonts w:ascii="Times New Roman" w:hAnsi="Times New Roman" w:cs="Times New Roman"/>
          <w:sz w:val="24"/>
          <w:szCs w:val="24"/>
        </w:rPr>
        <w:t xml:space="preserve">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knowledge</w:t>
      </w:r>
      <w:r w:rsidRPr="00AC5FE7">
        <w:rPr>
          <w:rFonts w:ascii="Times New Roman" w:hAnsi="Times New Roman" w:cs="Times New Roman"/>
          <w:sz w:val="24"/>
          <w:szCs w:val="24"/>
        </w:rPr>
        <w:t xml:space="preserve">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engine</w:t>
      </w:r>
      <w:r w:rsidRPr="00AC5FE7">
        <w:rPr>
          <w:rFonts w:ascii="Times New Roman" w:hAnsi="Times New Roman" w:cs="Times New Roman"/>
          <w:sz w:val="24"/>
          <w:szCs w:val="24"/>
        </w:rPr>
        <w:t xml:space="preserve">), вопросно-ответная система. Запущена 15 мая 2009 года. Не является поисковой системой. </w:t>
      </w:r>
    </w:p>
    <w:p w:rsidR="00B4142D" w:rsidRPr="00AC5FE7" w:rsidRDefault="00B4142D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  <w:lang w:val="en-US"/>
        </w:rPr>
        <w:t>Wolfram</w:t>
      </w:r>
      <w:r w:rsidRPr="00AC5FE7">
        <w:rPr>
          <w:rFonts w:ascii="Times New Roman" w:hAnsi="Times New Roman" w:cs="Times New Roman"/>
          <w:sz w:val="24"/>
          <w:szCs w:val="24"/>
        </w:rPr>
        <w:t>|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Alpha</w:t>
      </w:r>
      <w:r w:rsidRPr="00AC5FE7">
        <w:rPr>
          <w:rFonts w:ascii="Times New Roman" w:hAnsi="Times New Roman" w:cs="Times New Roman"/>
          <w:sz w:val="24"/>
          <w:szCs w:val="24"/>
        </w:rPr>
        <w:t xml:space="preserve"> не возвращает перечень ссылок, основанный на результатах запроса, а вычисляет ответ, основываясь на собственной базе знаний, которая содержит данные о математике, физике, астрономии, химии, биологии, медицине, истории, географии, политике, музыке, кинематографии, а также информацию об известных людях и интернет-сайтах. Он способен переводить данные между различными единицами измерения, системами счисления, подбирать общую формулу последовательности, находить возможные замкнутые формы для приближенных дробных чисел, вычислять суммы, пределы, интегралы, решать уравнения и системы уравнений, производить операции с матрицами, определять свойства чисел и геометрических фигур. </w:t>
      </w:r>
    </w:p>
    <w:p w:rsidR="00B4142D" w:rsidRPr="00AC5FE7" w:rsidRDefault="00B4142D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Движок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Wolfram</w:t>
      </w:r>
      <w:r w:rsidRPr="00AC5FE7">
        <w:rPr>
          <w:rFonts w:ascii="Times New Roman" w:hAnsi="Times New Roman" w:cs="Times New Roman"/>
          <w:sz w:val="24"/>
          <w:szCs w:val="24"/>
        </w:rPr>
        <w:t>|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Alpha</w:t>
      </w:r>
      <w:r w:rsidRPr="00AC5FE7">
        <w:rPr>
          <w:rFonts w:ascii="Times New Roman" w:hAnsi="Times New Roman" w:cs="Times New Roman"/>
          <w:sz w:val="24"/>
          <w:szCs w:val="24"/>
        </w:rPr>
        <w:t xml:space="preserve"> основан на обработке естественного языка, большой библиотеке алгоритмов и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NKS</w:t>
      </w:r>
      <w:r w:rsidRPr="00AC5FE7">
        <w:rPr>
          <w:rFonts w:ascii="Times New Roman" w:hAnsi="Times New Roman" w:cs="Times New Roman"/>
          <w:sz w:val="24"/>
          <w:szCs w:val="24"/>
        </w:rPr>
        <w:t xml:space="preserve">-подходе для ответов на запросы. Он написан на языке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Mathematica</w:t>
      </w:r>
      <w:r w:rsidRPr="00AC5FE7">
        <w:rPr>
          <w:rFonts w:ascii="Times New Roman" w:hAnsi="Times New Roman" w:cs="Times New Roman"/>
          <w:sz w:val="24"/>
          <w:szCs w:val="24"/>
        </w:rPr>
        <w:t xml:space="preserve"> и составляет около 5 миллионов строк, в настоящее время выполняется примерно на 10000 процессорах.</w:t>
      </w:r>
    </w:p>
    <w:p w:rsidR="00B4142D" w:rsidRPr="00AC5FE7" w:rsidRDefault="00B4142D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WolframAlpha - математический процессор онлайн, процессор знаний, который по запросу предоставляет данные об окружающем мире в числах.</w:t>
      </w:r>
    </w:p>
    <w:p w:rsidR="00B4142D" w:rsidRPr="00AC5FE7" w:rsidRDefault="00B4142D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Поскольку математический движок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WolframAlpha</w:t>
      </w:r>
      <w:r w:rsidRPr="00AC5FE7">
        <w:rPr>
          <w:rFonts w:ascii="Times New Roman" w:hAnsi="Times New Roman" w:cs="Times New Roman"/>
          <w:sz w:val="24"/>
          <w:szCs w:val="24"/>
        </w:rPr>
        <w:t xml:space="preserve"> работает на основе алгоритмов известной системы компьютерной математики </w:t>
      </w:r>
      <w:proofErr w:type="spellStart"/>
      <w:r w:rsidRPr="00AC5FE7">
        <w:rPr>
          <w:rFonts w:ascii="Times New Roman" w:hAnsi="Times New Roman" w:cs="Times New Roman"/>
          <w:sz w:val="24"/>
          <w:szCs w:val="24"/>
          <w:lang w:val="en-US"/>
        </w:rPr>
        <w:t>Mathametica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, этим результатам можно полностью доверять.</w:t>
      </w:r>
    </w:p>
    <w:p w:rsidR="00B4142D" w:rsidRPr="00AC5FE7" w:rsidRDefault="00B4142D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База знаний, из которой черпает свои способности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WolframAlpha</w:t>
      </w:r>
      <w:r w:rsidRPr="00AC5FE7">
        <w:rPr>
          <w:rFonts w:ascii="Times New Roman" w:hAnsi="Times New Roman" w:cs="Times New Roman"/>
          <w:sz w:val="24"/>
          <w:szCs w:val="24"/>
        </w:rPr>
        <w:t xml:space="preserve">, постоянно пополняется актуальными материалами, фактическими и числовыми данными, алгоритмами - с каждым </w:t>
      </w:r>
      <w:r w:rsidRPr="00AC5FE7">
        <w:rPr>
          <w:rFonts w:ascii="Times New Roman" w:hAnsi="Times New Roman" w:cs="Times New Roman"/>
          <w:sz w:val="24"/>
          <w:szCs w:val="24"/>
        </w:rPr>
        <w:lastRenderedPageBreak/>
        <w:t xml:space="preserve">днем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WolframAlpha</w:t>
      </w:r>
      <w:r w:rsidR="00C32326" w:rsidRPr="00AC5FE7">
        <w:rPr>
          <w:rFonts w:ascii="Times New Roman" w:hAnsi="Times New Roman" w:cs="Times New Roman"/>
          <w:sz w:val="24"/>
          <w:szCs w:val="24"/>
        </w:rPr>
        <w:t xml:space="preserve"> становится "умнее".</w:t>
      </w:r>
      <w:r w:rsidRPr="00AC5FE7">
        <w:rPr>
          <w:rFonts w:ascii="Times New Roman" w:hAnsi="Times New Roman" w:cs="Times New Roman"/>
          <w:sz w:val="24"/>
          <w:szCs w:val="24"/>
        </w:rPr>
        <w:t xml:space="preserve"> Возможности этой системы лучше всего позволяют оценить многочисленные примеры ее использования из разных областей знания.</w:t>
      </w:r>
    </w:p>
    <w:p w:rsidR="00C32326" w:rsidRPr="00AC5FE7" w:rsidRDefault="00C32326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Примеры команд, с которыми </w:t>
      </w:r>
      <w:r w:rsidR="00487DF3" w:rsidRPr="00487DF3">
        <w:rPr>
          <w:rFonts w:ascii="Times New Roman" w:hAnsi="Times New Roman" w:cs="Times New Roman"/>
          <w:sz w:val="24"/>
          <w:szCs w:val="24"/>
        </w:rPr>
        <w:t>«</w:t>
      </w:r>
      <w:r w:rsidR="00487DF3">
        <w:rPr>
          <w:rFonts w:ascii="Times New Roman" w:hAnsi="Times New Roman" w:cs="Times New Roman"/>
          <w:sz w:val="24"/>
          <w:szCs w:val="24"/>
          <w:lang w:val="en-US"/>
        </w:rPr>
        <w:t>WolframAlpha</w:t>
      </w:r>
      <w:r w:rsidR="00487DF3" w:rsidRPr="00487DF3">
        <w:rPr>
          <w:rFonts w:ascii="Times New Roman" w:hAnsi="Times New Roman" w:cs="Times New Roman"/>
          <w:sz w:val="24"/>
          <w:szCs w:val="24"/>
        </w:rPr>
        <w:t>»</w:t>
      </w:r>
      <w:r w:rsidRPr="00AC5FE7">
        <w:rPr>
          <w:rFonts w:ascii="Times New Roman" w:hAnsi="Times New Roman" w:cs="Times New Roman"/>
          <w:sz w:val="24"/>
          <w:szCs w:val="24"/>
        </w:rPr>
        <w:t xml:space="preserve"> легко справится:</w:t>
      </w:r>
    </w:p>
    <w:p w:rsidR="00C32326" w:rsidRPr="00AC5FE7" w:rsidRDefault="00C32326" w:rsidP="00AC5FE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5FE7">
        <w:rPr>
          <w:rFonts w:ascii="Times New Roman" w:hAnsi="Times New Roman" w:cs="Times New Roman"/>
          <w:sz w:val="24"/>
          <w:szCs w:val="24"/>
          <w:lang w:val="en-US"/>
        </w:rPr>
        <w:t xml:space="preserve">weather forecast in Moscow – </w:t>
      </w:r>
      <w:r w:rsidRPr="00AC5FE7">
        <w:rPr>
          <w:rFonts w:ascii="Times New Roman" w:hAnsi="Times New Roman" w:cs="Times New Roman"/>
          <w:sz w:val="24"/>
          <w:szCs w:val="24"/>
        </w:rPr>
        <w:t>показать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5FE7">
        <w:rPr>
          <w:rFonts w:ascii="Times New Roman" w:hAnsi="Times New Roman" w:cs="Times New Roman"/>
          <w:sz w:val="24"/>
          <w:szCs w:val="24"/>
        </w:rPr>
        <w:t>прогноз погоды в Москве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32326" w:rsidRPr="00AC5FE7" w:rsidRDefault="00C32326" w:rsidP="00AC5FE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9620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AC5FE7">
        <w:rPr>
          <w:rFonts w:ascii="Times New Roman" w:hAnsi="Times New Roman" w:cs="Times New Roman"/>
          <w:sz w:val="24"/>
          <w:szCs w:val="24"/>
        </w:rPr>
        <w:t xml:space="preserve">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binary</w:t>
      </w:r>
      <w:r w:rsidRPr="00AC5FE7">
        <w:rPr>
          <w:rFonts w:ascii="Times New Roman" w:hAnsi="Times New Roman" w:cs="Times New Roman"/>
          <w:sz w:val="24"/>
          <w:szCs w:val="24"/>
        </w:rPr>
        <w:t xml:space="preserve"> – конвертировать число в двоичную систему счисления;</w:t>
      </w:r>
    </w:p>
    <w:p w:rsidR="00C32326" w:rsidRPr="00AC5FE7" w:rsidRDefault="00C32326" w:rsidP="00AC5FE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  <w:lang w:val="en-US"/>
        </w:rPr>
        <w:t>integrate</w:t>
      </w:r>
      <w:r w:rsidRPr="00AC5FE7">
        <w:rPr>
          <w:rFonts w:ascii="Times New Roman" w:hAnsi="Times New Roman" w:cs="Times New Roman"/>
          <w:sz w:val="24"/>
          <w:szCs w:val="24"/>
        </w:rPr>
        <w:t xml:space="preserve"> (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C5FE7">
        <w:rPr>
          <w:rFonts w:ascii="Times New Roman" w:hAnsi="Times New Roman" w:cs="Times New Roman"/>
          <w:sz w:val="24"/>
          <w:szCs w:val="24"/>
        </w:rPr>
        <w:t>^2)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dx</w:t>
      </w:r>
      <w:r w:rsidRPr="00AC5FE7">
        <w:rPr>
          <w:rFonts w:ascii="Times New Roman" w:hAnsi="Times New Roman" w:cs="Times New Roman"/>
          <w:sz w:val="24"/>
          <w:szCs w:val="24"/>
        </w:rPr>
        <w:t>/(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C5FE7">
        <w:rPr>
          <w:rFonts w:ascii="Times New Roman" w:hAnsi="Times New Roman" w:cs="Times New Roman"/>
          <w:sz w:val="24"/>
          <w:szCs w:val="24"/>
        </w:rPr>
        <w:t>^2 - 5) – вычислить интеграл;</w:t>
      </w:r>
    </w:p>
    <w:p w:rsidR="00C32326" w:rsidRPr="00AC5FE7" w:rsidRDefault="00C32326" w:rsidP="00AC5FE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3х-2х2+1=-1 – решить уравнение;</w:t>
      </w:r>
    </w:p>
    <w:p w:rsidR="00C32326" w:rsidRPr="00AC5FE7" w:rsidRDefault="00C32326" w:rsidP="00AC5FE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  <w:lang w:val="en-US"/>
        </w:rPr>
        <w:t>plot</w:t>
      </w:r>
      <w:r w:rsidRPr="00AC5FE7">
        <w:rPr>
          <w:rFonts w:ascii="Times New Roman" w:hAnsi="Times New Roman" w:cs="Times New Roman"/>
          <w:sz w:val="24"/>
          <w:szCs w:val="24"/>
        </w:rPr>
        <w:t xml:space="preserve">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C5FE7">
        <w:rPr>
          <w:rFonts w:ascii="Times New Roman" w:hAnsi="Times New Roman" w:cs="Times New Roman"/>
          <w:sz w:val="24"/>
          <w:szCs w:val="24"/>
        </w:rPr>
        <w:t>^2+1 – построить график;</w:t>
      </w:r>
    </w:p>
    <w:p w:rsidR="00C32326" w:rsidRPr="00AC5FE7" w:rsidRDefault="00C32326" w:rsidP="00AC5FE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120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meters</w:t>
      </w:r>
      <w:r w:rsidRPr="00AC5FE7">
        <w:rPr>
          <w:rFonts w:ascii="Times New Roman" w:hAnsi="Times New Roman" w:cs="Times New Roman"/>
          <w:sz w:val="24"/>
          <w:szCs w:val="24"/>
        </w:rPr>
        <w:t xml:space="preserve"> – произвести конвертацию физической величины;</w:t>
      </w:r>
    </w:p>
    <w:p w:rsidR="00C32326" w:rsidRPr="00AC5FE7" w:rsidRDefault="00C32326" w:rsidP="00AC5FE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#FE3456 – вывести информацию о цвете по его коду;</w:t>
      </w:r>
    </w:p>
    <w:p w:rsidR="00C32326" w:rsidRPr="00AC5FE7" w:rsidRDefault="00C32326" w:rsidP="00AC5FE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5, 14, 23, 32, 41, ... – продолжить числовой ряд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32326" w:rsidRPr="00AC5FE7" w:rsidRDefault="00C32326" w:rsidP="00AC5FE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y'' + y = 0 – решить дифференциальное уравнение;</w:t>
      </w:r>
    </w:p>
    <w:p w:rsidR="00C32326" w:rsidRPr="00AC5FE7" w:rsidRDefault="00C32326" w:rsidP="00AC5FE7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В курсовой работе реализуется интерфейс для взаимодействия пользователя с сервисом </w:t>
      </w:r>
      <w:r w:rsidR="00487DF3" w:rsidRPr="00487DF3">
        <w:rPr>
          <w:rFonts w:ascii="Times New Roman" w:hAnsi="Times New Roman" w:cs="Times New Roman"/>
          <w:sz w:val="24"/>
          <w:szCs w:val="24"/>
        </w:rPr>
        <w:t>«</w:t>
      </w:r>
      <w:r w:rsidR="00487DF3">
        <w:rPr>
          <w:rFonts w:ascii="Times New Roman" w:hAnsi="Times New Roman" w:cs="Times New Roman"/>
          <w:sz w:val="24"/>
          <w:szCs w:val="24"/>
          <w:lang w:val="en-US"/>
        </w:rPr>
        <w:t>WolframAlpha</w:t>
      </w:r>
      <w:r w:rsidR="00487DF3" w:rsidRPr="00487DF3">
        <w:rPr>
          <w:rFonts w:ascii="Times New Roman" w:hAnsi="Times New Roman" w:cs="Times New Roman"/>
          <w:sz w:val="24"/>
          <w:szCs w:val="24"/>
        </w:rPr>
        <w:t>»</w:t>
      </w:r>
      <w:r w:rsidRPr="00AC5FE7">
        <w:rPr>
          <w:rFonts w:ascii="Times New Roman" w:hAnsi="Times New Roman" w:cs="Times New Roman"/>
          <w:sz w:val="24"/>
          <w:szCs w:val="24"/>
        </w:rPr>
        <w:t xml:space="preserve"> через социальную сеть «</w:t>
      </w:r>
      <w:r w:rsidR="00487DF3">
        <w:rPr>
          <w:rFonts w:ascii="Times New Roman" w:hAnsi="Times New Roman" w:cs="Times New Roman"/>
          <w:sz w:val="24"/>
          <w:szCs w:val="24"/>
        </w:rPr>
        <w:t>ВКонтакте</w:t>
      </w:r>
      <w:r w:rsidRPr="00AC5FE7">
        <w:rPr>
          <w:rFonts w:ascii="Times New Roman" w:hAnsi="Times New Roman" w:cs="Times New Roman"/>
          <w:sz w:val="24"/>
          <w:szCs w:val="24"/>
        </w:rPr>
        <w:t xml:space="preserve">». Программа пишется таким образом, чтобы не было ограничений на множество входных и выходных команд. Это значит, что конечный пользователь сможет работать со всеми областями знаний и типами команд, которые поддерживает </w:t>
      </w:r>
      <w:r w:rsidR="008968DE" w:rsidRPr="00487DF3">
        <w:rPr>
          <w:rFonts w:ascii="Times New Roman" w:hAnsi="Times New Roman" w:cs="Times New Roman"/>
          <w:sz w:val="24"/>
          <w:szCs w:val="24"/>
        </w:rPr>
        <w:t>«</w:t>
      </w:r>
      <w:r w:rsidR="008968DE">
        <w:rPr>
          <w:rFonts w:ascii="Times New Roman" w:hAnsi="Times New Roman" w:cs="Times New Roman"/>
          <w:sz w:val="24"/>
          <w:szCs w:val="24"/>
          <w:lang w:val="en-US"/>
        </w:rPr>
        <w:t>WolframAlpha</w:t>
      </w:r>
      <w:r w:rsidR="008968DE" w:rsidRPr="00487DF3">
        <w:rPr>
          <w:rFonts w:ascii="Times New Roman" w:hAnsi="Times New Roman" w:cs="Times New Roman"/>
          <w:sz w:val="24"/>
          <w:szCs w:val="24"/>
        </w:rPr>
        <w:t>»</w:t>
      </w:r>
      <w:r w:rsidRPr="00AC5FE7">
        <w:rPr>
          <w:rFonts w:ascii="Times New Roman" w:hAnsi="Times New Roman" w:cs="Times New Roman"/>
          <w:sz w:val="24"/>
          <w:szCs w:val="24"/>
        </w:rPr>
        <w:t>.</w:t>
      </w:r>
    </w:p>
    <w:p w:rsidR="00C32326" w:rsidRPr="00AC5FE7" w:rsidRDefault="00C32326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68DE" w:rsidRPr="00666D4F" w:rsidRDefault="008968DE" w:rsidP="00666D4F">
      <w:pPr>
        <w:pStyle w:val="a3"/>
        <w:keepNext/>
        <w:numPr>
          <w:ilvl w:val="1"/>
          <w:numId w:val="18"/>
        </w:numPr>
        <w:tabs>
          <w:tab w:val="num" w:pos="0"/>
        </w:tabs>
        <w:suppressAutoHyphens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  <w:bookmarkStart w:id="5" w:name="_Toc438243883"/>
      <w:r w:rsidRPr="00666D4F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  <w:t>Описание открытого программного интерфейса «ВКонтакте»</w:t>
      </w:r>
      <w:bookmarkEnd w:id="5"/>
    </w:p>
    <w:p w:rsidR="00A717A3" w:rsidRPr="00AC5FE7" w:rsidRDefault="00A717A3" w:rsidP="00AC5F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AC5FE7">
        <w:rPr>
          <w:rFonts w:ascii="Times New Roman" w:hAnsi="Times New Roman" w:cs="Times New Roman"/>
          <w:sz w:val="24"/>
          <w:szCs w:val="24"/>
        </w:rPr>
        <w:t xml:space="preserve"> сайта “</w:t>
      </w:r>
      <w:r w:rsidR="00487DF3">
        <w:rPr>
          <w:rFonts w:ascii="Times New Roman" w:hAnsi="Times New Roman" w:cs="Times New Roman"/>
          <w:sz w:val="24"/>
          <w:szCs w:val="24"/>
        </w:rPr>
        <w:t>ВКонтакте</w:t>
      </w:r>
      <w:r w:rsidRPr="00AC5FE7">
        <w:rPr>
          <w:rFonts w:ascii="Times New Roman" w:hAnsi="Times New Roman" w:cs="Times New Roman"/>
          <w:sz w:val="24"/>
          <w:szCs w:val="24"/>
        </w:rPr>
        <w:t xml:space="preserve">” представляет собой удобный инструмент для разработчика, который позволяет использовать широкий функционал данной социальной сети в своих программах. Из основный функций, полезных для разработчика и предоставляемых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AC5FE7">
        <w:rPr>
          <w:rFonts w:ascii="Times New Roman" w:hAnsi="Times New Roman" w:cs="Times New Roman"/>
          <w:sz w:val="24"/>
          <w:szCs w:val="24"/>
        </w:rPr>
        <w:t xml:space="preserve"> можно отметить такие:</w:t>
      </w:r>
    </w:p>
    <w:p w:rsidR="00A717A3" w:rsidRPr="00AC5FE7" w:rsidRDefault="00A717A3" w:rsidP="00AC5FE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Подключение к странице пользователя</w:t>
      </w:r>
    </w:p>
    <w:p w:rsidR="00A717A3" w:rsidRPr="00AC5FE7" w:rsidRDefault="00A717A3" w:rsidP="00AC5FE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Получение информации о пользователе</w:t>
      </w:r>
    </w:p>
    <w:p w:rsidR="00A717A3" w:rsidRPr="00AC5FE7" w:rsidRDefault="00A717A3" w:rsidP="00AC5FE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Получение списка друзей пользователя</w:t>
      </w:r>
    </w:p>
    <w:p w:rsidR="00A717A3" w:rsidRPr="00AC5FE7" w:rsidRDefault="00A717A3" w:rsidP="00AC5FE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Работа с группами, получение информации о группах</w:t>
      </w:r>
    </w:p>
    <w:p w:rsidR="00A717A3" w:rsidRPr="00AC5FE7" w:rsidRDefault="00A717A3" w:rsidP="00AC5FE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Работа с изображениями, видео, музыкой пользователя</w:t>
      </w:r>
    </w:p>
    <w:p w:rsidR="00A717A3" w:rsidRPr="00AC5FE7" w:rsidRDefault="00A717A3" w:rsidP="00AC5FE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Отправка сообщений пользователям и группам</w:t>
      </w:r>
    </w:p>
    <w:p w:rsidR="00A717A3" w:rsidRPr="00AC5FE7" w:rsidRDefault="00A717A3" w:rsidP="00AC5FE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Работа со стеной, отправление записей на стену</w:t>
      </w:r>
    </w:p>
    <w:p w:rsidR="00A717A3" w:rsidRPr="00AC5FE7" w:rsidRDefault="00F0114A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Для начала работы с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AC5FE7">
        <w:rPr>
          <w:rFonts w:ascii="Times New Roman" w:hAnsi="Times New Roman" w:cs="Times New Roman"/>
          <w:sz w:val="24"/>
          <w:szCs w:val="24"/>
        </w:rPr>
        <w:t xml:space="preserve"> необходимо зарегистрировать приложение.</w:t>
      </w:r>
    </w:p>
    <w:p w:rsidR="00CC2CE1" w:rsidRPr="00AC5FE7" w:rsidRDefault="00F0114A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Сделать это можно на странице: </w:t>
      </w:r>
      <w:r w:rsidRPr="008968DE">
        <w:rPr>
          <w:rFonts w:ascii="Times New Roman" w:hAnsi="Times New Roman" w:cs="Times New Roman"/>
          <w:i/>
          <w:sz w:val="24"/>
          <w:szCs w:val="24"/>
        </w:rPr>
        <w:t>https://vk.com/editapp?act=create</w:t>
      </w:r>
      <w:r w:rsidRPr="00AC5FE7">
        <w:rPr>
          <w:rFonts w:ascii="Times New Roman" w:hAnsi="Times New Roman" w:cs="Times New Roman"/>
          <w:sz w:val="24"/>
          <w:szCs w:val="24"/>
        </w:rPr>
        <w:t>.</w:t>
      </w:r>
    </w:p>
    <w:p w:rsidR="00F0114A" w:rsidRPr="00AC5FE7" w:rsidRDefault="00F0114A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lastRenderedPageBreak/>
        <w:t xml:space="preserve">После добавления приложения будет выдан его числовой идентификатор, при помощи которого и будет осуществляться вся дальнейшая работа с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AC5FE7">
        <w:rPr>
          <w:rFonts w:ascii="Times New Roman" w:hAnsi="Times New Roman" w:cs="Times New Roman"/>
          <w:sz w:val="24"/>
          <w:szCs w:val="24"/>
        </w:rPr>
        <w:t>.</w:t>
      </w:r>
    </w:p>
    <w:p w:rsidR="00F0114A" w:rsidRPr="00AC5FE7" w:rsidRDefault="00F0114A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Для доступа к API </w:t>
      </w:r>
      <w:r w:rsidR="00487DF3">
        <w:rPr>
          <w:rFonts w:ascii="Times New Roman" w:hAnsi="Times New Roman" w:cs="Times New Roman"/>
          <w:sz w:val="24"/>
          <w:szCs w:val="24"/>
        </w:rPr>
        <w:t>ВКонтакте</w:t>
      </w:r>
      <w:r w:rsidRPr="00AC5FE7">
        <w:rPr>
          <w:rFonts w:ascii="Times New Roman" w:hAnsi="Times New Roman" w:cs="Times New Roman"/>
          <w:sz w:val="24"/>
          <w:szCs w:val="24"/>
        </w:rPr>
        <w:t xml:space="preserve"> из любого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Standalone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-приложения предусмотрен механизм клиентской авторизации на базе протокола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2.0. В качестве клиента может выступать любое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/мобильное приложение, имеющее доступ к управлению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-браузером. В данной курсовой работе будет производится эмуляция запросов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-браузера посредством специальных библиотек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JDK</w:t>
      </w:r>
      <w:r w:rsidRPr="00AC5FE7">
        <w:rPr>
          <w:rFonts w:ascii="Times New Roman" w:hAnsi="Times New Roman" w:cs="Times New Roman"/>
          <w:sz w:val="24"/>
          <w:szCs w:val="24"/>
        </w:rPr>
        <w:t>.</w:t>
      </w:r>
      <w:r w:rsidRPr="00AC5FE7">
        <w:rPr>
          <w:rFonts w:ascii="Times New Roman" w:hAnsi="Times New Roman" w:cs="Times New Roman"/>
          <w:sz w:val="24"/>
          <w:szCs w:val="24"/>
        </w:rPr>
        <w:br/>
      </w:r>
      <w:r w:rsidRPr="00AC5FE7">
        <w:rPr>
          <w:rFonts w:ascii="Times New Roman" w:hAnsi="Times New Roman" w:cs="Times New Roman"/>
          <w:sz w:val="24"/>
          <w:szCs w:val="24"/>
        </w:rPr>
        <w:br/>
        <w:t xml:space="preserve">Согласно документации, процесс </w:t>
      </w:r>
      <w:r w:rsidR="008968DE" w:rsidRPr="00AC5FE7">
        <w:rPr>
          <w:rFonts w:ascii="Times New Roman" w:hAnsi="Times New Roman" w:cs="Times New Roman"/>
          <w:sz w:val="24"/>
          <w:szCs w:val="24"/>
        </w:rPr>
        <w:t xml:space="preserve">аутентификации </w:t>
      </w:r>
      <w:r w:rsidRPr="00AC5FE7">
        <w:rPr>
          <w:rFonts w:ascii="Times New Roman" w:hAnsi="Times New Roman" w:cs="Times New Roman"/>
          <w:sz w:val="24"/>
          <w:szCs w:val="24"/>
        </w:rPr>
        <w:t>приложения состоит из 3-х шагов:</w:t>
      </w:r>
    </w:p>
    <w:p w:rsidR="00F0114A" w:rsidRPr="00AC5FE7" w:rsidRDefault="00F0114A" w:rsidP="00AC5FE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Открытие окна браузера для аутентификации пользователя на сайте </w:t>
      </w:r>
      <w:r w:rsidR="00487DF3">
        <w:rPr>
          <w:rFonts w:ascii="Times New Roman" w:hAnsi="Times New Roman" w:cs="Times New Roman"/>
          <w:sz w:val="24"/>
          <w:szCs w:val="24"/>
        </w:rPr>
        <w:t>ВКонтакте</w:t>
      </w:r>
      <w:r w:rsidRPr="00AC5FE7">
        <w:rPr>
          <w:rFonts w:ascii="Times New Roman" w:hAnsi="Times New Roman" w:cs="Times New Roman"/>
          <w:sz w:val="24"/>
          <w:szCs w:val="24"/>
        </w:rPr>
        <w:t>.</w:t>
      </w:r>
    </w:p>
    <w:p w:rsidR="00F0114A" w:rsidRPr="00AC5FE7" w:rsidRDefault="00F0114A" w:rsidP="00AC5FE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Разрешение пользователем доступа к своим данным.</w:t>
      </w:r>
    </w:p>
    <w:p w:rsidR="00F0114A" w:rsidRPr="00AC5FE7" w:rsidRDefault="00F0114A" w:rsidP="00AC5FE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Передача в приложение ключа </w:t>
      </w:r>
      <w:proofErr w:type="spellStart"/>
      <w:r w:rsidRPr="00AC5FE7">
        <w:rPr>
          <w:rFonts w:ascii="Times New Roman" w:hAnsi="Times New Roman" w:cs="Times New Roman"/>
          <w:bCs/>
          <w:sz w:val="24"/>
          <w:szCs w:val="24"/>
        </w:rPr>
        <w:t>access_token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 для доступа к API.</w:t>
      </w:r>
    </w:p>
    <w:p w:rsidR="003350F1" w:rsidRPr="00AC5FE7" w:rsidRDefault="00F0114A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br/>
        <w:t>При клиентской авторизации ключ доступа к API </w:t>
      </w:r>
      <w:proofErr w:type="spellStart"/>
      <w:r w:rsidRPr="00AC5FE7">
        <w:rPr>
          <w:rFonts w:ascii="Times New Roman" w:hAnsi="Times New Roman" w:cs="Times New Roman"/>
          <w:bCs/>
          <w:sz w:val="24"/>
          <w:szCs w:val="24"/>
        </w:rPr>
        <w:t>access_token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 выдаётся приложению без необходимости раскрытия секретного ключа приложения.  М</w:t>
      </w:r>
      <w:r w:rsidR="00792D5C">
        <w:rPr>
          <w:rFonts w:ascii="Times New Roman" w:hAnsi="Times New Roman" w:cs="Times New Roman"/>
          <w:sz w:val="24"/>
          <w:szCs w:val="24"/>
        </w:rPr>
        <w:t>еханизм клиентской авторизации</w:t>
      </w:r>
      <w:r w:rsidRPr="00AC5FE7">
        <w:rPr>
          <w:rFonts w:ascii="Times New Roman" w:hAnsi="Times New Roman" w:cs="Times New Roman"/>
          <w:sz w:val="24"/>
          <w:szCs w:val="24"/>
        </w:rPr>
        <w:t xml:space="preserve"> имеет название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Implicit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в соответствии со специ</w:t>
      </w:r>
      <w:r w:rsidR="00005C0B" w:rsidRPr="00AC5FE7">
        <w:rPr>
          <w:rFonts w:ascii="Times New Roman" w:hAnsi="Times New Roman" w:cs="Times New Roman"/>
          <w:sz w:val="24"/>
          <w:szCs w:val="24"/>
        </w:rPr>
        <w:t xml:space="preserve">фикацией протокола </w:t>
      </w:r>
      <w:proofErr w:type="spellStart"/>
      <w:r w:rsidR="00005C0B" w:rsidRPr="00AC5FE7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="00005C0B" w:rsidRPr="00AC5FE7">
        <w:rPr>
          <w:rFonts w:ascii="Times New Roman" w:hAnsi="Times New Roman" w:cs="Times New Roman"/>
          <w:sz w:val="24"/>
          <w:szCs w:val="24"/>
        </w:rPr>
        <w:t xml:space="preserve"> 2.0. </w:t>
      </w:r>
      <w:r w:rsidR="00005C0B" w:rsidRPr="00AC5FE7">
        <w:rPr>
          <w:rFonts w:ascii="Times New Roman" w:hAnsi="Times New Roman" w:cs="Times New Roman"/>
          <w:sz w:val="24"/>
          <w:szCs w:val="24"/>
        </w:rPr>
        <w:br/>
      </w:r>
      <w:r w:rsidR="003350F1" w:rsidRPr="00AC5FE7">
        <w:rPr>
          <w:rFonts w:ascii="Times New Roman" w:hAnsi="Times New Roman" w:cs="Times New Roman"/>
          <w:sz w:val="24"/>
          <w:szCs w:val="24"/>
        </w:rPr>
        <w:t>После прохождения пользователем процедуры авторизации, дальнейшую работу с API можно осуществлять посредствам специального ключа (</w:t>
      </w:r>
      <w:proofErr w:type="spellStart"/>
      <w:r w:rsidR="003350F1" w:rsidRPr="00AC5FE7">
        <w:rPr>
          <w:rFonts w:ascii="Times New Roman" w:hAnsi="Times New Roman" w:cs="Times New Roman"/>
          <w:bCs/>
          <w:sz w:val="24"/>
          <w:szCs w:val="24"/>
        </w:rPr>
        <w:t>access_token</w:t>
      </w:r>
      <w:proofErr w:type="spellEnd"/>
      <w:r w:rsidR="003350F1" w:rsidRPr="00AC5FE7">
        <w:rPr>
          <w:rFonts w:ascii="Times New Roman" w:hAnsi="Times New Roman" w:cs="Times New Roman"/>
          <w:sz w:val="24"/>
          <w:szCs w:val="24"/>
        </w:rPr>
        <w:t xml:space="preserve">). Запросы нужно будет отправлять на адрес </w:t>
      </w:r>
      <w:r w:rsidR="00792D5C">
        <w:rPr>
          <w:rFonts w:ascii="Times New Roman" w:hAnsi="Times New Roman" w:cs="Times New Roman"/>
          <w:sz w:val="24"/>
          <w:szCs w:val="24"/>
        </w:rPr>
        <w:t>вида</w:t>
      </w:r>
      <w:r w:rsidR="003350F1" w:rsidRPr="00AC5FE7">
        <w:rPr>
          <w:rFonts w:ascii="Times New Roman" w:hAnsi="Times New Roman" w:cs="Times New Roman"/>
          <w:sz w:val="24"/>
          <w:szCs w:val="24"/>
        </w:rPr>
        <w:t xml:space="preserve">: </w:t>
      </w:r>
      <w:r w:rsidR="003350F1" w:rsidRPr="008968DE">
        <w:rPr>
          <w:rFonts w:ascii="Times New Roman" w:hAnsi="Times New Roman" w:cs="Times New Roman"/>
          <w:i/>
          <w:sz w:val="24"/>
          <w:szCs w:val="24"/>
        </w:rPr>
        <w:t>https://api.vkontakte.ru/method/METHOD_NAME?PARAMETERS&amp;access_token=ACCESS_TOKEN</w:t>
      </w:r>
    </w:p>
    <w:p w:rsidR="003350F1" w:rsidRPr="00AC5FE7" w:rsidRDefault="00487DF3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ВКонтакте</w:t>
      </w:r>
      <w:r w:rsidR="003350F1" w:rsidRPr="00AC5FE7">
        <w:rPr>
          <w:rFonts w:ascii="Times New Roman" w:hAnsi="Times New Roman" w:cs="Times New Roman"/>
          <w:sz w:val="24"/>
          <w:szCs w:val="24"/>
        </w:rPr>
        <w:t xml:space="preserve"> умеет возвращать результаты выполнения запросов как в </w:t>
      </w:r>
      <w:r w:rsidR="003350F1" w:rsidRPr="00AC5FE7">
        <w:rPr>
          <w:rFonts w:ascii="Times New Roman" w:hAnsi="Times New Roman" w:cs="Times New Roman"/>
          <w:bCs/>
          <w:sz w:val="24"/>
          <w:szCs w:val="24"/>
        </w:rPr>
        <w:t>JSON</w:t>
      </w:r>
      <w:r w:rsidR="003350F1" w:rsidRPr="00AC5FE7">
        <w:rPr>
          <w:rFonts w:ascii="Times New Roman" w:hAnsi="Times New Roman" w:cs="Times New Roman"/>
          <w:sz w:val="24"/>
          <w:szCs w:val="24"/>
        </w:rPr>
        <w:t>-формате, так и в </w:t>
      </w:r>
      <w:r w:rsidR="003350F1" w:rsidRPr="00AC5FE7">
        <w:rPr>
          <w:rFonts w:ascii="Times New Roman" w:hAnsi="Times New Roman" w:cs="Times New Roman"/>
          <w:bCs/>
          <w:sz w:val="24"/>
          <w:szCs w:val="24"/>
        </w:rPr>
        <w:t>XML</w:t>
      </w:r>
      <w:r w:rsidR="003350F1" w:rsidRPr="00AC5FE7">
        <w:rPr>
          <w:rFonts w:ascii="Times New Roman" w:hAnsi="Times New Roman" w:cs="Times New Roman"/>
          <w:sz w:val="24"/>
          <w:szCs w:val="24"/>
        </w:rPr>
        <w:t xml:space="preserve">. После успешной авторизации приложения браузер пользователя будет перенаправлен по адресу REDIRECT_URI, указанному при открытии диалога авторизации. При этом ключ доступа к API </w:t>
      </w:r>
      <w:proofErr w:type="spellStart"/>
      <w:r w:rsidR="003350F1" w:rsidRPr="00AC5FE7">
        <w:rPr>
          <w:rFonts w:ascii="Times New Roman" w:hAnsi="Times New Roman" w:cs="Times New Roman"/>
          <w:sz w:val="24"/>
          <w:szCs w:val="24"/>
        </w:rPr>
        <w:t>access_token</w:t>
      </w:r>
      <w:proofErr w:type="spellEnd"/>
      <w:r w:rsidR="003350F1" w:rsidRPr="00AC5FE7">
        <w:rPr>
          <w:rFonts w:ascii="Times New Roman" w:hAnsi="Times New Roman" w:cs="Times New Roman"/>
          <w:sz w:val="24"/>
          <w:szCs w:val="24"/>
        </w:rPr>
        <w:t xml:space="preserve"> и другие параметры будут передана в URL-фрагменте ссылки: </w:t>
      </w:r>
    </w:p>
    <w:p w:rsidR="003350F1" w:rsidRPr="008968DE" w:rsidRDefault="003350F1" w:rsidP="00AC5FE7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968DE">
        <w:rPr>
          <w:rFonts w:ascii="Times New Roman" w:hAnsi="Times New Roman" w:cs="Times New Roman"/>
          <w:i/>
          <w:sz w:val="24"/>
          <w:szCs w:val="24"/>
          <w:lang w:val="en-US"/>
        </w:rPr>
        <w:t>http</w:t>
      </w:r>
      <w:r w:rsidRPr="008968DE">
        <w:rPr>
          <w:rFonts w:ascii="Times New Roman" w:hAnsi="Times New Roman" w:cs="Times New Roman"/>
          <w:i/>
          <w:sz w:val="24"/>
          <w:szCs w:val="24"/>
        </w:rPr>
        <w:t>://</w:t>
      </w:r>
      <w:r w:rsidRPr="008968DE">
        <w:rPr>
          <w:rFonts w:ascii="Times New Roman" w:hAnsi="Times New Roman" w:cs="Times New Roman"/>
          <w:i/>
          <w:sz w:val="24"/>
          <w:szCs w:val="24"/>
          <w:lang w:val="en-US"/>
        </w:rPr>
        <w:t>REDIRECT</w:t>
      </w:r>
      <w:r w:rsidRPr="008968DE">
        <w:rPr>
          <w:rFonts w:ascii="Times New Roman" w:hAnsi="Times New Roman" w:cs="Times New Roman"/>
          <w:i/>
          <w:sz w:val="24"/>
          <w:szCs w:val="24"/>
        </w:rPr>
        <w:t>_</w:t>
      </w:r>
      <w:r w:rsidRPr="008968DE">
        <w:rPr>
          <w:rFonts w:ascii="Times New Roman" w:hAnsi="Times New Roman" w:cs="Times New Roman"/>
          <w:i/>
          <w:sz w:val="24"/>
          <w:szCs w:val="24"/>
          <w:lang w:val="en-US"/>
        </w:rPr>
        <w:t>URI</w:t>
      </w:r>
      <w:r w:rsidRPr="008968DE">
        <w:rPr>
          <w:rFonts w:ascii="Times New Roman" w:hAnsi="Times New Roman" w:cs="Times New Roman"/>
          <w:i/>
          <w:sz w:val="24"/>
          <w:szCs w:val="24"/>
        </w:rPr>
        <w:t>#</w:t>
      </w:r>
      <w:r w:rsidRPr="008968DE">
        <w:rPr>
          <w:rFonts w:ascii="Times New Roman" w:hAnsi="Times New Roman" w:cs="Times New Roman"/>
          <w:i/>
          <w:sz w:val="24"/>
          <w:szCs w:val="24"/>
          <w:lang w:val="en-US"/>
        </w:rPr>
        <w:t>access</w:t>
      </w:r>
      <w:r w:rsidRPr="008968DE">
        <w:rPr>
          <w:rFonts w:ascii="Times New Roman" w:hAnsi="Times New Roman" w:cs="Times New Roman"/>
          <w:i/>
          <w:sz w:val="24"/>
          <w:szCs w:val="24"/>
        </w:rPr>
        <w:t>_</w:t>
      </w:r>
      <w:r w:rsidRPr="008968DE">
        <w:rPr>
          <w:rFonts w:ascii="Times New Roman" w:hAnsi="Times New Roman" w:cs="Times New Roman"/>
          <w:i/>
          <w:sz w:val="24"/>
          <w:szCs w:val="24"/>
          <w:lang w:val="en-US"/>
        </w:rPr>
        <w:t>token</w:t>
      </w:r>
      <w:r w:rsidRPr="008968DE">
        <w:rPr>
          <w:rFonts w:ascii="Times New Roman" w:hAnsi="Times New Roman" w:cs="Times New Roman"/>
          <w:i/>
          <w:sz w:val="24"/>
          <w:szCs w:val="24"/>
        </w:rPr>
        <w:t>=533</w:t>
      </w:r>
      <w:proofErr w:type="spellStart"/>
      <w:r w:rsidRPr="008968DE">
        <w:rPr>
          <w:rFonts w:ascii="Times New Roman" w:hAnsi="Times New Roman" w:cs="Times New Roman"/>
          <w:i/>
          <w:sz w:val="24"/>
          <w:szCs w:val="24"/>
          <w:lang w:val="en-US"/>
        </w:rPr>
        <w:t>bacf</w:t>
      </w:r>
      <w:proofErr w:type="spellEnd"/>
      <w:r w:rsidRPr="008968DE">
        <w:rPr>
          <w:rFonts w:ascii="Times New Roman" w:hAnsi="Times New Roman" w:cs="Times New Roman"/>
          <w:i/>
          <w:sz w:val="24"/>
          <w:szCs w:val="24"/>
        </w:rPr>
        <w:t>01</w:t>
      </w:r>
      <w:r w:rsidRPr="008968DE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8968DE">
        <w:rPr>
          <w:rFonts w:ascii="Times New Roman" w:hAnsi="Times New Roman" w:cs="Times New Roman"/>
          <w:i/>
          <w:sz w:val="24"/>
          <w:szCs w:val="24"/>
        </w:rPr>
        <w:t>11</w:t>
      </w:r>
      <w:r w:rsidRPr="008968DE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8968DE">
        <w:rPr>
          <w:rFonts w:ascii="Times New Roman" w:hAnsi="Times New Roman" w:cs="Times New Roman"/>
          <w:i/>
          <w:sz w:val="24"/>
          <w:szCs w:val="24"/>
        </w:rPr>
        <w:t>55</w:t>
      </w:r>
      <w:r w:rsidRPr="008968DE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8968DE">
        <w:rPr>
          <w:rFonts w:ascii="Times New Roman" w:hAnsi="Times New Roman" w:cs="Times New Roman"/>
          <w:i/>
          <w:sz w:val="24"/>
          <w:szCs w:val="24"/>
        </w:rPr>
        <w:t>536</w:t>
      </w:r>
      <w:r w:rsidRPr="008968DE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8968DE">
        <w:rPr>
          <w:rFonts w:ascii="Times New Roman" w:hAnsi="Times New Roman" w:cs="Times New Roman"/>
          <w:i/>
          <w:sz w:val="24"/>
          <w:szCs w:val="24"/>
        </w:rPr>
        <w:t>565</w:t>
      </w:r>
      <w:r w:rsidRPr="008968DE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8968DE">
        <w:rPr>
          <w:rFonts w:ascii="Times New Roman" w:hAnsi="Times New Roman" w:cs="Times New Roman"/>
          <w:i/>
          <w:sz w:val="24"/>
          <w:szCs w:val="24"/>
        </w:rPr>
        <w:t>57531</w:t>
      </w:r>
      <w:r w:rsidRPr="008968DE">
        <w:rPr>
          <w:rFonts w:ascii="Times New Roman" w:hAnsi="Times New Roman" w:cs="Times New Roman"/>
          <w:i/>
          <w:sz w:val="24"/>
          <w:szCs w:val="24"/>
          <w:lang w:val="en-US"/>
        </w:rPr>
        <w:t>ad</w:t>
      </w:r>
      <w:r w:rsidRPr="008968DE">
        <w:rPr>
          <w:rFonts w:ascii="Times New Roman" w:hAnsi="Times New Roman" w:cs="Times New Roman"/>
          <w:i/>
          <w:sz w:val="24"/>
          <w:szCs w:val="24"/>
        </w:rPr>
        <w:t>114461</w:t>
      </w:r>
      <w:r w:rsidRPr="008968DE">
        <w:rPr>
          <w:rFonts w:ascii="Times New Roman" w:hAnsi="Times New Roman" w:cs="Times New Roman"/>
          <w:i/>
          <w:sz w:val="24"/>
          <w:szCs w:val="24"/>
          <w:lang w:val="en-US"/>
        </w:rPr>
        <w:t>ae</w:t>
      </w:r>
      <w:r w:rsidRPr="008968DE">
        <w:rPr>
          <w:rFonts w:ascii="Times New Roman" w:hAnsi="Times New Roman" w:cs="Times New Roman"/>
          <w:i/>
          <w:sz w:val="24"/>
          <w:szCs w:val="24"/>
        </w:rPr>
        <w:t>8736</w:t>
      </w:r>
      <w:r w:rsidRPr="008968DE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8968DE">
        <w:rPr>
          <w:rFonts w:ascii="Times New Roman" w:hAnsi="Times New Roman" w:cs="Times New Roman"/>
          <w:i/>
          <w:sz w:val="24"/>
          <w:szCs w:val="24"/>
        </w:rPr>
        <w:t>6506</w:t>
      </w:r>
      <w:r w:rsidRPr="008968DE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8968DE">
        <w:rPr>
          <w:rFonts w:ascii="Times New Roman" w:hAnsi="Times New Roman" w:cs="Times New Roman"/>
          <w:i/>
          <w:sz w:val="24"/>
          <w:szCs w:val="24"/>
        </w:rPr>
        <w:t>3&amp;</w:t>
      </w:r>
      <w:r w:rsidRPr="008968DE">
        <w:rPr>
          <w:rFonts w:ascii="Times New Roman" w:hAnsi="Times New Roman" w:cs="Times New Roman"/>
          <w:i/>
          <w:sz w:val="24"/>
          <w:szCs w:val="24"/>
          <w:lang w:val="en-US"/>
        </w:rPr>
        <w:t>expires</w:t>
      </w:r>
      <w:r w:rsidRPr="008968DE">
        <w:rPr>
          <w:rFonts w:ascii="Times New Roman" w:hAnsi="Times New Roman" w:cs="Times New Roman"/>
          <w:i/>
          <w:sz w:val="24"/>
          <w:szCs w:val="24"/>
        </w:rPr>
        <w:t>_</w:t>
      </w:r>
      <w:r w:rsidRPr="008968DE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8968DE">
        <w:rPr>
          <w:rFonts w:ascii="Times New Roman" w:hAnsi="Times New Roman" w:cs="Times New Roman"/>
          <w:i/>
          <w:sz w:val="24"/>
          <w:szCs w:val="24"/>
        </w:rPr>
        <w:t>=86400&amp;</w:t>
      </w:r>
      <w:r w:rsidRPr="008968DE">
        <w:rPr>
          <w:rFonts w:ascii="Times New Roman" w:hAnsi="Times New Roman" w:cs="Times New Roman"/>
          <w:i/>
          <w:sz w:val="24"/>
          <w:szCs w:val="24"/>
          <w:lang w:val="en-US"/>
        </w:rPr>
        <w:t>user</w:t>
      </w:r>
      <w:r w:rsidRPr="008968DE">
        <w:rPr>
          <w:rFonts w:ascii="Times New Roman" w:hAnsi="Times New Roman" w:cs="Times New Roman"/>
          <w:i/>
          <w:sz w:val="24"/>
          <w:szCs w:val="24"/>
        </w:rPr>
        <w:t>_</w:t>
      </w:r>
      <w:r w:rsidRPr="008968DE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8968DE">
        <w:rPr>
          <w:rFonts w:ascii="Times New Roman" w:hAnsi="Times New Roman" w:cs="Times New Roman"/>
          <w:i/>
          <w:sz w:val="24"/>
          <w:szCs w:val="24"/>
        </w:rPr>
        <w:t xml:space="preserve">=8492 </w:t>
      </w:r>
    </w:p>
    <w:p w:rsidR="003350F1" w:rsidRPr="00AC5FE7" w:rsidRDefault="003350F1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Вместе с ключом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access_token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также будет указано время его жизни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expires_in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, заданное в секундах. Если срок использования ключа истек, то необходимо повторно провести все описанные выше шаги, но в этом случае пользователю уже не придется дважды разрешать доступ. Запрашивать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access_token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также необходимо при смене пользователем логина или </w:t>
      </w:r>
      <w:proofErr w:type="gramStart"/>
      <w:r w:rsidRPr="00AC5FE7">
        <w:rPr>
          <w:rFonts w:ascii="Times New Roman" w:hAnsi="Times New Roman" w:cs="Times New Roman"/>
          <w:sz w:val="24"/>
          <w:szCs w:val="24"/>
        </w:rPr>
        <w:t>пароля</w:t>
      </w:r>
      <w:proofErr w:type="gramEnd"/>
      <w:r w:rsidRPr="00AC5FE7">
        <w:rPr>
          <w:rFonts w:ascii="Times New Roman" w:hAnsi="Times New Roman" w:cs="Times New Roman"/>
          <w:sz w:val="24"/>
          <w:szCs w:val="24"/>
        </w:rPr>
        <w:t xml:space="preserve"> или удалением приложения в настройках доступа. </w:t>
      </w:r>
    </w:p>
    <w:p w:rsidR="003350F1" w:rsidRPr="00AC5FE7" w:rsidRDefault="003350F1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lastRenderedPageBreak/>
        <w:t xml:space="preserve">Кроме того, среди возвращаемых параметров будет указан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- идентификатор авторизовавшегося п</w:t>
      </w:r>
      <w:r w:rsidR="008968DE">
        <w:rPr>
          <w:rFonts w:ascii="Times New Roman" w:hAnsi="Times New Roman" w:cs="Times New Roman"/>
          <w:sz w:val="24"/>
          <w:szCs w:val="24"/>
        </w:rPr>
        <w:t xml:space="preserve">ользователя в социальной сети. </w:t>
      </w:r>
    </w:p>
    <w:p w:rsidR="003350F1" w:rsidRPr="00AC5FE7" w:rsidRDefault="003350F1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В случае возникновения ошибки авторизации в качестве GET-параметров в REDIRECT_URI будет передана информация об этой ошибке. </w:t>
      </w:r>
    </w:p>
    <w:p w:rsidR="00A717A3" w:rsidRPr="008968DE" w:rsidRDefault="003350F1" w:rsidP="00AC5FE7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968DE">
        <w:rPr>
          <w:rFonts w:ascii="Times New Roman" w:hAnsi="Times New Roman" w:cs="Times New Roman"/>
          <w:i/>
          <w:sz w:val="24"/>
          <w:szCs w:val="24"/>
          <w:lang w:val="en-US"/>
        </w:rPr>
        <w:t>http</w:t>
      </w:r>
      <w:r w:rsidRPr="008968DE">
        <w:rPr>
          <w:rFonts w:ascii="Times New Roman" w:hAnsi="Times New Roman" w:cs="Times New Roman"/>
          <w:i/>
          <w:sz w:val="24"/>
          <w:szCs w:val="24"/>
        </w:rPr>
        <w:t>://</w:t>
      </w:r>
      <w:r w:rsidRPr="008968DE">
        <w:rPr>
          <w:rFonts w:ascii="Times New Roman" w:hAnsi="Times New Roman" w:cs="Times New Roman"/>
          <w:i/>
          <w:sz w:val="24"/>
          <w:szCs w:val="24"/>
          <w:lang w:val="en-US"/>
        </w:rPr>
        <w:t>REDIRECT</w:t>
      </w:r>
      <w:r w:rsidRPr="008968DE">
        <w:rPr>
          <w:rFonts w:ascii="Times New Roman" w:hAnsi="Times New Roman" w:cs="Times New Roman"/>
          <w:i/>
          <w:sz w:val="24"/>
          <w:szCs w:val="24"/>
        </w:rPr>
        <w:t>_</w:t>
      </w:r>
      <w:r w:rsidRPr="008968DE">
        <w:rPr>
          <w:rFonts w:ascii="Times New Roman" w:hAnsi="Times New Roman" w:cs="Times New Roman"/>
          <w:i/>
          <w:sz w:val="24"/>
          <w:szCs w:val="24"/>
          <w:lang w:val="en-US"/>
        </w:rPr>
        <w:t>URI</w:t>
      </w:r>
      <w:r w:rsidRPr="008968DE">
        <w:rPr>
          <w:rFonts w:ascii="Times New Roman" w:hAnsi="Times New Roman" w:cs="Times New Roman"/>
          <w:i/>
          <w:sz w:val="24"/>
          <w:szCs w:val="24"/>
        </w:rPr>
        <w:t>?</w:t>
      </w:r>
      <w:r w:rsidRPr="008968DE">
        <w:rPr>
          <w:rFonts w:ascii="Times New Roman" w:hAnsi="Times New Roman" w:cs="Times New Roman"/>
          <w:i/>
          <w:sz w:val="24"/>
          <w:szCs w:val="24"/>
          <w:lang w:val="en-US"/>
        </w:rPr>
        <w:t>error</w:t>
      </w:r>
      <w:r w:rsidRPr="008968DE">
        <w:rPr>
          <w:rFonts w:ascii="Times New Roman" w:hAnsi="Times New Roman" w:cs="Times New Roman"/>
          <w:i/>
          <w:sz w:val="24"/>
          <w:szCs w:val="24"/>
        </w:rPr>
        <w:t>=</w:t>
      </w:r>
      <w:r w:rsidRPr="008968DE">
        <w:rPr>
          <w:rFonts w:ascii="Times New Roman" w:hAnsi="Times New Roman" w:cs="Times New Roman"/>
          <w:i/>
          <w:sz w:val="24"/>
          <w:szCs w:val="24"/>
          <w:lang w:val="en-US"/>
        </w:rPr>
        <w:t>access</w:t>
      </w:r>
      <w:r w:rsidRPr="008968DE">
        <w:rPr>
          <w:rFonts w:ascii="Times New Roman" w:hAnsi="Times New Roman" w:cs="Times New Roman"/>
          <w:i/>
          <w:sz w:val="24"/>
          <w:szCs w:val="24"/>
        </w:rPr>
        <w:t>_</w:t>
      </w:r>
      <w:r w:rsidRPr="008968DE">
        <w:rPr>
          <w:rFonts w:ascii="Times New Roman" w:hAnsi="Times New Roman" w:cs="Times New Roman"/>
          <w:i/>
          <w:sz w:val="24"/>
          <w:szCs w:val="24"/>
          <w:lang w:val="en-US"/>
        </w:rPr>
        <w:t>denied</w:t>
      </w:r>
      <w:r w:rsidRPr="008968DE">
        <w:rPr>
          <w:rFonts w:ascii="Times New Roman" w:hAnsi="Times New Roman" w:cs="Times New Roman"/>
          <w:i/>
          <w:sz w:val="24"/>
          <w:szCs w:val="24"/>
        </w:rPr>
        <w:t>&amp;</w:t>
      </w:r>
      <w:r w:rsidRPr="008968DE">
        <w:rPr>
          <w:rFonts w:ascii="Times New Roman" w:hAnsi="Times New Roman" w:cs="Times New Roman"/>
          <w:i/>
          <w:sz w:val="24"/>
          <w:szCs w:val="24"/>
          <w:lang w:val="en-US"/>
        </w:rPr>
        <w:t>error</w:t>
      </w:r>
      <w:r w:rsidRPr="008968DE">
        <w:rPr>
          <w:rFonts w:ascii="Times New Roman" w:hAnsi="Times New Roman" w:cs="Times New Roman"/>
          <w:i/>
          <w:sz w:val="24"/>
          <w:szCs w:val="24"/>
        </w:rPr>
        <w:t>_</w:t>
      </w:r>
      <w:r w:rsidRPr="008968DE">
        <w:rPr>
          <w:rFonts w:ascii="Times New Roman" w:hAnsi="Times New Roman" w:cs="Times New Roman"/>
          <w:i/>
          <w:sz w:val="24"/>
          <w:szCs w:val="24"/>
          <w:lang w:val="en-US"/>
        </w:rPr>
        <w:t>description</w:t>
      </w:r>
      <w:r w:rsidRPr="008968DE">
        <w:rPr>
          <w:rFonts w:ascii="Times New Roman" w:hAnsi="Times New Roman" w:cs="Times New Roman"/>
          <w:i/>
          <w:sz w:val="24"/>
          <w:szCs w:val="24"/>
        </w:rPr>
        <w:t>=</w:t>
      </w:r>
      <w:r w:rsidRPr="008968DE">
        <w:rPr>
          <w:rFonts w:ascii="Times New Roman" w:hAnsi="Times New Roman" w:cs="Times New Roman"/>
          <w:i/>
          <w:sz w:val="24"/>
          <w:szCs w:val="24"/>
          <w:lang w:val="en-US"/>
        </w:rPr>
        <w:t>The</w:t>
      </w:r>
      <w:r w:rsidRPr="008968DE">
        <w:rPr>
          <w:rFonts w:ascii="Times New Roman" w:hAnsi="Times New Roman" w:cs="Times New Roman"/>
          <w:i/>
          <w:sz w:val="24"/>
          <w:szCs w:val="24"/>
        </w:rPr>
        <w:t>+</w:t>
      </w:r>
      <w:r w:rsidRPr="008968DE">
        <w:rPr>
          <w:rFonts w:ascii="Times New Roman" w:hAnsi="Times New Roman" w:cs="Times New Roman"/>
          <w:i/>
          <w:sz w:val="24"/>
          <w:szCs w:val="24"/>
          <w:lang w:val="en-US"/>
        </w:rPr>
        <w:t>user</w:t>
      </w:r>
      <w:r w:rsidRPr="008968DE">
        <w:rPr>
          <w:rFonts w:ascii="Times New Roman" w:hAnsi="Times New Roman" w:cs="Times New Roman"/>
          <w:i/>
          <w:sz w:val="24"/>
          <w:szCs w:val="24"/>
        </w:rPr>
        <w:t>+</w:t>
      </w:r>
      <w:r w:rsidRPr="008968DE">
        <w:rPr>
          <w:rFonts w:ascii="Times New Roman" w:hAnsi="Times New Roman" w:cs="Times New Roman"/>
          <w:i/>
          <w:sz w:val="24"/>
          <w:szCs w:val="24"/>
          <w:lang w:val="en-US"/>
        </w:rPr>
        <w:t>or</w:t>
      </w:r>
      <w:r w:rsidRPr="008968DE">
        <w:rPr>
          <w:rFonts w:ascii="Times New Roman" w:hAnsi="Times New Roman" w:cs="Times New Roman"/>
          <w:i/>
          <w:sz w:val="24"/>
          <w:szCs w:val="24"/>
        </w:rPr>
        <w:t>+</w:t>
      </w:r>
      <w:r w:rsidRPr="008968DE">
        <w:rPr>
          <w:rFonts w:ascii="Times New Roman" w:hAnsi="Times New Roman" w:cs="Times New Roman"/>
          <w:i/>
          <w:sz w:val="24"/>
          <w:szCs w:val="24"/>
          <w:lang w:val="en-US"/>
        </w:rPr>
        <w:t>authorization</w:t>
      </w:r>
      <w:r w:rsidRPr="008968DE">
        <w:rPr>
          <w:rFonts w:ascii="Times New Roman" w:hAnsi="Times New Roman" w:cs="Times New Roman"/>
          <w:i/>
          <w:sz w:val="24"/>
          <w:szCs w:val="24"/>
        </w:rPr>
        <w:t>+</w:t>
      </w:r>
      <w:r w:rsidRPr="008968DE">
        <w:rPr>
          <w:rFonts w:ascii="Times New Roman" w:hAnsi="Times New Roman" w:cs="Times New Roman"/>
          <w:i/>
          <w:sz w:val="24"/>
          <w:szCs w:val="24"/>
          <w:lang w:val="en-US"/>
        </w:rPr>
        <w:t>server</w:t>
      </w:r>
      <w:r w:rsidRPr="008968DE">
        <w:rPr>
          <w:rFonts w:ascii="Times New Roman" w:hAnsi="Times New Roman" w:cs="Times New Roman"/>
          <w:i/>
          <w:sz w:val="24"/>
          <w:szCs w:val="24"/>
        </w:rPr>
        <w:t>+</w:t>
      </w:r>
      <w:r w:rsidRPr="008968DE">
        <w:rPr>
          <w:rFonts w:ascii="Times New Roman" w:hAnsi="Times New Roman" w:cs="Times New Roman"/>
          <w:i/>
          <w:sz w:val="24"/>
          <w:szCs w:val="24"/>
          <w:lang w:val="en-US"/>
        </w:rPr>
        <w:t>denied</w:t>
      </w:r>
      <w:r w:rsidRPr="008968DE">
        <w:rPr>
          <w:rFonts w:ascii="Times New Roman" w:hAnsi="Times New Roman" w:cs="Times New Roman"/>
          <w:i/>
          <w:sz w:val="24"/>
          <w:szCs w:val="24"/>
        </w:rPr>
        <w:t>+</w:t>
      </w:r>
      <w:r w:rsidRPr="008968DE">
        <w:rPr>
          <w:rFonts w:ascii="Times New Roman" w:hAnsi="Times New Roman" w:cs="Times New Roman"/>
          <w:i/>
          <w:sz w:val="24"/>
          <w:szCs w:val="24"/>
          <w:lang w:val="en-US"/>
        </w:rPr>
        <w:t>the</w:t>
      </w:r>
      <w:r w:rsidRPr="008968DE">
        <w:rPr>
          <w:rFonts w:ascii="Times New Roman" w:hAnsi="Times New Roman" w:cs="Times New Roman"/>
          <w:i/>
          <w:sz w:val="24"/>
          <w:szCs w:val="24"/>
        </w:rPr>
        <w:t>+</w:t>
      </w:r>
      <w:r w:rsidRPr="008968DE">
        <w:rPr>
          <w:rFonts w:ascii="Times New Roman" w:hAnsi="Times New Roman" w:cs="Times New Roman"/>
          <w:i/>
          <w:sz w:val="24"/>
          <w:szCs w:val="24"/>
          <w:lang w:val="en-US"/>
        </w:rPr>
        <w:t>request</w:t>
      </w:r>
      <w:r w:rsidRPr="008968DE">
        <w:rPr>
          <w:rFonts w:ascii="Times New Roman" w:hAnsi="Times New Roman" w:cs="Times New Roman"/>
          <w:i/>
          <w:sz w:val="24"/>
          <w:szCs w:val="24"/>
        </w:rPr>
        <w:t>.</w:t>
      </w:r>
    </w:p>
    <w:p w:rsidR="003350F1" w:rsidRPr="00AC5FE7" w:rsidRDefault="003350F1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Для того чтобы вызвать метод API </w:t>
      </w:r>
      <w:r w:rsidR="00487DF3">
        <w:rPr>
          <w:rFonts w:ascii="Times New Roman" w:hAnsi="Times New Roman" w:cs="Times New Roman"/>
          <w:sz w:val="24"/>
          <w:szCs w:val="24"/>
        </w:rPr>
        <w:t>ВКонтакте</w:t>
      </w:r>
      <w:r w:rsidRPr="00AC5FE7">
        <w:rPr>
          <w:rFonts w:ascii="Times New Roman" w:hAnsi="Times New Roman" w:cs="Times New Roman"/>
          <w:sz w:val="24"/>
          <w:szCs w:val="24"/>
        </w:rPr>
        <w:t xml:space="preserve">, Вам необходимо осуществить POST или GET запрос по протоколу HTTPS на указанный URL: </w:t>
      </w:r>
    </w:p>
    <w:p w:rsidR="003350F1" w:rsidRPr="008968DE" w:rsidRDefault="003350F1" w:rsidP="00AC5FE7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968DE">
        <w:rPr>
          <w:rFonts w:ascii="Times New Roman" w:hAnsi="Times New Roman" w:cs="Times New Roman"/>
          <w:i/>
          <w:sz w:val="24"/>
          <w:szCs w:val="24"/>
        </w:rPr>
        <w:t>https://api.vk.com/method/METHOD_NAME?PARAMETERS&amp;access_token=ACCESS_TOKEN</w:t>
      </w:r>
    </w:p>
    <w:p w:rsidR="003350F1" w:rsidRPr="00AC5FE7" w:rsidRDefault="003350F1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METHOD_NAME – название метода из списка функций API, </w:t>
      </w:r>
    </w:p>
    <w:p w:rsidR="003350F1" w:rsidRPr="00AC5FE7" w:rsidRDefault="003350F1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PARAMETERS – параметры соответствующего метода API, </w:t>
      </w:r>
    </w:p>
    <w:p w:rsidR="003350F1" w:rsidRPr="00AC5FE7" w:rsidRDefault="003350F1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ACCESS_TOKEN – ключ доступа, полученный в результате успешной авторизации приложения. </w:t>
      </w:r>
    </w:p>
    <w:p w:rsidR="003350F1" w:rsidRPr="00AC5FE7" w:rsidRDefault="003350F1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Пример:</w:t>
      </w:r>
    </w:p>
    <w:p w:rsidR="003350F1" w:rsidRPr="008968DE" w:rsidRDefault="003350F1" w:rsidP="00AC5FE7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968DE">
        <w:rPr>
          <w:rFonts w:ascii="Times New Roman" w:hAnsi="Times New Roman" w:cs="Times New Roman"/>
          <w:i/>
          <w:sz w:val="24"/>
          <w:szCs w:val="24"/>
        </w:rPr>
        <w:t>https://api.vk.com/method/getProfiles?uid=66748&amp;access_token=533bacf01e11f55b536a565b57531ac114461ae8736d6506a3</w:t>
      </w:r>
    </w:p>
    <w:p w:rsidR="003350F1" w:rsidRPr="00AC5FE7" w:rsidRDefault="003350F1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В ответ на такой запрос сервер вернет ответ в формате JSON.</w:t>
      </w:r>
    </w:p>
    <w:p w:rsidR="003350F1" w:rsidRPr="00AC5FE7" w:rsidRDefault="003350F1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Параметры могут передаваться как методом GET, так и POST. Если </w:t>
      </w:r>
      <w:r w:rsidR="00D6278F">
        <w:rPr>
          <w:rFonts w:ascii="Times New Roman" w:hAnsi="Times New Roman" w:cs="Times New Roman"/>
          <w:sz w:val="24"/>
          <w:szCs w:val="24"/>
        </w:rPr>
        <w:t>планируется</w:t>
      </w:r>
      <w:r w:rsidRPr="00AC5FE7">
        <w:rPr>
          <w:rFonts w:ascii="Times New Roman" w:hAnsi="Times New Roman" w:cs="Times New Roman"/>
          <w:sz w:val="24"/>
          <w:szCs w:val="24"/>
        </w:rPr>
        <w:t xml:space="preserve"> передавать большие данные (больше 2 килобайт), то следует использовать метод POST. </w:t>
      </w:r>
    </w:p>
    <w:p w:rsidR="003350F1" w:rsidRPr="00AC5FE7" w:rsidRDefault="003350F1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Каждый метод имеет собственный набор поддерживаемых параметров, однако существуют параметры, которые принимают все методы: </w:t>
      </w:r>
    </w:p>
    <w:p w:rsidR="003350F1" w:rsidRPr="00AC5FE7" w:rsidRDefault="003350F1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5FE7">
        <w:rPr>
          <w:rFonts w:ascii="Times New Roman" w:hAnsi="Times New Roman" w:cs="Times New Roman"/>
          <w:i/>
          <w:sz w:val="24"/>
          <w:szCs w:val="24"/>
        </w:rPr>
        <w:t>lang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— определяет язык, на котором будут возвращаться различные данные, </w:t>
      </w:r>
      <w:proofErr w:type="gramStart"/>
      <w:r w:rsidRPr="00AC5FE7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AC5FE7">
        <w:rPr>
          <w:rFonts w:ascii="Times New Roman" w:hAnsi="Times New Roman" w:cs="Times New Roman"/>
          <w:sz w:val="24"/>
          <w:szCs w:val="24"/>
        </w:rPr>
        <w:t xml:space="preserve"> названия стран и городов. Также если указан не русский, украинский и белорусский язык, то кириллические имена будут автоматически транслированы в латиницу.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- Русский,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ua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- Украинский,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- Белорусский,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- Английский,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- Испанский,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- Финский,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- Немецкий,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- Итальянский. Также поддерживается числовой идентификатор языка, возвращаемый методом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account.getInfo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.</w:t>
      </w:r>
    </w:p>
    <w:p w:rsidR="003350F1" w:rsidRPr="00AC5FE7" w:rsidRDefault="003350F1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i/>
          <w:sz w:val="24"/>
          <w:szCs w:val="24"/>
        </w:rPr>
        <w:t>v</w:t>
      </w:r>
      <w:r w:rsidRPr="00AC5FE7">
        <w:rPr>
          <w:rFonts w:ascii="Times New Roman" w:hAnsi="Times New Roman" w:cs="Times New Roman"/>
          <w:sz w:val="24"/>
          <w:szCs w:val="24"/>
        </w:rPr>
        <w:t xml:space="preserve"> — обозначает версию API, которая используется. Использование этого параметра применяет некоторые изменения в формате ответа различных методов. На текущий момент актуальная версия API — 5.41. Данный параметр следует передавать со всеми запросами к API.</w:t>
      </w:r>
    </w:p>
    <w:p w:rsidR="003350F1" w:rsidRPr="00AC5FE7" w:rsidRDefault="003350F1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5FE7">
        <w:rPr>
          <w:rFonts w:ascii="Times New Roman" w:hAnsi="Times New Roman" w:cs="Times New Roman"/>
          <w:i/>
          <w:sz w:val="24"/>
          <w:szCs w:val="24"/>
        </w:rPr>
        <w:t>https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– 1 — позволяет получать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https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ссылки на фотографии и другое медиа. 0 - методы возвращают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http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ссылки (по умолчанию). Обратите внимание, что этот параметр работает только если запросы к </w:t>
      </w:r>
      <w:proofErr w:type="gramStart"/>
      <w:r w:rsidRPr="00AC5FE7">
        <w:rPr>
          <w:rFonts w:ascii="Times New Roman" w:hAnsi="Times New Roman" w:cs="Times New Roman"/>
          <w:sz w:val="24"/>
          <w:szCs w:val="24"/>
        </w:rPr>
        <w:t>API</w:t>
      </w:r>
      <w:proofErr w:type="gramEnd"/>
      <w:r w:rsidRPr="00AC5FE7">
        <w:rPr>
          <w:rFonts w:ascii="Times New Roman" w:hAnsi="Times New Roman" w:cs="Times New Roman"/>
          <w:sz w:val="24"/>
          <w:szCs w:val="24"/>
        </w:rPr>
        <w:t xml:space="preserve"> осуществляются через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https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.</w:t>
      </w:r>
    </w:p>
    <w:p w:rsidR="003350F1" w:rsidRPr="00AC5FE7" w:rsidRDefault="003350F1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5FE7">
        <w:rPr>
          <w:rFonts w:ascii="Times New Roman" w:hAnsi="Times New Roman" w:cs="Times New Roman"/>
          <w:i/>
          <w:sz w:val="24"/>
          <w:szCs w:val="24"/>
        </w:rPr>
        <w:lastRenderedPageBreak/>
        <w:t>test_mode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=1 — тестовый режим, позволяет выполнять запросы из приложения без его включения на всех пользователей.</w:t>
      </w:r>
    </w:p>
    <w:p w:rsidR="003350F1" w:rsidRPr="00AC5FE7" w:rsidRDefault="003350F1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Со стороны клиента можно обращаться к методам API не чаще 3 раз в секунду. </w:t>
      </w:r>
    </w:p>
    <w:p w:rsidR="003350F1" w:rsidRPr="00AC5FE7" w:rsidRDefault="003350F1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50F1" w:rsidRPr="00AC5FE7" w:rsidRDefault="003350F1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Максимальное число запросов со стороны сервера зависит от числа пользователей, установивших приложение. </w:t>
      </w:r>
    </w:p>
    <w:p w:rsidR="003350F1" w:rsidRPr="00AC5FE7" w:rsidRDefault="003350F1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Если приложение установило меньше 10 000 человек, то можно совершать 5 запросов в секунду, до 100 000 – 8 запросов, до 1 000 000 – 20 запросов, больше 1 млн. – 35 запросов в секунду. </w:t>
      </w:r>
    </w:p>
    <w:p w:rsidR="003350F1" w:rsidRPr="00AC5FE7" w:rsidRDefault="003350F1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При превышении этих значений сервер вернет ошибку с кодом 6: "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Too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per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.". </w:t>
      </w:r>
    </w:p>
    <w:p w:rsidR="003350F1" w:rsidRPr="00AC5FE7" w:rsidRDefault="003350F1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Если логика приложения подразумевает вызов нескольких методов подряд, имеет смысл обратить внимание на метод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350F1" w:rsidRPr="00AC5FE7" w:rsidRDefault="003350F1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Помимо ограничений на частоту обращений, существуют и количественные ограничения на вызов однотипных методов. По понятным причинам, мы не предоставляем информацию о точных лимитах. </w:t>
      </w:r>
    </w:p>
    <w:p w:rsidR="003350F1" w:rsidRPr="00AC5FE7" w:rsidRDefault="003350F1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После превышения количественного лимита доступ к конкретному методу может требовать ввода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капчи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captcha_error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), а затем может быть временно ограничен (в таком случае сервер не возвращает ответ на вызов конкретного метода, но без проблем обрабатывает любые другие запросы).</w:t>
      </w:r>
    </w:p>
    <w:p w:rsidR="003350F1" w:rsidRPr="00AC5FE7" w:rsidRDefault="003350F1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Исходя из специфики протокола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AC5FE7">
        <w:rPr>
          <w:rFonts w:ascii="Times New Roman" w:hAnsi="Times New Roman" w:cs="Times New Roman"/>
          <w:sz w:val="24"/>
          <w:szCs w:val="24"/>
        </w:rPr>
        <w:t xml:space="preserve">, приложение, использую стандартные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AC5FE7">
        <w:rPr>
          <w:rFonts w:ascii="Times New Roman" w:hAnsi="Times New Roman" w:cs="Times New Roman"/>
          <w:sz w:val="24"/>
          <w:szCs w:val="24"/>
        </w:rPr>
        <w:t xml:space="preserve"> или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AC5FE7">
        <w:rPr>
          <w:rFonts w:ascii="Times New Roman" w:hAnsi="Times New Roman" w:cs="Times New Roman"/>
          <w:sz w:val="24"/>
          <w:szCs w:val="24"/>
        </w:rPr>
        <w:t xml:space="preserve"> запросы не может устанавливать долговременное соединение с сервером, а значит и своевременно получать от него обновления (например, о приходе нового сообщения).</w:t>
      </w:r>
    </w:p>
    <w:p w:rsidR="003350F1" w:rsidRPr="00AC5FE7" w:rsidRDefault="003350F1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Поэтому в курсовой</w:t>
      </w:r>
      <w:r w:rsidR="006F1078" w:rsidRPr="00AC5FE7">
        <w:rPr>
          <w:rFonts w:ascii="Times New Roman" w:hAnsi="Times New Roman" w:cs="Times New Roman"/>
          <w:sz w:val="24"/>
          <w:szCs w:val="24"/>
        </w:rPr>
        <w:t xml:space="preserve"> работе</w:t>
      </w:r>
      <w:r w:rsidRPr="00AC5FE7">
        <w:rPr>
          <w:rFonts w:ascii="Times New Roman" w:hAnsi="Times New Roman" w:cs="Times New Roman"/>
          <w:sz w:val="24"/>
          <w:szCs w:val="24"/>
        </w:rPr>
        <w:t xml:space="preserve"> необходимо использовать </w:t>
      </w:r>
      <w:r w:rsidR="006F1078" w:rsidRPr="00AC5FE7">
        <w:rPr>
          <w:rFonts w:ascii="Times New Roman" w:hAnsi="Times New Roman" w:cs="Times New Roman"/>
          <w:sz w:val="24"/>
          <w:szCs w:val="24"/>
        </w:rPr>
        <w:t xml:space="preserve">так называемые </w:t>
      </w:r>
      <w:r w:rsidR="006F1078" w:rsidRPr="00AC5FE7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="006F1078" w:rsidRPr="00AC5FE7">
        <w:rPr>
          <w:rFonts w:ascii="Times New Roman" w:hAnsi="Times New Roman" w:cs="Times New Roman"/>
          <w:sz w:val="24"/>
          <w:szCs w:val="24"/>
        </w:rPr>
        <w:t xml:space="preserve"> </w:t>
      </w:r>
      <w:r w:rsidR="006F1078" w:rsidRPr="00AC5FE7">
        <w:rPr>
          <w:rFonts w:ascii="Times New Roman" w:hAnsi="Times New Roman" w:cs="Times New Roman"/>
          <w:sz w:val="24"/>
          <w:szCs w:val="24"/>
          <w:lang w:val="en-US"/>
        </w:rPr>
        <w:t>Poll</w:t>
      </w:r>
      <w:r w:rsidR="006F1078" w:rsidRPr="00AC5FE7">
        <w:rPr>
          <w:rFonts w:ascii="Times New Roman" w:hAnsi="Times New Roman" w:cs="Times New Roman"/>
          <w:sz w:val="24"/>
          <w:szCs w:val="24"/>
        </w:rPr>
        <w:t xml:space="preserve"> сервера.</w:t>
      </w:r>
    </w:p>
    <w:p w:rsidR="00F51190" w:rsidRPr="00AC5FE7" w:rsidRDefault="00F51190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Другое название способа - "Очередь ожидающих запросов". Краткая схема такова:</w:t>
      </w:r>
    </w:p>
    <w:p w:rsidR="00F51190" w:rsidRPr="00AC5FE7" w:rsidRDefault="00F51190" w:rsidP="00AC5FE7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Отправляется запрос на сервер</w:t>
      </w:r>
    </w:p>
    <w:p w:rsidR="00F51190" w:rsidRPr="00AC5FE7" w:rsidRDefault="00F51190" w:rsidP="00AC5FE7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Соединение не закрывается сервером</w:t>
      </w:r>
    </w:p>
    <w:p w:rsidR="00F51190" w:rsidRPr="00AC5FE7" w:rsidRDefault="00F51190" w:rsidP="00AC5FE7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пока не появится событие</w:t>
      </w:r>
    </w:p>
    <w:p w:rsidR="00F51190" w:rsidRPr="00AC5FE7" w:rsidRDefault="00F51190" w:rsidP="00AC5FE7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Событие отправляется в ответ на запрос</w:t>
      </w:r>
    </w:p>
    <w:p w:rsidR="00F51190" w:rsidRPr="00AC5FE7" w:rsidRDefault="00F51190" w:rsidP="00AC5FE7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Клиент тут же отправляет новый ожидающий запрос</w:t>
      </w:r>
    </w:p>
    <w:p w:rsidR="00F51190" w:rsidRPr="00AC5FE7" w:rsidRDefault="00F51190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9F02C59" wp14:editId="0DE24114">
            <wp:extent cx="5076825" cy="2333625"/>
            <wp:effectExtent l="0" t="0" r="9525" b="9525"/>
            <wp:docPr id="5" name="Рисунок 5" descr="http://javascript.ru/server_push/long-p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javascript.ru/server_push/long-po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190" w:rsidRDefault="00F51190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Рис. </w:t>
      </w:r>
      <w:r w:rsidR="00005C0B" w:rsidRPr="008219A1">
        <w:rPr>
          <w:rFonts w:ascii="Times New Roman" w:hAnsi="Times New Roman" w:cs="Times New Roman"/>
          <w:sz w:val="24"/>
          <w:szCs w:val="24"/>
        </w:rPr>
        <w:t>1</w:t>
      </w:r>
      <w:r w:rsidRPr="00AC5FE7">
        <w:rPr>
          <w:rFonts w:ascii="Times New Roman" w:hAnsi="Times New Roman" w:cs="Times New Roman"/>
          <w:sz w:val="24"/>
          <w:szCs w:val="24"/>
        </w:rPr>
        <w:t xml:space="preserve">. Принцип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AC5FE7">
        <w:rPr>
          <w:rFonts w:ascii="Times New Roman" w:hAnsi="Times New Roman" w:cs="Times New Roman"/>
          <w:sz w:val="24"/>
          <w:szCs w:val="24"/>
        </w:rPr>
        <w:t xml:space="preserve">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Poll</w:t>
      </w:r>
      <w:r w:rsidRPr="00AC5FE7">
        <w:rPr>
          <w:rFonts w:ascii="Times New Roman" w:hAnsi="Times New Roman" w:cs="Times New Roman"/>
          <w:sz w:val="24"/>
          <w:szCs w:val="24"/>
        </w:rPr>
        <w:t xml:space="preserve"> запросов.</w:t>
      </w:r>
    </w:p>
    <w:p w:rsidR="008968DE" w:rsidRPr="00AC5FE7" w:rsidRDefault="008968DE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1190" w:rsidRPr="00AC5FE7" w:rsidRDefault="00F51190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Каждый пакет данных, таким образом, означает новое (не учитывая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Keep-Alive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) соединение, которое будет открыто столько, сколько нужно, пока сервер не решит прислать информацию.</w:t>
      </w:r>
    </w:p>
    <w:p w:rsidR="00F51190" w:rsidRPr="00AC5FE7" w:rsidRDefault="00F51190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На практике, соединение обычно переустанавливается раз в 20-30 секунд, чтобы избежать возможных проблем, например, с HTTP-прокси.</w:t>
      </w:r>
    </w:p>
    <w:p w:rsidR="00F51190" w:rsidRPr="00AC5FE7" w:rsidRDefault="00F51190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В отличие от простого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поллинга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, здесь уведомление о событии приходит гораздо быстрее.</w:t>
      </w:r>
    </w:p>
    <w:p w:rsidR="00F51190" w:rsidRPr="00AC5FE7" w:rsidRDefault="00F51190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Задержка = установление соединения + передача данных</w:t>
      </w:r>
    </w:p>
    <w:p w:rsidR="00F51190" w:rsidRPr="00AC5FE7" w:rsidRDefault="00F51190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Такие задержки вполне терпимы в случае, если событий немного, и совершенно незаметны, если обновления с сервера приходят раз в минуту и реже. </w:t>
      </w:r>
    </w:p>
    <w:p w:rsidR="00F51190" w:rsidRPr="00AC5FE7" w:rsidRDefault="00F51190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Для того, чтобы подключиться к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Poll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серверу, необходимы следующие данные, которые можно получить, используя метод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messages.getLongPollServer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F51190" w:rsidRPr="00AC5FE7" w:rsidRDefault="00F51190" w:rsidP="00AC5FE7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5FE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- секретный ключ сессии</w:t>
      </w:r>
    </w:p>
    <w:p w:rsidR="00F51190" w:rsidRPr="00AC5FE7" w:rsidRDefault="00F51190" w:rsidP="00AC5FE7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5FE7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- адрес сервера, к которому нужно отправлять запрос</w:t>
      </w:r>
    </w:p>
    <w:p w:rsidR="00F51190" w:rsidRPr="00AC5FE7" w:rsidRDefault="00F51190" w:rsidP="00AC5FE7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5FE7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- номер последнего события, начиная с которого </w:t>
      </w:r>
      <w:r w:rsidR="00D6278F">
        <w:rPr>
          <w:rFonts w:ascii="Times New Roman" w:hAnsi="Times New Roman" w:cs="Times New Roman"/>
          <w:sz w:val="24"/>
          <w:szCs w:val="24"/>
        </w:rPr>
        <w:t>начинается получение данных</w:t>
      </w:r>
    </w:p>
    <w:p w:rsidR="00F51190" w:rsidRPr="00AC5FE7" w:rsidRDefault="00F51190" w:rsidP="00AC5FE7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5FE7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- параметр, определяющий наличие поля прикреплений в получаемых данных с помощью битовой маски. </w:t>
      </w:r>
    </w:p>
    <w:p w:rsidR="00F51190" w:rsidRPr="00AC5FE7" w:rsidRDefault="00F51190" w:rsidP="00AC5FE7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5FE7">
        <w:rPr>
          <w:rFonts w:ascii="Times New Roman" w:hAnsi="Times New Roman" w:cs="Times New Roman"/>
          <w:sz w:val="24"/>
          <w:szCs w:val="24"/>
        </w:rPr>
        <w:t>Cумма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номеров необходимых опций: 2 - получать прикрепления, 8 - возвращать расширенный набор событий, 32 - возвращать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pts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, для работы метода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messages.getLongPollHistory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без ограничения в 256 последних событий, 64 - в событии с кодом 8 (друг стал онлайн) возвращать в третьем поле дополнительные данные.</w:t>
      </w:r>
    </w:p>
    <w:p w:rsidR="00F51190" w:rsidRPr="00AC5FE7" w:rsidRDefault="00F51190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Для подключения нужно составить запрос следующего вида:</w:t>
      </w:r>
    </w:p>
    <w:p w:rsidR="00F51190" w:rsidRPr="00CE76DE" w:rsidRDefault="00F51190" w:rsidP="00AC5FE7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E76DE">
        <w:rPr>
          <w:rFonts w:ascii="Times New Roman" w:hAnsi="Times New Roman" w:cs="Times New Roman"/>
          <w:i/>
          <w:sz w:val="24"/>
          <w:szCs w:val="24"/>
        </w:rPr>
        <w:t xml:space="preserve">http://{$server}?act=a_check&amp;key={$key}&amp;ts={$ts}&amp;wait=25&amp;mode=2 </w:t>
      </w:r>
    </w:p>
    <w:p w:rsidR="00F51190" w:rsidRPr="00AC5FE7" w:rsidRDefault="00F51190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1190" w:rsidRPr="00AC5FE7" w:rsidRDefault="00F51190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Где вместо {$...} - соответствующий параметр, полученный методом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messages.getLongPollServer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.</w:t>
      </w:r>
    </w:p>
    <w:p w:rsidR="00F51190" w:rsidRPr="00AC5FE7" w:rsidRDefault="00F51190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Принцип работы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Poll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соединения заключается в том, что сервер, получив запрос, удерживает его до тех пор, пока не произойдёт событие или не истечёт время, указанное в параметре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.</w:t>
      </w:r>
    </w:p>
    <w:p w:rsidR="00F51190" w:rsidRPr="00AC5FE7" w:rsidRDefault="00F51190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Как только клиент получает ответ, он может послать новый запрос, указав в параметре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новое значение, полученное в ответе, для получения новых событий.  </w:t>
      </w:r>
    </w:p>
    <w:p w:rsidR="006F1078" w:rsidRPr="00AC5FE7" w:rsidRDefault="00F51190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5FE7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Poll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поддерживает передачу сообщений только в формате JSON.  </w:t>
      </w:r>
    </w:p>
    <w:p w:rsidR="00F51190" w:rsidRPr="00AC5FE7" w:rsidRDefault="00F51190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68DE" w:rsidRPr="00666D4F" w:rsidRDefault="008968DE" w:rsidP="00666D4F">
      <w:pPr>
        <w:pStyle w:val="a3"/>
        <w:keepNext/>
        <w:numPr>
          <w:ilvl w:val="1"/>
          <w:numId w:val="18"/>
        </w:numPr>
        <w:tabs>
          <w:tab w:val="num" w:pos="0"/>
        </w:tabs>
        <w:suppressAutoHyphens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  <w:bookmarkStart w:id="6" w:name="_Toc438243884"/>
      <w:r w:rsidRPr="00666D4F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  <w:t>Описание открытого программного интерфейса «</w:t>
      </w:r>
      <w:r w:rsidRPr="00666D4F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val="en-US" w:eastAsia="ar-SA"/>
        </w:rPr>
        <w:t>WolframAlpha</w:t>
      </w:r>
      <w:r w:rsidRPr="00666D4F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  <w:t>»</w:t>
      </w:r>
      <w:bookmarkEnd w:id="6"/>
    </w:p>
    <w:p w:rsidR="00F51190" w:rsidRPr="00AC5FE7" w:rsidRDefault="00F51190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Для доступа к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AC5FE7">
        <w:rPr>
          <w:rFonts w:ascii="Times New Roman" w:hAnsi="Times New Roman" w:cs="Times New Roman"/>
          <w:sz w:val="24"/>
          <w:szCs w:val="24"/>
        </w:rPr>
        <w:t xml:space="preserve"> </w:t>
      </w:r>
      <w:r w:rsidR="00487DF3" w:rsidRPr="00487DF3">
        <w:rPr>
          <w:rFonts w:ascii="Times New Roman" w:hAnsi="Times New Roman" w:cs="Times New Roman"/>
          <w:sz w:val="24"/>
          <w:szCs w:val="24"/>
        </w:rPr>
        <w:t>«</w:t>
      </w:r>
      <w:r w:rsidR="00487DF3">
        <w:rPr>
          <w:rFonts w:ascii="Times New Roman" w:hAnsi="Times New Roman" w:cs="Times New Roman"/>
          <w:sz w:val="24"/>
          <w:szCs w:val="24"/>
          <w:lang w:val="en-US"/>
        </w:rPr>
        <w:t>WolframAlpha</w:t>
      </w:r>
      <w:r w:rsidR="00487DF3" w:rsidRPr="00487DF3">
        <w:rPr>
          <w:rFonts w:ascii="Times New Roman" w:hAnsi="Times New Roman" w:cs="Times New Roman"/>
          <w:sz w:val="24"/>
          <w:szCs w:val="24"/>
        </w:rPr>
        <w:t>»</w:t>
      </w:r>
      <w:r w:rsidRPr="00AC5FE7">
        <w:rPr>
          <w:rFonts w:ascii="Times New Roman" w:hAnsi="Times New Roman" w:cs="Times New Roman"/>
          <w:sz w:val="24"/>
          <w:szCs w:val="24"/>
        </w:rPr>
        <w:t xml:space="preserve"> необходимо получить идентификатор приложения (</w:t>
      </w:r>
      <w:proofErr w:type="spellStart"/>
      <w:r w:rsidRPr="00AC5FE7">
        <w:rPr>
          <w:rFonts w:ascii="Times New Roman" w:hAnsi="Times New Roman" w:cs="Times New Roman"/>
          <w:sz w:val="24"/>
          <w:szCs w:val="24"/>
          <w:lang w:val="en-US"/>
        </w:rPr>
        <w:t>AppID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). Для этого</w:t>
      </w:r>
      <w:r w:rsidR="00792D5C">
        <w:rPr>
          <w:rFonts w:ascii="Times New Roman" w:hAnsi="Times New Roman" w:cs="Times New Roman"/>
          <w:sz w:val="24"/>
          <w:szCs w:val="24"/>
        </w:rPr>
        <w:t xml:space="preserve"> </w:t>
      </w:r>
      <w:r w:rsidRPr="00AC5FE7">
        <w:rPr>
          <w:rFonts w:ascii="Times New Roman" w:hAnsi="Times New Roman" w:cs="Times New Roman"/>
          <w:sz w:val="24"/>
          <w:szCs w:val="24"/>
        </w:rPr>
        <w:t xml:space="preserve">необходимо пройти регистрацию разработчика на сайте системы </w:t>
      </w:r>
      <w:r w:rsidR="00487DF3" w:rsidRPr="008968DE">
        <w:rPr>
          <w:rFonts w:ascii="Times New Roman" w:hAnsi="Times New Roman" w:cs="Times New Roman"/>
          <w:sz w:val="24"/>
          <w:szCs w:val="24"/>
        </w:rPr>
        <w:t>«</w:t>
      </w:r>
      <w:r w:rsidR="00487DF3">
        <w:rPr>
          <w:rFonts w:ascii="Times New Roman" w:hAnsi="Times New Roman" w:cs="Times New Roman"/>
          <w:sz w:val="24"/>
          <w:szCs w:val="24"/>
          <w:lang w:val="en-US"/>
        </w:rPr>
        <w:t>WolframAlpha</w:t>
      </w:r>
      <w:r w:rsidR="00487DF3" w:rsidRPr="008968DE">
        <w:rPr>
          <w:rFonts w:ascii="Times New Roman" w:hAnsi="Times New Roman" w:cs="Times New Roman"/>
          <w:sz w:val="24"/>
          <w:szCs w:val="24"/>
        </w:rPr>
        <w:t>»</w:t>
      </w:r>
      <w:r w:rsidRPr="00AC5F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5FE7">
        <w:rPr>
          <w:rFonts w:ascii="Times New Roman" w:hAnsi="Times New Roman" w:cs="Times New Roman"/>
          <w:sz w:val="24"/>
          <w:szCs w:val="24"/>
          <w:lang w:val="en-US"/>
        </w:rPr>
        <w:t>AppID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позволяет производить до 2000 запросов в месяц в автоматическом режиме.</w:t>
      </w:r>
    </w:p>
    <w:p w:rsidR="00F51190" w:rsidRPr="00AC5FE7" w:rsidRDefault="00F51190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После получения идентификатора, для совершения запроса достаточно </w:t>
      </w:r>
      <w:r w:rsidR="0041738D" w:rsidRPr="00AC5FE7">
        <w:rPr>
          <w:rFonts w:ascii="Times New Roman" w:hAnsi="Times New Roman" w:cs="Times New Roman"/>
          <w:sz w:val="24"/>
          <w:szCs w:val="24"/>
        </w:rPr>
        <w:t xml:space="preserve">отправить </w:t>
      </w:r>
      <w:r w:rsidR="0041738D" w:rsidRPr="00AC5FE7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41738D" w:rsidRPr="00AC5FE7">
        <w:rPr>
          <w:rFonts w:ascii="Times New Roman" w:hAnsi="Times New Roman" w:cs="Times New Roman"/>
          <w:sz w:val="24"/>
          <w:szCs w:val="24"/>
        </w:rPr>
        <w:t xml:space="preserve"> </w:t>
      </w:r>
      <w:r w:rsidR="0041738D" w:rsidRPr="00AC5FE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41738D" w:rsidRPr="00AC5FE7">
        <w:rPr>
          <w:rFonts w:ascii="Times New Roman" w:hAnsi="Times New Roman" w:cs="Times New Roman"/>
          <w:sz w:val="24"/>
          <w:szCs w:val="24"/>
        </w:rPr>
        <w:t xml:space="preserve"> запрос по адресу вида </w:t>
      </w:r>
      <w:r w:rsidR="0041738D" w:rsidRPr="00DB6947">
        <w:rPr>
          <w:rFonts w:ascii="Times New Roman" w:hAnsi="Times New Roman" w:cs="Times New Roman"/>
          <w:sz w:val="24"/>
          <w:szCs w:val="24"/>
        </w:rPr>
        <w:t>http://api.wolframalpha.com/v2/query?input=</w:t>
      </w:r>
      <w:r w:rsidR="0041738D" w:rsidRPr="00DB6947">
        <w:rPr>
          <w:rFonts w:ascii="Times New Roman" w:hAnsi="Times New Roman" w:cs="Times New Roman"/>
          <w:sz w:val="24"/>
          <w:szCs w:val="24"/>
          <w:lang w:val="en-US"/>
        </w:rPr>
        <w:t>XX</w:t>
      </w:r>
      <w:bookmarkStart w:id="7" w:name="_GoBack"/>
      <w:bookmarkEnd w:id="7"/>
      <w:r w:rsidR="0041738D" w:rsidRPr="00DB6947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="0041738D" w:rsidRPr="00DB6947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="0041738D" w:rsidRPr="00DB6947">
        <w:rPr>
          <w:rFonts w:ascii="Times New Roman" w:hAnsi="Times New Roman" w:cs="Times New Roman"/>
          <w:sz w:val="24"/>
          <w:szCs w:val="24"/>
        </w:rPr>
        <w:t>appid</w:t>
      </w:r>
      <w:proofErr w:type="spellEnd"/>
      <w:r w:rsidR="0041738D" w:rsidRPr="00DB6947">
        <w:rPr>
          <w:rFonts w:ascii="Times New Roman" w:hAnsi="Times New Roman" w:cs="Times New Roman"/>
          <w:sz w:val="24"/>
          <w:szCs w:val="24"/>
        </w:rPr>
        <w:t>=</w:t>
      </w:r>
      <w:r w:rsidR="0041738D" w:rsidRPr="00DB6947">
        <w:rPr>
          <w:rFonts w:ascii="Times New Roman" w:hAnsi="Times New Roman" w:cs="Times New Roman"/>
          <w:sz w:val="24"/>
          <w:szCs w:val="24"/>
          <w:lang w:val="en-US"/>
        </w:rPr>
        <w:t>YYYY</w:t>
      </w:r>
      <w:r w:rsidR="0041738D" w:rsidRPr="00AC5FE7">
        <w:rPr>
          <w:rFonts w:ascii="Times New Roman" w:hAnsi="Times New Roman" w:cs="Times New Roman"/>
          <w:sz w:val="24"/>
          <w:szCs w:val="24"/>
        </w:rPr>
        <w:t xml:space="preserve">, где </w:t>
      </w:r>
      <w:r w:rsidR="0041738D" w:rsidRPr="00AC5FE7">
        <w:rPr>
          <w:rFonts w:ascii="Times New Roman" w:hAnsi="Times New Roman" w:cs="Times New Roman"/>
          <w:sz w:val="24"/>
          <w:szCs w:val="24"/>
          <w:lang w:val="en-US"/>
        </w:rPr>
        <w:t>XXXX</w:t>
      </w:r>
      <w:r w:rsidR="0041738D" w:rsidRPr="00AC5FE7">
        <w:rPr>
          <w:rFonts w:ascii="Times New Roman" w:hAnsi="Times New Roman" w:cs="Times New Roman"/>
          <w:sz w:val="24"/>
          <w:szCs w:val="24"/>
        </w:rPr>
        <w:t xml:space="preserve"> – входной текст, а </w:t>
      </w:r>
      <w:r w:rsidR="0041738D" w:rsidRPr="00AC5FE7">
        <w:rPr>
          <w:rFonts w:ascii="Times New Roman" w:hAnsi="Times New Roman" w:cs="Times New Roman"/>
          <w:sz w:val="24"/>
          <w:szCs w:val="24"/>
          <w:lang w:val="en-US"/>
        </w:rPr>
        <w:t>YYYY</w:t>
      </w:r>
      <w:r w:rsidR="0041738D" w:rsidRPr="00AC5FE7">
        <w:rPr>
          <w:rFonts w:ascii="Times New Roman" w:hAnsi="Times New Roman" w:cs="Times New Roman"/>
          <w:sz w:val="24"/>
          <w:szCs w:val="24"/>
        </w:rPr>
        <w:t xml:space="preserve"> – идентификатор приложения.</w:t>
      </w:r>
    </w:p>
    <w:p w:rsidR="0041738D" w:rsidRPr="008968DE" w:rsidRDefault="0041738D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В ответ на этот запрос сервер </w:t>
      </w:r>
      <w:r w:rsidR="00487DF3" w:rsidRPr="00487DF3">
        <w:rPr>
          <w:rFonts w:ascii="Times New Roman" w:hAnsi="Times New Roman" w:cs="Times New Roman"/>
          <w:sz w:val="24"/>
          <w:szCs w:val="24"/>
        </w:rPr>
        <w:t>«</w:t>
      </w:r>
      <w:r w:rsidR="00487DF3">
        <w:rPr>
          <w:rFonts w:ascii="Times New Roman" w:hAnsi="Times New Roman" w:cs="Times New Roman"/>
          <w:sz w:val="24"/>
          <w:szCs w:val="24"/>
          <w:lang w:val="en-US"/>
        </w:rPr>
        <w:t>WolframAlpha</w:t>
      </w:r>
      <w:r w:rsidR="00487DF3" w:rsidRPr="00487DF3">
        <w:rPr>
          <w:rFonts w:ascii="Times New Roman" w:hAnsi="Times New Roman" w:cs="Times New Roman"/>
          <w:sz w:val="24"/>
          <w:szCs w:val="24"/>
        </w:rPr>
        <w:t>»</w:t>
      </w:r>
      <w:r w:rsidRPr="00AC5FE7">
        <w:rPr>
          <w:rFonts w:ascii="Times New Roman" w:hAnsi="Times New Roman" w:cs="Times New Roman"/>
          <w:sz w:val="24"/>
          <w:szCs w:val="24"/>
        </w:rPr>
        <w:t xml:space="preserve"> вернет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AC5FE7">
        <w:rPr>
          <w:rFonts w:ascii="Times New Roman" w:hAnsi="Times New Roman" w:cs="Times New Roman"/>
          <w:sz w:val="24"/>
          <w:szCs w:val="24"/>
        </w:rPr>
        <w:t xml:space="preserve">-документ в кодировке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UTF</w:t>
      </w:r>
      <w:r w:rsidRPr="00AC5FE7">
        <w:rPr>
          <w:rFonts w:ascii="Times New Roman" w:hAnsi="Times New Roman" w:cs="Times New Roman"/>
          <w:sz w:val="24"/>
          <w:szCs w:val="24"/>
        </w:rPr>
        <w:t xml:space="preserve">-8, содержащий всю доступную информацию и результаты вычислений.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AC5FE7">
        <w:rPr>
          <w:rFonts w:ascii="Times New Roman" w:hAnsi="Times New Roman" w:cs="Times New Roman"/>
          <w:sz w:val="24"/>
          <w:szCs w:val="24"/>
        </w:rPr>
        <w:t>-документ может иметь различную структуру в зависимости от исходного запроса.</w:t>
      </w:r>
    </w:p>
    <w:p w:rsidR="008968DE" w:rsidRDefault="008968DE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68DE" w:rsidRPr="00666D4F" w:rsidRDefault="008968DE" w:rsidP="00666D4F">
      <w:pPr>
        <w:pStyle w:val="a3"/>
        <w:keepNext/>
        <w:numPr>
          <w:ilvl w:val="1"/>
          <w:numId w:val="18"/>
        </w:numPr>
        <w:tabs>
          <w:tab w:val="num" w:pos="0"/>
        </w:tabs>
        <w:suppressAutoHyphens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  <w:bookmarkStart w:id="8" w:name="_Toc438243885"/>
      <w:r w:rsidRPr="00666D4F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  <w:t xml:space="preserve">Описание протокола </w:t>
      </w:r>
      <w:r w:rsidRPr="00666D4F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val="en-US" w:eastAsia="ar-SA"/>
        </w:rPr>
        <w:t>HTTP</w:t>
      </w:r>
      <w:bookmarkEnd w:id="8"/>
    </w:p>
    <w:p w:rsidR="008968DE" w:rsidRPr="00AC5FE7" w:rsidRDefault="008968DE" w:rsidP="00792D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HTTP — широко распространённый протокол передачи данных, изначально предназначенный для передачи гипертекстовых документов (то есть документов, которые могут содержать ссылки, позволяющие организоват</w:t>
      </w:r>
      <w:r>
        <w:rPr>
          <w:rFonts w:ascii="Times New Roman" w:hAnsi="Times New Roman" w:cs="Times New Roman"/>
          <w:sz w:val="24"/>
          <w:szCs w:val="24"/>
        </w:rPr>
        <w:t>ь переход к другим документам).</w:t>
      </w:r>
    </w:p>
    <w:p w:rsidR="008968DE" w:rsidRPr="00AC5FE7" w:rsidRDefault="008968DE" w:rsidP="00792D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Аббревиатура HTTP расшифровывается как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Transfer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, «протокол передачи гипертекста». В соответствии со спецификацией OSI, HTTP является протоколом прикладного (верхнего, 7-го) уровня. Актуальная на данный момент версия протокола, HTTP 1.1, описана в спецификации RFC 2616.</w:t>
      </w:r>
    </w:p>
    <w:p w:rsidR="008968DE" w:rsidRPr="00AC5FE7" w:rsidRDefault="008968DE" w:rsidP="00792D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lastRenderedPageBreak/>
        <w:t>Протокол HTTP предполагает использование клиент-серверной структуры передачи данных. Клиентское приложение формирует запрос и отправляет его на сервер, после чего серверное программное обеспечение обрабатывает данный запрос, формирует ответ и передаёт его обратно клиенту. После этого клиентское приложение может продолжить отправлять другие запросы, которые будут обработаны аналогичным образом.</w:t>
      </w:r>
    </w:p>
    <w:p w:rsidR="008968DE" w:rsidRPr="00AC5FE7" w:rsidRDefault="008968DE" w:rsidP="00792D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Задача, которая традиционно решается с помощью протокола HTTP — обмен данными между пользовательским приложением, осуществляющим доступ к веб-ресурсам (обычно это веб-браузер) и веб-сервером. На данный момент именно благодаря протоколу HTTP обеспечивается работа Всемирной паутины.</w:t>
      </w:r>
    </w:p>
    <w:p w:rsidR="008968DE" w:rsidRPr="00AC5FE7" w:rsidRDefault="008968DE" w:rsidP="00792D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Также HTTP часто используется как протокол передачи информации для других протоколов прикладного уровня, таких как SOAP, XML-RPC и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WebDAV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. В таком случае говорят, что протокол HTTP используется как «транспорт».</w:t>
      </w:r>
    </w:p>
    <w:p w:rsidR="008968DE" w:rsidRPr="00AC5FE7" w:rsidRDefault="008968DE" w:rsidP="008968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API многих программных продуктов также подразумевает использование HTTP для передачи данных — сами данные при этом могут иметь любой формат, например, XML или JSON.</w:t>
      </w:r>
    </w:p>
    <w:p w:rsidR="008968DE" w:rsidRPr="00AC5FE7" w:rsidRDefault="008968DE" w:rsidP="00792D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Как правило, передача данных по протоколу HTTP осуществляется через TCP/IP-соединения. Серверное программное обеспечение при этом обычно использует TCP-порт 80 (и, если порт не указан явно, то обычно клиентское программное обеспечение по умолчанию использует именно 80-й порт для открываемых HTTP-соединений), хотя может использовать и любой другой.</w:t>
      </w:r>
    </w:p>
    <w:p w:rsidR="008968DE" w:rsidRPr="00AC5FE7" w:rsidRDefault="008968DE" w:rsidP="00792D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Центральным объектом в </w:t>
      </w:r>
      <w:bookmarkStart w:id="9" w:name="keyword8"/>
      <w:bookmarkEnd w:id="9"/>
      <w:r w:rsidRPr="00AC5FE7">
        <w:rPr>
          <w:rFonts w:ascii="Times New Roman" w:hAnsi="Times New Roman" w:cs="Times New Roman"/>
          <w:iCs/>
          <w:sz w:val="24"/>
          <w:szCs w:val="24"/>
        </w:rPr>
        <w:t>HTTP</w:t>
      </w:r>
      <w:r w:rsidRPr="00AC5FE7">
        <w:rPr>
          <w:rFonts w:ascii="Times New Roman" w:hAnsi="Times New Roman" w:cs="Times New Roman"/>
          <w:sz w:val="24"/>
          <w:szCs w:val="24"/>
        </w:rPr>
        <w:t> является </w:t>
      </w:r>
      <w:r w:rsidRPr="00AC5FE7">
        <w:rPr>
          <w:rFonts w:ascii="Times New Roman" w:hAnsi="Times New Roman" w:cs="Times New Roman"/>
          <w:iCs/>
          <w:sz w:val="24"/>
          <w:szCs w:val="24"/>
        </w:rPr>
        <w:t>ресурс</w:t>
      </w:r>
      <w:r w:rsidRPr="00AC5FE7">
        <w:rPr>
          <w:rFonts w:ascii="Times New Roman" w:hAnsi="Times New Roman" w:cs="Times New Roman"/>
          <w:sz w:val="24"/>
          <w:szCs w:val="24"/>
        </w:rPr>
        <w:t>, на который указывает </w:t>
      </w:r>
      <w:bookmarkStart w:id="10" w:name="keyword9"/>
      <w:bookmarkEnd w:id="10"/>
      <w:r w:rsidRPr="00AC5FE7">
        <w:rPr>
          <w:rFonts w:ascii="Times New Roman" w:hAnsi="Times New Roman" w:cs="Times New Roman"/>
          <w:iCs/>
          <w:sz w:val="24"/>
          <w:szCs w:val="24"/>
        </w:rPr>
        <w:t>URL</w:t>
      </w:r>
      <w:r w:rsidRPr="00AC5FE7">
        <w:rPr>
          <w:rFonts w:ascii="Times New Roman" w:hAnsi="Times New Roman" w:cs="Times New Roman"/>
          <w:sz w:val="24"/>
          <w:szCs w:val="24"/>
        </w:rPr>
        <w:t> в запросе клиента. Обычно такими ресурсами являются хранящиеся на сервере файлы. Особенностью протокола </w:t>
      </w:r>
      <w:bookmarkStart w:id="11" w:name="keyword10"/>
      <w:bookmarkEnd w:id="11"/>
      <w:r w:rsidRPr="00AC5FE7">
        <w:rPr>
          <w:rFonts w:ascii="Times New Roman" w:hAnsi="Times New Roman" w:cs="Times New Roman"/>
          <w:iCs/>
          <w:sz w:val="24"/>
          <w:szCs w:val="24"/>
        </w:rPr>
        <w:t>HTTP</w:t>
      </w:r>
      <w:r w:rsidRPr="00AC5FE7">
        <w:rPr>
          <w:rFonts w:ascii="Times New Roman" w:hAnsi="Times New Roman" w:cs="Times New Roman"/>
          <w:sz w:val="24"/>
          <w:szCs w:val="24"/>
        </w:rPr>
        <w:t> является возможность указать в запросе и ответе способ представления одного и того же ресурса по различным параметрам: формату, кодировке, языку и т. д. Именно благодаря возможности указания способа кодирования сообщения клиент и </w:t>
      </w:r>
      <w:bookmarkStart w:id="12" w:name="keyword11"/>
      <w:bookmarkEnd w:id="12"/>
      <w:r w:rsidRPr="00AC5FE7">
        <w:rPr>
          <w:rFonts w:ascii="Times New Roman" w:hAnsi="Times New Roman" w:cs="Times New Roman"/>
          <w:iCs/>
          <w:sz w:val="24"/>
          <w:szCs w:val="24"/>
        </w:rPr>
        <w:t>сервер</w:t>
      </w:r>
      <w:r w:rsidRPr="00AC5FE7">
        <w:rPr>
          <w:rFonts w:ascii="Times New Roman" w:hAnsi="Times New Roman" w:cs="Times New Roman"/>
          <w:sz w:val="24"/>
          <w:szCs w:val="24"/>
        </w:rPr>
        <w:t> могут обмениваться двоичными данными, хотя изначально данный протокол предназначен для передачи символьной информации. На первый взгляд это может показаться излишней тратой ресурсов. Действительно, данные в символьном виде занимают больше памяти, сообщения создают дополнительную нагрузку на каналы связи, однако подобный формат имеет много преимуществ. Сообщения, передаваемые по сети, удобочитаемы, и, проанализировав полученные данные, </w:t>
      </w:r>
      <w:bookmarkStart w:id="13" w:name="keyword12"/>
      <w:bookmarkEnd w:id="13"/>
      <w:r w:rsidRPr="00AC5FE7">
        <w:rPr>
          <w:rFonts w:ascii="Times New Roman" w:hAnsi="Times New Roman" w:cs="Times New Roman"/>
          <w:iCs/>
          <w:sz w:val="24"/>
          <w:szCs w:val="24"/>
        </w:rPr>
        <w:t>системный администратор</w:t>
      </w:r>
      <w:r w:rsidRPr="00AC5FE7">
        <w:rPr>
          <w:rFonts w:ascii="Times New Roman" w:hAnsi="Times New Roman" w:cs="Times New Roman"/>
          <w:sz w:val="24"/>
          <w:szCs w:val="24"/>
        </w:rPr>
        <w:t> может легко найти ошибку и устранить ее. При необходимости роль одного из взаимодействующих приложений может выполнять человек, вручную вводя сообщения в требуемом формате.</w:t>
      </w:r>
    </w:p>
    <w:p w:rsidR="008968DE" w:rsidRPr="00AC5FE7" w:rsidRDefault="008968DE" w:rsidP="00792D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lastRenderedPageBreak/>
        <w:t>В отличие от многих других протоколов, </w:t>
      </w:r>
      <w:bookmarkStart w:id="14" w:name="keyword13"/>
      <w:bookmarkEnd w:id="14"/>
      <w:r w:rsidRPr="00AC5FE7">
        <w:rPr>
          <w:rFonts w:ascii="Times New Roman" w:hAnsi="Times New Roman" w:cs="Times New Roman"/>
          <w:iCs/>
          <w:sz w:val="24"/>
          <w:szCs w:val="24"/>
        </w:rPr>
        <w:t>HTTP</w:t>
      </w:r>
      <w:r w:rsidRPr="00AC5FE7">
        <w:rPr>
          <w:rFonts w:ascii="Times New Roman" w:hAnsi="Times New Roman" w:cs="Times New Roman"/>
          <w:sz w:val="24"/>
          <w:szCs w:val="24"/>
        </w:rPr>
        <w:t> является протоколом без памяти. Это означает, что протокол не хранит информацию о предыдущих запросах клиентов и ответах сервера. Компоненты, использующие </w:t>
      </w:r>
      <w:bookmarkStart w:id="15" w:name="keyword14"/>
      <w:bookmarkEnd w:id="15"/>
      <w:r w:rsidRPr="00AC5FE7">
        <w:rPr>
          <w:rFonts w:ascii="Times New Roman" w:hAnsi="Times New Roman" w:cs="Times New Roman"/>
          <w:iCs/>
          <w:sz w:val="24"/>
          <w:szCs w:val="24"/>
        </w:rPr>
        <w:t>HTTP</w:t>
      </w:r>
      <w:r w:rsidRPr="00AC5FE7">
        <w:rPr>
          <w:rFonts w:ascii="Times New Roman" w:hAnsi="Times New Roman" w:cs="Times New Roman"/>
          <w:sz w:val="24"/>
          <w:szCs w:val="24"/>
        </w:rPr>
        <w:t>, могут самостоятельно осуществлять сохранение информации о состоянии, связанной с последними запросами и ответами. Например, клиентское веб-</w:t>
      </w:r>
      <w:bookmarkStart w:id="16" w:name="keyword15"/>
      <w:bookmarkEnd w:id="16"/>
      <w:r w:rsidRPr="00AC5FE7">
        <w:rPr>
          <w:rFonts w:ascii="Times New Roman" w:hAnsi="Times New Roman" w:cs="Times New Roman"/>
          <w:iCs/>
          <w:sz w:val="24"/>
          <w:szCs w:val="24"/>
        </w:rPr>
        <w:t>приложение</w:t>
      </w:r>
      <w:r w:rsidRPr="00AC5FE7">
        <w:rPr>
          <w:rFonts w:ascii="Times New Roman" w:hAnsi="Times New Roman" w:cs="Times New Roman"/>
          <w:sz w:val="24"/>
          <w:szCs w:val="24"/>
        </w:rPr>
        <w:t>, посылающее запросы, может отслеживать задержки ответов, а веб-</w:t>
      </w:r>
      <w:bookmarkStart w:id="17" w:name="keyword16"/>
      <w:bookmarkEnd w:id="17"/>
      <w:r w:rsidRPr="00AC5FE7">
        <w:rPr>
          <w:rFonts w:ascii="Times New Roman" w:hAnsi="Times New Roman" w:cs="Times New Roman"/>
          <w:iCs/>
          <w:sz w:val="24"/>
          <w:szCs w:val="24"/>
        </w:rPr>
        <w:t>сервер</w:t>
      </w:r>
      <w:r w:rsidRPr="00AC5FE7">
        <w:rPr>
          <w:rFonts w:ascii="Times New Roman" w:hAnsi="Times New Roman" w:cs="Times New Roman"/>
          <w:sz w:val="24"/>
          <w:szCs w:val="24"/>
        </w:rPr>
        <w:t> может хранить IP-адреса и </w:t>
      </w:r>
      <w:bookmarkStart w:id="18" w:name="keyword17"/>
      <w:bookmarkEnd w:id="18"/>
      <w:r w:rsidRPr="00AC5FE7">
        <w:rPr>
          <w:rFonts w:ascii="Times New Roman" w:hAnsi="Times New Roman" w:cs="Times New Roman"/>
          <w:iCs/>
          <w:sz w:val="24"/>
          <w:szCs w:val="24"/>
        </w:rPr>
        <w:t>заголовки</w:t>
      </w:r>
      <w:r w:rsidRPr="00AC5FE7">
        <w:rPr>
          <w:rFonts w:ascii="Times New Roman" w:hAnsi="Times New Roman" w:cs="Times New Roman"/>
          <w:sz w:val="24"/>
          <w:szCs w:val="24"/>
        </w:rPr>
        <w:t> запросов последних клиентов.</w:t>
      </w:r>
    </w:p>
    <w:p w:rsidR="008968DE" w:rsidRPr="00AC5FE7" w:rsidRDefault="008968DE" w:rsidP="008968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Все </w:t>
      </w:r>
      <w:bookmarkStart w:id="19" w:name="keyword18"/>
      <w:bookmarkEnd w:id="19"/>
      <w:r w:rsidRPr="00AC5FE7">
        <w:rPr>
          <w:rFonts w:ascii="Times New Roman" w:hAnsi="Times New Roman" w:cs="Times New Roman"/>
          <w:iCs/>
          <w:sz w:val="24"/>
          <w:szCs w:val="24"/>
        </w:rPr>
        <w:t>программное обеспечение</w:t>
      </w:r>
      <w:r w:rsidRPr="00AC5FE7">
        <w:rPr>
          <w:rFonts w:ascii="Times New Roman" w:hAnsi="Times New Roman" w:cs="Times New Roman"/>
          <w:sz w:val="24"/>
          <w:szCs w:val="24"/>
        </w:rPr>
        <w:t> для работы с протоколом </w:t>
      </w:r>
      <w:bookmarkStart w:id="20" w:name="keyword19"/>
      <w:bookmarkEnd w:id="20"/>
      <w:r w:rsidRPr="00AC5FE7">
        <w:rPr>
          <w:rFonts w:ascii="Times New Roman" w:hAnsi="Times New Roman" w:cs="Times New Roman"/>
          <w:iCs/>
          <w:sz w:val="24"/>
          <w:szCs w:val="24"/>
        </w:rPr>
        <w:t>HTTP</w:t>
      </w:r>
      <w:r w:rsidRPr="00AC5FE7">
        <w:rPr>
          <w:rFonts w:ascii="Times New Roman" w:hAnsi="Times New Roman" w:cs="Times New Roman"/>
          <w:sz w:val="24"/>
          <w:szCs w:val="24"/>
        </w:rPr>
        <w:t> разделяется на три основные категории:</w:t>
      </w:r>
    </w:p>
    <w:p w:rsidR="008968DE" w:rsidRPr="00AC5FE7" w:rsidRDefault="008968DE" w:rsidP="008968DE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iCs/>
          <w:sz w:val="24"/>
          <w:szCs w:val="24"/>
        </w:rPr>
        <w:t>Серверы</w:t>
      </w:r>
      <w:r w:rsidRPr="00AC5FE7">
        <w:rPr>
          <w:rFonts w:ascii="Times New Roman" w:hAnsi="Times New Roman" w:cs="Times New Roman"/>
          <w:sz w:val="24"/>
          <w:szCs w:val="24"/>
        </w:rPr>
        <w:t> - поставщики услуг хранения и обработки информации (обработка запросов).</w:t>
      </w:r>
    </w:p>
    <w:p w:rsidR="008968DE" w:rsidRPr="00AC5FE7" w:rsidRDefault="008968DE" w:rsidP="008968DE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iCs/>
          <w:sz w:val="24"/>
          <w:szCs w:val="24"/>
        </w:rPr>
        <w:t>Клиенты</w:t>
      </w:r>
      <w:r w:rsidRPr="00AC5FE7">
        <w:rPr>
          <w:rFonts w:ascii="Times New Roman" w:hAnsi="Times New Roman" w:cs="Times New Roman"/>
          <w:sz w:val="24"/>
          <w:szCs w:val="24"/>
        </w:rPr>
        <w:t> - конечные потребители услуг сервера (отправка запросов).</w:t>
      </w:r>
    </w:p>
    <w:p w:rsidR="008968DE" w:rsidRPr="00AC5FE7" w:rsidRDefault="008968DE" w:rsidP="008968DE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iCs/>
          <w:sz w:val="24"/>
          <w:szCs w:val="24"/>
        </w:rPr>
        <w:t>Прокси-серверы</w:t>
      </w:r>
      <w:r w:rsidRPr="00AC5FE7">
        <w:rPr>
          <w:rFonts w:ascii="Times New Roman" w:hAnsi="Times New Roman" w:cs="Times New Roman"/>
          <w:sz w:val="24"/>
          <w:szCs w:val="24"/>
        </w:rPr>
        <w:t> для поддержки работы транспортных служб.</w:t>
      </w:r>
    </w:p>
    <w:p w:rsidR="008968DE" w:rsidRPr="00AC5FE7" w:rsidRDefault="008968DE" w:rsidP="008968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Основными клиентами являются </w:t>
      </w:r>
      <w:r w:rsidRPr="00AC5FE7">
        <w:rPr>
          <w:rFonts w:ascii="Times New Roman" w:hAnsi="Times New Roman" w:cs="Times New Roman"/>
          <w:iCs/>
          <w:sz w:val="24"/>
          <w:szCs w:val="24"/>
        </w:rPr>
        <w:t>браузеры</w:t>
      </w:r>
      <w:r w:rsidRPr="00AC5FE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AC5FE7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AC5FE7">
        <w:rPr>
          <w:rFonts w:ascii="Times New Roman" w:hAnsi="Times New Roman" w:cs="Times New Roman"/>
          <w:sz w:val="24"/>
          <w:szCs w:val="24"/>
        </w:rPr>
        <w:t>: </w:t>
      </w:r>
      <w:bookmarkStart w:id="21" w:name="keyword20"/>
      <w:bookmarkEnd w:id="21"/>
      <w:proofErr w:type="spellStart"/>
      <w:r w:rsidRPr="00AC5FE7">
        <w:rPr>
          <w:rFonts w:ascii="Times New Roman" w:hAnsi="Times New Roman" w:cs="Times New Roman"/>
          <w:iCs/>
          <w:sz w:val="24"/>
          <w:szCs w:val="24"/>
        </w:rPr>
        <w:t>Internet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O</w:t>
      </w:r>
      <w:r w:rsidR="00D34406">
        <w:rPr>
          <w:rFonts w:ascii="Times New Roman" w:hAnsi="Times New Roman" w:cs="Times New Roman"/>
          <w:sz w:val="24"/>
          <w:szCs w:val="24"/>
        </w:rPr>
        <w:t>pera</w:t>
      </w:r>
      <w:proofErr w:type="spellEnd"/>
      <w:r w:rsidR="00D344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4406">
        <w:rPr>
          <w:rFonts w:ascii="Times New Roman" w:hAnsi="Times New Roman" w:cs="Times New Roman"/>
          <w:sz w:val="24"/>
          <w:szCs w:val="24"/>
        </w:rPr>
        <w:t>Mozilla</w:t>
      </w:r>
      <w:proofErr w:type="spellEnd"/>
      <w:r w:rsidR="00D3440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D34406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="00D34406">
        <w:rPr>
          <w:rFonts w:ascii="Times New Roman" w:hAnsi="Times New Roman" w:cs="Times New Roman"/>
          <w:sz w:val="24"/>
          <w:szCs w:val="24"/>
        </w:rPr>
        <w:t xml:space="preserve"> </w:t>
      </w:r>
      <w:r w:rsidRPr="00AC5FE7">
        <w:rPr>
          <w:rFonts w:ascii="Times New Roman" w:hAnsi="Times New Roman" w:cs="Times New Roman"/>
          <w:sz w:val="24"/>
          <w:szCs w:val="24"/>
        </w:rPr>
        <w:t>и другие. Наиболее популярными реализациями веб-серверов являются: </w:t>
      </w:r>
      <w:bookmarkStart w:id="22" w:name="keyword21"/>
      <w:bookmarkEnd w:id="22"/>
      <w:proofErr w:type="spellStart"/>
      <w:r w:rsidRPr="00AC5FE7">
        <w:rPr>
          <w:rFonts w:ascii="Times New Roman" w:hAnsi="Times New Roman" w:cs="Times New Roman"/>
          <w:iCs/>
          <w:sz w:val="24"/>
          <w:szCs w:val="24"/>
        </w:rPr>
        <w:t>Internet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 </w:t>
      </w:r>
      <w:bookmarkStart w:id="23" w:name="keyword22"/>
      <w:bookmarkEnd w:id="23"/>
      <w:proofErr w:type="spellStart"/>
      <w:r w:rsidRPr="00AC5FE7">
        <w:rPr>
          <w:rFonts w:ascii="Times New Roman" w:hAnsi="Times New Roman" w:cs="Times New Roman"/>
          <w:iCs/>
          <w:sz w:val="24"/>
          <w:szCs w:val="24"/>
        </w:rPr>
        <w:t>Information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(</w:t>
      </w:r>
      <w:bookmarkStart w:id="24" w:name="keyword23"/>
      <w:bookmarkEnd w:id="24"/>
      <w:r w:rsidRPr="00AC5FE7">
        <w:rPr>
          <w:rFonts w:ascii="Times New Roman" w:hAnsi="Times New Roman" w:cs="Times New Roman"/>
          <w:iCs/>
          <w:sz w:val="24"/>
          <w:szCs w:val="24"/>
        </w:rPr>
        <w:t>IIS</w:t>
      </w:r>
      <w:r w:rsidRPr="00AC5FE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lighttpd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. Наиболее известные реализации прокси-серверов: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Squid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UserGate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Multiproxy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Naviscope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.</w:t>
      </w:r>
    </w:p>
    <w:p w:rsidR="008968DE" w:rsidRPr="00AC5FE7" w:rsidRDefault="008968DE" w:rsidP="008968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"Классическая" схема </w:t>
      </w:r>
      <w:bookmarkStart w:id="25" w:name="keyword24"/>
      <w:bookmarkEnd w:id="25"/>
      <w:r w:rsidRPr="00AC5FE7">
        <w:rPr>
          <w:rFonts w:ascii="Times New Roman" w:hAnsi="Times New Roman" w:cs="Times New Roman"/>
          <w:iCs/>
          <w:sz w:val="24"/>
          <w:szCs w:val="24"/>
        </w:rPr>
        <w:t>HTTP</w:t>
      </w:r>
      <w:r w:rsidRPr="00AC5FE7">
        <w:rPr>
          <w:rFonts w:ascii="Times New Roman" w:hAnsi="Times New Roman" w:cs="Times New Roman"/>
          <w:sz w:val="24"/>
          <w:szCs w:val="24"/>
        </w:rPr>
        <w:t>-сеанса выглядит так.</w:t>
      </w:r>
    </w:p>
    <w:p w:rsidR="008968DE" w:rsidRPr="00AC5FE7" w:rsidRDefault="008968DE" w:rsidP="008968DE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Установление TCP-соединения.</w:t>
      </w:r>
    </w:p>
    <w:p w:rsidR="008968DE" w:rsidRPr="00AC5FE7" w:rsidRDefault="008968DE" w:rsidP="008968DE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Запрос клиента.</w:t>
      </w:r>
    </w:p>
    <w:p w:rsidR="008968DE" w:rsidRPr="00AC5FE7" w:rsidRDefault="008968DE" w:rsidP="008968DE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Ответ сервера.</w:t>
      </w:r>
    </w:p>
    <w:p w:rsidR="008968DE" w:rsidRPr="00AC5FE7" w:rsidRDefault="008968DE" w:rsidP="008968DE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Разрыв TCP-соединения.</w:t>
      </w:r>
    </w:p>
    <w:p w:rsidR="008968DE" w:rsidRPr="00AC5FE7" w:rsidRDefault="008968DE" w:rsidP="008968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Таким образом, клиент посылает серверу </w:t>
      </w:r>
      <w:bookmarkStart w:id="26" w:name="keyword25"/>
      <w:bookmarkEnd w:id="26"/>
      <w:r w:rsidRPr="00AC5FE7">
        <w:rPr>
          <w:rFonts w:ascii="Times New Roman" w:hAnsi="Times New Roman" w:cs="Times New Roman"/>
          <w:iCs/>
          <w:sz w:val="24"/>
          <w:szCs w:val="24"/>
        </w:rPr>
        <w:t>запрос</w:t>
      </w:r>
      <w:r w:rsidRPr="00AC5FE7">
        <w:rPr>
          <w:rFonts w:ascii="Times New Roman" w:hAnsi="Times New Roman" w:cs="Times New Roman"/>
          <w:sz w:val="24"/>
          <w:szCs w:val="24"/>
        </w:rPr>
        <w:t>, получает от него ответ, после чего взаимодействие прекращается. Обычно </w:t>
      </w:r>
      <w:bookmarkStart w:id="27" w:name="keyword26"/>
      <w:bookmarkEnd w:id="27"/>
      <w:r w:rsidRPr="00AC5FE7">
        <w:rPr>
          <w:rFonts w:ascii="Times New Roman" w:hAnsi="Times New Roman" w:cs="Times New Roman"/>
          <w:iCs/>
          <w:sz w:val="24"/>
          <w:szCs w:val="24"/>
        </w:rPr>
        <w:t xml:space="preserve">запрос </w:t>
      </w:r>
      <w:r w:rsidRPr="00AC5FE7">
        <w:rPr>
          <w:rFonts w:ascii="Times New Roman" w:hAnsi="Times New Roman" w:cs="Times New Roman"/>
          <w:sz w:val="24"/>
          <w:szCs w:val="24"/>
        </w:rPr>
        <w:t>клиента представляет собой требование передать </w:t>
      </w:r>
      <w:bookmarkStart w:id="28" w:name="keyword27"/>
      <w:bookmarkEnd w:id="28"/>
      <w:r w:rsidRPr="00AC5FE7">
        <w:rPr>
          <w:rFonts w:ascii="Times New Roman" w:hAnsi="Times New Roman" w:cs="Times New Roman"/>
          <w:iCs/>
          <w:sz w:val="24"/>
          <w:szCs w:val="24"/>
        </w:rPr>
        <w:t>HTML</w:t>
      </w:r>
      <w:r w:rsidRPr="00AC5FE7">
        <w:rPr>
          <w:rFonts w:ascii="Times New Roman" w:hAnsi="Times New Roman" w:cs="Times New Roman"/>
          <w:sz w:val="24"/>
          <w:szCs w:val="24"/>
        </w:rPr>
        <w:t>-документ или какой-нибудь другой </w:t>
      </w:r>
      <w:bookmarkStart w:id="29" w:name="keyword28"/>
      <w:bookmarkEnd w:id="29"/>
      <w:r w:rsidRPr="00AC5FE7">
        <w:rPr>
          <w:rFonts w:ascii="Times New Roman" w:hAnsi="Times New Roman" w:cs="Times New Roman"/>
          <w:iCs/>
          <w:sz w:val="24"/>
          <w:szCs w:val="24"/>
        </w:rPr>
        <w:t>ресурс</w:t>
      </w:r>
      <w:r w:rsidRPr="00AC5FE7">
        <w:rPr>
          <w:rFonts w:ascii="Times New Roman" w:hAnsi="Times New Roman" w:cs="Times New Roman"/>
          <w:sz w:val="24"/>
          <w:szCs w:val="24"/>
        </w:rPr>
        <w:t>, а ответ сервера содержит код этого ресурса.</w:t>
      </w:r>
    </w:p>
    <w:p w:rsidR="008968DE" w:rsidRPr="00AC5FE7" w:rsidRDefault="008968DE" w:rsidP="008968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В состав </w:t>
      </w:r>
      <w:bookmarkStart w:id="30" w:name="keyword29"/>
      <w:bookmarkEnd w:id="30"/>
      <w:r w:rsidRPr="00AC5FE7">
        <w:rPr>
          <w:rFonts w:ascii="Times New Roman" w:hAnsi="Times New Roman" w:cs="Times New Roman"/>
          <w:iCs/>
          <w:sz w:val="24"/>
          <w:szCs w:val="24"/>
        </w:rPr>
        <w:t>HTTP</w:t>
      </w:r>
      <w:r w:rsidRPr="00AC5FE7">
        <w:rPr>
          <w:rFonts w:ascii="Times New Roman" w:hAnsi="Times New Roman" w:cs="Times New Roman"/>
          <w:sz w:val="24"/>
          <w:szCs w:val="24"/>
        </w:rPr>
        <w:t>-запроса, передаваемого клиентом серверу, входят следующие компоненты.</w:t>
      </w:r>
    </w:p>
    <w:p w:rsidR="008968DE" w:rsidRPr="00AC5FE7" w:rsidRDefault="008968DE" w:rsidP="008968DE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Строка состояния (иногда для ее обозначения используют также термины строка-статус, или строка запроса).</w:t>
      </w:r>
    </w:p>
    <w:p w:rsidR="008968DE" w:rsidRPr="00AC5FE7" w:rsidRDefault="008968DE" w:rsidP="008968DE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Поля заголовка.</w:t>
      </w:r>
    </w:p>
    <w:p w:rsidR="008968DE" w:rsidRPr="00AC5FE7" w:rsidRDefault="008968DE" w:rsidP="008968DE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Пустая строка.</w:t>
      </w:r>
    </w:p>
    <w:p w:rsidR="008968DE" w:rsidRPr="00AC5FE7" w:rsidRDefault="008968DE" w:rsidP="008968DE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Тело запроса.</w:t>
      </w:r>
    </w:p>
    <w:p w:rsidR="008968DE" w:rsidRPr="00AC5FE7" w:rsidRDefault="008968DE" w:rsidP="008968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iCs/>
          <w:sz w:val="24"/>
          <w:szCs w:val="24"/>
        </w:rPr>
        <w:t>Строку состояния</w:t>
      </w:r>
      <w:r w:rsidRPr="00AC5FE7">
        <w:rPr>
          <w:rFonts w:ascii="Times New Roman" w:hAnsi="Times New Roman" w:cs="Times New Roman"/>
          <w:sz w:val="24"/>
          <w:szCs w:val="24"/>
        </w:rPr>
        <w:t> вместе с </w:t>
      </w:r>
      <w:r w:rsidRPr="00AC5FE7">
        <w:rPr>
          <w:rFonts w:ascii="Times New Roman" w:hAnsi="Times New Roman" w:cs="Times New Roman"/>
          <w:iCs/>
          <w:sz w:val="24"/>
          <w:szCs w:val="24"/>
        </w:rPr>
        <w:t>полями заголовка</w:t>
      </w:r>
      <w:r w:rsidRPr="00AC5FE7">
        <w:rPr>
          <w:rFonts w:ascii="Times New Roman" w:hAnsi="Times New Roman" w:cs="Times New Roman"/>
          <w:sz w:val="24"/>
          <w:szCs w:val="24"/>
        </w:rPr>
        <w:t> иногда называют также </w:t>
      </w:r>
      <w:r w:rsidRPr="00AC5FE7">
        <w:rPr>
          <w:rFonts w:ascii="Times New Roman" w:hAnsi="Times New Roman" w:cs="Times New Roman"/>
          <w:iCs/>
          <w:sz w:val="24"/>
          <w:szCs w:val="24"/>
        </w:rPr>
        <w:t>заголовком запроса</w:t>
      </w:r>
      <w:r w:rsidRPr="00AC5FE7">
        <w:rPr>
          <w:rFonts w:ascii="Times New Roman" w:hAnsi="Times New Roman" w:cs="Times New Roman"/>
          <w:sz w:val="24"/>
          <w:szCs w:val="24"/>
        </w:rPr>
        <w:t>.</w:t>
      </w:r>
    </w:p>
    <w:p w:rsidR="008968DE" w:rsidRPr="00AC5FE7" w:rsidRDefault="008968DE" w:rsidP="008968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1" w:name="image.2.1"/>
      <w:bookmarkEnd w:id="31"/>
      <w:r w:rsidRPr="00AC5FE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BE761BA" wp14:editId="369CDEA8">
            <wp:extent cx="4848225" cy="2562225"/>
            <wp:effectExtent l="0" t="0" r="9525" b="9525"/>
            <wp:docPr id="6" name="Рисунок 6" descr=" Структура запроса клиент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 Структура запроса клиента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8DE" w:rsidRDefault="008968DE" w:rsidP="008968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br/>
      </w:r>
      <w:r w:rsidRPr="00AC5FE7">
        <w:rPr>
          <w:rFonts w:ascii="Times New Roman" w:hAnsi="Times New Roman" w:cs="Times New Roman"/>
          <w:bCs/>
          <w:sz w:val="24"/>
          <w:szCs w:val="24"/>
        </w:rPr>
        <w:t xml:space="preserve">Рис. </w:t>
      </w:r>
      <w:r w:rsidRPr="008968DE">
        <w:rPr>
          <w:rFonts w:ascii="Times New Roman" w:hAnsi="Times New Roman" w:cs="Times New Roman"/>
          <w:bCs/>
          <w:sz w:val="24"/>
          <w:szCs w:val="24"/>
        </w:rPr>
        <w:t>2</w:t>
      </w:r>
      <w:r w:rsidRPr="00AC5FE7">
        <w:rPr>
          <w:rFonts w:ascii="Times New Roman" w:hAnsi="Times New Roman" w:cs="Times New Roman"/>
          <w:bCs/>
          <w:sz w:val="24"/>
          <w:szCs w:val="24"/>
        </w:rPr>
        <w:t>. </w:t>
      </w:r>
      <w:r w:rsidRPr="00AC5FE7">
        <w:rPr>
          <w:rFonts w:ascii="Times New Roman" w:hAnsi="Times New Roman" w:cs="Times New Roman"/>
          <w:sz w:val="24"/>
          <w:szCs w:val="24"/>
        </w:rPr>
        <w:t>Структура запроса клиента.</w:t>
      </w:r>
    </w:p>
    <w:p w:rsidR="008968DE" w:rsidRPr="00AC5FE7" w:rsidRDefault="008968DE" w:rsidP="008968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68DE" w:rsidRPr="00AC5FE7" w:rsidRDefault="008968DE" w:rsidP="008968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Строка состояния имеет следующий формат:</w:t>
      </w:r>
    </w:p>
    <w:p w:rsidR="008968DE" w:rsidRPr="008968DE" w:rsidRDefault="008968DE" w:rsidP="008968DE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C5FE7">
        <w:rPr>
          <w:rFonts w:ascii="Times New Roman" w:hAnsi="Times New Roman" w:cs="Times New Roman"/>
          <w:i/>
          <w:sz w:val="24"/>
          <w:szCs w:val="24"/>
        </w:rPr>
        <w:t>метод_запроса</w:t>
      </w:r>
      <w:proofErr w:type="spellEnd"/>
      <w:r w:rsidRPr="00AC5FE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C5FE7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AC5FE7">
        <w:rPr>
          <w:rFonts w:ascii="Times New Roman" w:hAnsi="Times New Roman" w:cs="Times New Roman"/>
          <w:i/>
          <w:sz w:val="24"/>
          <w:szCs w:val="24"/>
        </w:rPr>
        <w:t>URL_pecypca</w:t>
      </w:r>
      <w:proofErr w:type="spellEnd"/>
      <w:r w:rsidRPr="00AC5FE7">
        <w:rPr>
          <w:rFonts w:ascii="Times New Roman" w:hAnsi="Times New Roman" w:cs="Times New Roman"/>
          <w:i/>
          <w:sz w:val="24"/>
          <w:szCs w:val="24"/>
        </w:rPr>
        <w:tab/>
      </w:r>
      <w:r w:rsidRPr="00AC5FE7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версия_протокола_НТТР</w:t>
      </w:r>
      <w:proofErr w:type="spellEnd"/>
    </w:p>
    <w:p w:rsidR="008968DE" w:rsidRPr="00AC5FE7" w:rsidRDefault="008968DE" w:rsidP="008968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Метод, указанный в строке состояния, определяет способ воздействия на ресурс, URL которого задан в той же строке. Метод может принимать значения GET, POST, HEAD, PUT, DELETE и т.д. Несмотря на обилие методов, для веб-программиста по-настоящему важны лишь два из них: GET и POST.</w:t>
      </w:r>
    </w:p>
    <w:p w:rsidR="008968DE" w:rsidRPr="00AC5FE7" w:rsidRDefault="008968DE" w:rsidP="008968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GET. Согласно формальному определению, метод GET предназначается для получения ресурса с указанным URL. Получив запрос GET, сервер должен прочитать указанный ресурс и включить код ресурса в состав ответа клиенту. Ресурс, URL которого передается в составе запроса, не обязательно должен представлять собой HTML-страницу, файл с изображением или другие данные. URL ресурса может указывать на исполняемый код программы, который, при соблюдении определенных условий, должен быть запущен на сервере. В этом случае клиенту возвращается не код программы, а данные, сгенерированные в процессе ее выполнения. Несмотря на то что, по определению, метод GET предназначен для получения информации, он может применяться и в других целях. Метод GET вполне подходит для передачи небольших фрагментов данных на сервер.</w:t>
      </w:r>
    </w:p>
    <w:p w:rsidR="008968DE" w:rsidRPr="00AC5FE7" w:rsidRDefault="008968DE" w:rsidP="008968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POST. Согласно тому же формальному определению, основное назначение метода POST - передача данных на сервер. Однако, подобно методу GET, метод POST может применяться по-разному и нередко используется для получения информации с сервера. Как и в случае с методом GET, URL, заданный в строке состояния, указывает на конкретный ресурс. Метод POST также может использоваться для запуска процесса.</w:t>
      </w:r>
    </w:p>
    <w:p w:rsidR="008968DE" w:rsidRPr="00AC5FE7" w:rsidRDefault="008968DE" w:rsidP="008968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Методы HEAD и PUT являются модификациями методов GET и POST.</w:t>
      </w:r>
    </w:p>
    <w:p w:rsidR="008968DE" w:rsidRPr="00AC5FE7" w:rsidRDefault="008968DE" w:rsidP="008968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lastRenderedPageBreak/>
        <w:t>Большинство протоколов предусматривают установление TCP-сессии, в ходе которой один раз происходит авторизация, и дальнейшие действия выполняются в контексте этой авторизации. HTTP же устанавливает отдельную TCP-сессию на каждый запрос; в более поздних версиях HTTP было разрешено делать несколько запросов в ходе одной TCP-сессии, но браузеры обычно запрашивают только страницу и включённые в неё объекты (картинки, каскадные стили и т. п.), а затем сразу разрывают TCP-сессию. Для поддержки авторизованного (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неанонимного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) доступа в HTTP используются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; причём такой способ авторизации позволяет сохранить сессию даже после перезагрузки клиента и сервера.</w:t>
      </w:r>
    </w:p>
    <w:p w:rsidR="008968DE" w:rsidRPr="00AC5FE7" w:rsidRDefault="008968DE" w:rsidP="008968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При доступе к данным по FTP или по файловым протоколам тип файла (точнее, тип содержащихся в нём данных) определяется по расширению имени файла, что не всегда удобно. HTTP перед тем, как передать сами данные, передаёт заголовок «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Content-Type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: тип/подтип», позволяющую клиенту однозначно определить, каким образом обрабатывать присланные данные. Это особенно важно при работе с CGI-скриптами, когда расширение имени файла указывает не на тип присылаемых клиенту данных, а на необходимость запуска данного файла на сервере и отправки клиенту результатов работы программы, записанной в этом файле (при этом один и тот же файл в зависимости от аргументов запроса и своих собственных соображений может порождать ответы разных типов — в простейшем случае картинки в разных форматах).</w:t>
      </w:r>
    </w:p>
    <w:p w:rsidR="008968DE" w:rsidRPr="00AC5FE7" w:rsidRDefault="008968DE" w:rsidP="008968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68DE" w:rsidRPr="00666D4F" w:rsidRDefault="008968DE" w:rsidP="00666D4F">
      <w:pPr>
        <w:pStyle w:val="a3"/>
        <w:keepNext/>
        <w:numPr>
          <w:ilvl w:val="1"/>
          <w:numId w:val="18"/>
        </w:numPr>
        <w:tabs>
          <w:tab w:val="num" w:pos="0"/>
        </w:tabs>
        <w:suppressAutoHyphens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  <w:bookmarkStart w:id="32" w:name="_Toc438243886"/>
      <w:r w:rsidRPr="00666D4F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  <w:t>Некоторые используемые сторонние библиотеки</w:t>
      </w:r>
      <w:bookmarkEnd w:id="32"/>
    </w:p>
    <w:p w:rsidR="008968DE" w:rsidRPr="00AC5FE7" w:rsidRDefault="008968DE" w:rsidP="00D3440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Pr="00AC5FE7">
        <w:rPr>
          <w:rFonts w:ascii="Times New Roman" w:hAnsi="Times New Roman" w:cs="Times New Roman"/>
          <w:sz w:val="24"/>
          <w:szCs w:val="24"/>
          <w:lang w:val="en-US"/>
        </w:rPr>
        <w:t>OkHTTP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- это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AC5FE7">
        <w:rPr>
          <w:rFonts w:ascii="Times New Roman" w:hAnsi="Times New Roman" w:cs="Times New Roman"/>
          <w:sz w:val="24"/>
          <w:szCs w:val="24"/>
        </w:rPr>
        <w:t xml:space="preserve"> клиент. Он основан на кодах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HttpURLConnection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и имеет ряд дополнительных функций. В частности, в </w:t>
      </w:r>
      <w:proofErr w:type="spellStart"/>
      <w:r w:rsidRPr="00AC5FE7">
        <w:rPr>
          <w:rFonts w:ascii="Times New Roman" w:hAnsi="Times New Roman" w:cs="Times New Roman"/>
          <w:sz w:val="24"/>
          <w:szCs w:val="24"/>
          <w:lang w:val="en-US"/>
        </w:rPr>
        <w:t>OkHTTP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:</w:t>
      </w:r>
    </w:p>
    <w:p w:rsidR="008968DE" w:rsidRPr="00AC5FE7" w:rsidRDefault="008968DE" w:rsidP="008968DE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добавлена поддержка протоколов HTTP 2 (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draft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), SPDY 3 (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draft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);</w:t>
      </w:r>
    </w:p>
    <w:p w:rsidR="008968DE" w:rsidRPr="00AC5FE7" w:rsidRDefault="008968DE" w:rsidP="008968DE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реализовано автоматическое восстановление соединения, при возникновении распространенных сетевых проблем (например, проблем c прокси-сервером и TLS рукопожатием);</w:t>
      </w:r>
    </w:p>
    <w:p w:rsidR="008968DE" w:rsidRPr="00AC5FE7" w:rsidRDefault="008968DE" w:rsidP="008968DE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реализован пул соединений, обеспечивающий повторное использование HTTP и SPDY соединений, за счет чего увеличивается пропускная способность и снижается время ожидания.</w:t>
      </w:r>
    </w:p>
    <w:p w:rsidR="008968DE" w:rsidRPr="00AC5FE7" w:rsidRDefault="008968DE" w:rsidP="008968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68DE" w:rsidRPr="00AC5FE7" w:rsidRDefault="008968DE" w:rsidP="00D3440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5FE7">
        <w:rPr>
          <w:rFonts w:ascii="Times New Roman" w:hAnsi="Times New Roman" w:cs="Times New Roman"/>
          <w:sz w:val="24"/>
          <w:szCs w:val="24"/>
        </w:rPr>
        <w:t>Retrofit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является REST-клиентом для удобной работы в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. Библиотекой удобно пользоваться для запроса к различным веб-сервисам с командами GET, POST, PUT, </w:t>
      </w:r>
      <w:r w:rsidRPr="00AC5FE7">
        <w:rPr>
          <w:rFonts w:ascii="Times New Roman" w:hAnsi="Times New Roman" w:cs="Times New Roman"/>
          <w:sz w:val="24"/>
          <w:szCs w:val="24"/>
        </w:rPr>
        <w:lastRenderedPageBreak/>
        <w:t xml:space="preserve">DELETE. Может работать в асинхронном режиме, что избавляет от лишнего кода. В курсовой работе библиотека применяется для отправки запросов к серверам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WolframAlpha</w:t>
      </w:r>
      <w:r w:rsidRPr="00AC5FE7">
        <w:rPr>
          <w:rFonts w:ascii="Times New Roman" w:hAnsi="Times New Roman" w:cs="Times New Roman"/>
          <w:sz w:val="24"/>
          <w:szCs w:val="24"/>
        </w:rPr>
        <w:t>.</w:t>
      </w:r>
    </w:p>
    <w:p w:rsidR="008968DE" w:rsidRPr="00AC5FE7" w:rsidRDefault="008968DE" w:rsidP="008968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Преимущества этой библиотеки:</w:t>
      </w:r>
      <w:r w:rsidRPr="00AC5FE7">
        <w:rPr>
          <w:rFonts w:ascii="Times New Roman" w:hAnsi="Times New Roman" w:cs="Times New Roman"/>
          <w:sz w:val="24"/>
          <w:szCs w:val="24"/>
        </w:rPr>
        <w:br/>
        <w:t>1) Значительно сокращает длину кода и, соответственно, ускоряет разработку</w:t>
      </w:r>
      <w:r w:rsidRPr="00AC5FE7">
        <w:rPr>
          <w:rFonts w:ascii="Times New Roman" w:hAnsi="Times New Roman" w:cs="Times New Roman"/>
          <w:sz w:val="24"/>
          <w:szCs w:val="24"/>
        </w:rPr>
        <w:br/>
        <w:t>3) Динамически строит запросы</w:t>
      </w:r>
      <w:r w:rsidRPr="00AC5FE7">
        <w:rPr>
          <w:rFonts w:ascii="Times New Roman" w:hAnsi="Times New Roman" w:cs="Times New Roman"/>
          <w:sz w:val="24"/>
          <w:szCs w:val="24"/>
        </w:rPr>
        <w:br/>
        <w:t xml:space="preserve">4) Автоматически конвертирует JSON в объекты (используется библиотека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Gson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)</w:t>
      </w:r>
      <w:r w:rsidRPr="00AC5FE7">
        <w:rPr>
          <w:rFonts w:ascii="Times New Roman" w:hAnsi="Times New Roman" w:cs="Times New Roman"/>
          <w:sz w:val="24"/>
          <w:szCs w:val="24"/>
        </w:rPr>
        <w:br/>
        <w:t>5) Обрабатывает ошибки</w:t>
      </w:r>
      <w:r w:rsidRPr="00AC5FE7">
        <w:rPr>
          <w:rFonts w:ascii="Times New Roman" w:hAnsi="Times New Roman" w:cs="Times New Roman"/>
          <w:sz w:val="24"/>
          <w:szCs w:val="24"/>
        </w:rPr>
        <w:br/>
        <w:t>6) Умеет передавать файлы</w:t>
      </w:r>
    </w:p>
    <w:p w:rsidR="008968DE" w:rsidRPr="00AC5FE7" w:rsidRDefault="008968DE" w:rsidP="008968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Вся логика работы библиотек</w:t>
      </w:r>
      <w:r w:rsidR="00D34406">
        <w:rPr>
          <w:rFonts w:ascii="Times New Roman" w:hAnsi="Times New Roman" w:cs="Times New Roman"/>
          <w:sz w:val="24"/>
          <w:szCs w:val="24"/>
        </w:rPr>
        <w:t>и</w:t>
      </w:r>
      <w:r w:rsidRPr="00AC5FE7">
        <w:rPr>
          <w:rFonts w:ascii="Times New Roman" w:hAnsi="Times New Roman" w:cs="Times New Roman"/>
          <w:sz w:val="24"/>
          <w:szCs w:val="24"/>
        </w:rPr>
        <w:t xml:space="preserve"> построена на аннотациях. Благодаря ним можно создавать динамические запросы на сервер. Описание запросов к серверу происходит в интерфейсе. Над каждым методом должна стоять аннотация, с помощью которой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Retrofit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“узнает”, какого типа запрос. Также с помощью аннотаций можно указывать параметры запроса.</w:t>
      </w:r>
    </w:p>
    <w:p w:rsidR="008968DE" w:rsidRPr="00AC5FE7" w:rsidRDefault="008968DE" w:rsidP="008968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68DE" w:rsidRPr="00AC5FE7" w:rsidRDefault="008968DE" w:rsidP="00D344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Еще одна из применяемых в проекте библиотек –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Gson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. Это библиотека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, которая может быть использована для преобразования объектов в их представлении JSON. Она также может быть использован</w:t>
      </w:r>
      <w:r w:rsidR="00D34406">
        <w:rPr>
          <w:rFonts w:ascii="Times New Roman" w:hAnsi="Times New Roman" w:cs="Times New Roman"/>
          <w:sz w:val="24"/>
          <w:szCs w:val="24"/>
        </w:rPr>
        <w:t>а</w:t>
      </w:r>
      <w:r w:rsidRPr="00AC5FE7">
        <w:rPr>
          <w:rFonts w:ascii="Times New Roman" w:hAnsi="Times New Roman" w:cs="Times New Roman"/>
          <w:sz w:val="24"/>
          <w:szCs w:val="24"/>
        </w:rPr>
        <w:t xml:space="preserve"> для преобразования строки JSON в эквивалентной объект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.</w:t>
      </w:r>
    </w:p>
    <w:p w:rsidR="008968DE" w:rsidRDefault="008968DE" w:rsidP="008968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5FE7">
        <w:rPr>
          <w:rFonts w:ascii="Times New Roman" w:hAnsi="Times New Roman" w:cs="Times New Roman"/>
          <w:sz w:val="24"/>
          <w:szCs w:val="24"/>
          <w:lang w:val="en-US"/>
        </w:rPr>
        <w:t>Gson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обеспечивает простые методы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toJson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() и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fromJson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() для преобразования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объектов в JSON и наоборот, а также поддерживает произвольные сложные объекты (с глубокой иерархией наследования и широкого использования общих типов).</w:t>
      </w:r>
    </w:p>
    <w:p w:rsidR="00D34406" w:rsidRPr="008968DE" w:rsidRDefault="00D34406" w:rsidP="008968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68DE" w:rsidRPr="00487DF3" w:rsidRDefault="00666D4F" w:rsidP="008968DE">
      <w:pPr>
        <w:keepNext/>
        <w:tabs>
          <w:tab w:val="num" w:pos="0"/>
        </w:tabs>
        <w:suppressAutoHyphens/>
        <w:spacing w:before="240" w:after="240" w:line="360" w:lineRule="auto"/>
        <w:ind w:left="432" w:hanging="432"/>
        <w:jc w:val="center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  <w:bookmarkStart w:id="33" w:name="_Toc438243887"/>
      <w:r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  <w:t>Глава 2</w:t>
      </w:r>
      <w:r w:rsidR="008968DE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  <w:t>. Практическая часть</w:t>
      </w:r>
      <w:bookmarkEnd w:id="33"/>
    </w:p>
    <w:p w:rsidR="008968DE" w:rsidRPr="00487DF3" w:rsidRDefault="00666D4F" w:rsidP="008968DE">
      <w:pPr>
        <w:keepNext/>
        <w:tabs>
          <w:tab w:val="num" w:pos="0"/>
        </w:tabs>
        <w:suppressAutoHyphens/>
        <w:spacing w:before="240" w:after="240" w:line="360" w:lineRule="auto"/>
        <w:ind w:left="432" w:hanging="432"/>
        <w:jc w:val="center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  <w:bookmarkStart w:id="34" w:name="_Toc438243888"/>
      <w:r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  <w:t xml:space="preserve">2.1. </w:t>
      </w:r>
      <w:r w:rsidR="008968DE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  <w:t>Разработка архитектуры курсовой работы</w:t>
      </w:r>
      <w:bookmarkEnd w:id="34"/>
    </w:p>
    <w:p w:rsidR="0041738D" w:rsidRPr="00AC5FE7" w:rsidRDefault="0041738D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ab/>
        <w:t xml:space="preserve">Первая часть приложения – основной модуль. Он содержит внутри себя различные классы, которые реализуют интерфейсы, необходимые для работы с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AC5FE7">
        <w:rPr>
          <w:rFonts w:ascii="Times New Roman" w:hAnsi="Times New Roman" w:cs="Times New Roman"/>
          <w:sz w:val="24"/>
          <w:szCs w:val="24"/>
        </w:rPr>
        <w:t xml:space="preserve"> «</w:t>
      </w:r>
      <w:r w:rsidR="00487DF3">
        <w:rPr>
          <w:rFonts w:ascii="Times New Roman" w:hAnsi="Times New Roman" w:cs="Times New Roman"/>
          <w:sz w:val="24"/>
          <w:szCs w:val="24"/>
        </w:rPr>
        <w:t>ВКонтакте</w:t>
      </w:r>
      <w:r w:rsidRPr="00AC5FE7">
        <w:rPr>
          <w:rFonts w:ascii="Times New Roman" w:hAnsi="Times New Roman" w:cs="Times New Roman"/>
          <w:sz w:val="24"/>
          <w:szCs w:val="24"/>
        </w:rPr>
        <w:t>».</w:t>
      </w:r>
    </w:p>
    <w:p w:rsidR="0041738D" w:rsidRPr="00AC5FE7" w:rsidRDefault="0041738D" w:rsidP="00AC5FE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Некоторые функции этого модуля:</w:t>
      </w:r>
    </w:p>
    <w:p w:rsidR="0041738D" w:rsidRPr="00AC5FE7" w:rsidRDefault="0041738D" w:rsidP="00AC5FE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Считывание из файла информации для аутентификации</w:t>
      </w:r>
      <w:r w:rsidR="004E4E1F" w:rsidRPr="00AC5FE7">
        <w:rPr>
          <w:rFonts w:ascii="Times New Roman" w:hAnsi="Times New Roman" w:cs="Times New Roman"/>
          <w:sz w:val="24"/>
          <w:szCs w:val="24"/>
        </w:rPr>
        <w:t>;</w:t>
      </w:r>
    </w:p>
    <w:p w:rsidR="0041738D" w:rsidRPr="00AC5FE7" w:rsidRDefault="0041738D" w:rsidP="00AC5FE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Проведение аутентификации путем отправки необходимых запросов и анализа ответов</w:t>
      </w:r>
      <w:r w:rsidR="004E4E1F" w:rsidRPr="00AC5FE7">
        <w:rPr>
          <w:rFonts w:ascii="Times New Roman" w:hAnsi="Times New Roman" w:cs="Times New Roman"/>
          <w:sz w:val="24"/>
          <w:szCs w:val="24"/>
        </w:rPr>
        <w:t>;</w:t>
      </w:r>
    </w:p>
    <w:p w:rsidR="0041738D" w:rsidRPr="00AC5FE7" w:rsidRDefault="0041738D" w:rsidP="00AC5FE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Установка и поддержка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AC5FE7">
        <w:rPr>
          <w:rFonts w:ascii="Times New Roman" w:hAnsi="Times New Roman" w:cs="Times New Roman"/>
          <w:sz w:val="24"/>
          <w:szCs w:val="24"/>
        </w:rPr>
        <w:t>-соединения</w:t>
      </w:r>
      <w:r w:rsidR="004E4E1F" w:rsidRPr="00AC5FE7">
        <w:rPr>
          <w:rFonts w:ascii="Times New Roman" w:hAnsi="Times New Roman" w:cs="Times New Roman"/>
          <w:sz w:val="24"/>
          <w:szCs w:val="24"/>
        </w:rPr>
        <w:t>;</w:t>
      </w:r>
    </w:p>
    <w:p w:rsidR="0041738D" w:rsidRPr="00AC5FE7" w:rsidRDefault="0041738D" w:rsidP="00AC5FE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Анализ сообщений от сервера.</w:t>
      </w:r>
    </w:p>
    <w:p w:rsidR="0041738D" w:rsidRPr="00AC5FE7" w:rsidRDefault="0041738D" w:rsidP="00AC5FE7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738D" w:rsidRPr="00AC5FE7" w:rsidRDefault="0041738D" w:rsidP="00AC5FE7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Вторая часть приложения – модуль взаимодействия с сервисом </w:t>
      </w:r>
      <w:r w:rsidR="00487DF3" w:rsidRPr="00487DF3">
        <w:rPr>
          <w:rFonts w:ascii="Times New Roman" w:hAnsi="Times New Roman" w:cs="Times New Roman"/>
          <w:sz w:val="24"/>
          <w:szCs w:val="24"/>
        </w:rPr>
        <w:t>«</w:t>
      </w:r>
      <w:r w:rsidR="00487DF3">
        <w:rPr>
          <w:rFonts w:ascii="Times New Roman" w:hAnsi="Times New Roman" w:cs="Times New Roman"/>
          <w:sz w:val="24"/>
          <w:szCs w:val="24"/>
          <w:lang w:val="en-US"/>
        </w:rPr>
        <w:t>WolframAlpha</w:t>
      </w:r>
      <w:r w:rsidR="00487DF3" w:rsidRPr="00487DF3">
        <w:rPr>
          <w:rFonts w:ascii="Times New Roman" w:hAnsi="Times New Roman" w:cs="Times New Roman"/>
          <w:sz w:val="24"/>
          <w:szCs w:val="24"/>
        </w:rPr>
        <w:t>»</w:t>
      </w:r>
      <w:r w:rsidRPr="00AC5FE7">
        <w:rPr>
          <w:rFonts w:ascii="Times New Roman" w:hAnsi="Times New Roman" w:cs="Times New Roman"/>
          <w:sz w:val="24"/>
          <w:szCs w:val="24"/>
        </w:rPr>
        <w:t>.</w:t>
      </w:r>
    </w:p>
    <w:p w:rsidR="0041738D" w:rsidRPr="00AC5FE7" w:rsidRDefault="0041738D" w:rsidP="00AC5FE7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lastRenderedPageBreak/>
        <w:t>Данный модуль выполняет следующие функции:</w:t>
      </w:r>
    </w:p>
    <w:p w:rsidR="0041738D" w:rsidRPr="00AC5FE7" w:rsidRDefault="0009740E" w:rsidP="00AC5FE7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Принимает входящее сообщение, разбирает его на части, при необходимости отправляя на дальнейшую обработку</w:t>
      </w:r>
      <w:r w:rsidR="004E4E1F" w:rsidRPr="00AC5FE7">
        <w:rPr>
          <w:rFonts w:ascii="Times New Roman" w:hAnsi="Times New Roman" w:cs="Times New Roman"/>
          <w:sz w:val="24"/>
          <w:szCs w:val="24"/>
        </w:rPr>
        <w:t>;</w:t>
      </w:r>
    </w:p>
    <w:p w:rsidR="0009740E" w:rsidRPr="00AC5FE7" w:rsidRDefault="0009740E" w:rsidP="00AC5FE7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Формирует запрос к серверу </w:t>
      </w:r>
      <w:r w:rsidR="00487DF3" w:rsidRPr="00487DF3">
        <w:rPr>
          <w:rFonts w:ascii="Times New Roman" w:hAnsi="Times New Roman" w:cs="Times New Roman"/>
          <w:sz w:val="24"/>
          <w:szCs w:val="24"/>
        </w:rPr>
        <w:t>«</w:t>
      </w:r>
      <w:r w:rsidR="00487DF3">
        <w:rPr>
          <w:rFonts w:ascii="Times New Roman" w:hAnsi="Times New Roman" w:cs="Times New Roman"/>
          <w:sz w:val="24"/>
          <w:szCs w:val="24"/>
          <w:lang w:val="en-US"/>
        </w:rPr>
        <w:t>WolframAlpha</w:t>
      </w:r>
      <w:r w:rsidR="00487DF3" w:rsidRPr="00487DF3">
        <w:rPr>
          <w:rFonts w:ascii="Times New Roman" w:hAnsi="Times New Roman" w:cs="Times New Roman"/>
          <w:sz w:val="24"/>
          <w:szCs w:val="24"/>
        </w:rPr>
        <w:t>»</w:t>
      </w:r>
      <w:r w:rsidRPr="00AC5FE7">
        <w:rPr>
          <w:rFonts w:ascii="Times New Roman" w:hAnsi="Times New Roman" w:cs="Times New Roman"/>
          <w:sz w:val="24"/>
          <w:szCs w:val="24"/>
        </w:rPr>
        <w:t>, считывая из</w:t>
      </w:r>
      <w:r w:rsidR="004E4E1F" w:rsidRPr="00AC5FE7">
        <w:rPr>
          <w:rFonts w:ascii="Times New Roman" w:hAnsi="Times New Roman" w:cs="Times New Roman"/>
          <w:sz w:val="24"/>
          <w:szCs w:val="24"/>
        </w:rPr>
        <w:t xml:space="preserve"> файла идентификатор приложения;</w:t>
      </w:r>
    </w:p>
    <w:p w:rsidR="0009740E" w:rsidRPr="00AC5FE7" w:rsidRDefault="0009740E" w:rsidP="00AC5FE7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Используя библиотеку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retrofit</w:t>
      </w:r>
      <w:r w:rsidRPr="00AC5FE7">
        <w:rPr>
          <w:rFonts w:ascii="Times New Roman" w:hAnsi="Times New Roman" w:cs="Times New Roman"/>
          <w:sz w:val="24"/>
          <w:szCs w:val="24"/>
        </w:rPr>
        <w:t xml:space="preserve">, отправляет запрос к серверу </w:t>
      </w:r>
      <w:r w:rsidR="00487DF3" w:rsidRPr="00487DF3">
        <w:rPr>
          <w:rFonts w:ascii="Times New Roman" w:hAnsi="Times New Roman" w:cs="Times New Roman"/>
          <w:sz w:val="24"/>
          <w:szCs w:val="24"/>
        </w:rPr>
        <w:t>«</w:t>
      </w:r>
      <w:r w:rsidR="00487DF3">
        <w:rPr>
          <w:rFonts w:ascii="Times New Roman" w:hAnsi="Times New Roman" w:cs="Times New Roman"/>
          <w:sz w:val="24"/>
          <w:szCs w:val="24"/>
          <w:lang w:val="en-US"/>
        </w:rPr>
        <w:t>WolframAlpha</w:t>
      </w:r>
      <w:r w:rsidR="00487DF3" w:rsidRPr="00487DF3">
        <w:rPr>
          <w:rFonts w:ascii="Times New Roman" w:hAnsi="Times New Roman" w:cs="Times New Roman"/>
          <w:sz w:val="24"/>
          <w:szCs w:val="24"/>
        </w:rPr>
        <w:t>»</w:t>
      </w:r>
      <w:r w:rsidRPr="00AC5FE7">
        <w:rPr>
          <w:rFonts w:ascii="Times New Roman" w:hAnsi="Times New Roman" w:cs="Times New Roman"/>
          <w:sz w:val="24"/>
          <w:szCs w:val="24"/>
        </w:rPr>
        <w:t xml:space="preserve">, и получает ответ в виде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AC5FE7">
        <w:rPr>
          <w:rFonts w:ascii="Times New Roman" w:hAnsi="Times New Roman" w:cs="Times New Roman"/>
          <w:sz w:val="24"/>
          <w:szCs w:val="24"/>
        </w:rPr>
        <w:t>-документа</w:t>
      </w:r>
      <w:r w:rsidR="004E4E1F" w:rsidRPr="00AC5FE7">
        <w:rPr>
          <w:rFonts w:ascii="Times New Roman" w:hAnsi="Times New Roman" w:cs="Times New Roman"/>
          <w:sz w:val="24"/>
          <w:szCs w:val="24"/>
        </w:rPr>
        <w:t>;</w:t>
      </w:r>
    </w:p>
    <w:p w:rsidR="0009740E" w:rsidRPr="00AC5FE7" w:rsidRDefault="0009740E" w:rsidP="00AC5FE7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Анализирует полученный ответ; в случае необходимости производя детальный разбор полученного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AC5FE7">
        <w:rPr>
          <w:rFonts w:ascii="Times New Roman" w:hAnsi="Times New Roman" w:cs="Times New Roman"/>
          <w:sz w:val="24"/>
          <w:szCs w:val="24"/>
        </w:rPr>
        <w:t>-документа</w:t>
      </w:r>
      <w:r w:rsidR="004E4E1F" w:rsidRPr="00AC5FE7">
        <w:rPr>
          <w:rFonts w:ascii="Times New Roman" w:hAnsi="Times New Roman" w:cs="Times New Roman"/>
          <w:sz w:val="24"/>
          <w:szCs w:val="24"/>
        </w:rPr>
        <w:t>;</w:t>
      </w:r>
    </w:p>
    <w:p w:rsidR="0009740E" w:rsidRPr="00AC5FE7" w:rsidRDefault="0009740E" w:rsidP="00AC5FE7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Создает на основе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AC5FE7">
        <w:rPr>
          <w:rFonts w:ascii="Times New Roman" w:hAnsi="Times New Roman" w:cs="Times New Roman"/>
          <w:sz w:val="24"/>
          <w:szCs w:val="24"/>
        </w:rPr>
        <w:t xml:space="preserve">-документа изображение, «склеивая» его из различных видов информации: текстовой и графической, полученной дополнительными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AC5FE7">
        <w:rPr>
          <w:rFonts w:ascii="Times New Roman" w:hAnsi="Times New Roman" w:cs="Times New Roman"/>
          <w:sz w:val="24"/>
          <w:szCs w:val="24"/>
        </w:rPr>
        <w:t xml:space="preserve">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AC5FE7">
        <w:rPr>
          <w:rFonts w:ascii="Times New Roman" w:hAnsi="Times New Roman" w:cs="Times New Roman"/>
          <w:sz w:val="24"/>
          <w:szCs w:val="24"/>
        </w:rPr>
        <w:t xml:space="preserve">-запросами на адреса из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AC5FE7">
        <w:rPr>
          <w:rFonts w:ascii="Times New Roman" w:hAnsi="Times New Roman" w:cs="Times New Roman"/>
          <w:sz w:val="24"/>
          <w:szCs w:val="24"/>
        </w:rPr>
        <w:t>-документа</w:t>
      </w:r>
      <w:r w:rsidR="004E4E1F" w:rsidRPr="00AC5FE7">
        <w:rPr>
          <w:rFonts w:ascii="Times New Roman" w:hAnsi="Times New Roman" w:cs="Times New Roman"/>
          <w:sz w:val="24"/>
          <w:szCs w:val="24"/>
        </w:rPr>
        <w:t>;</w:t>
      </w:r>
    </w:p>
    <w:p w:rsidR="0009740E" w:rsidRPr="00AC5FE7" w:rsidRDefault="0009740E" w:rsidP="00AC5FE7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Анализируя размеры изображения, отправляет его способом, обеспечивающим максимально удобный просмотр.</w:t>
      </w:r>
    </w:p>
    <w:p w:rsidR="00E278C9" w:rsidRPr="00AC5FE7" w:rsidRDefault="00E278C9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Кроме основных классов, внутри этого модуля необходимо создать папку с ресурсами, в которой будет храниться файл с идентификатором приложения для взаимодействия с сервисом </w:t>
      </w:r>
      <w:r w:rsidR="00487DF3" w:rsidRPr="00487DF3">
        <w:rPr>
          <w:rFonts w:ascii="Times New Roman" w:hAnsi="Times New Roman" w:cs="Times New Roman"/>
          <w:sz w:val="24"/>
          <w:szCs w:val="24"/>
        </w:rPr>
        <w:t>«</w:t>
      </w:r>
      <w:r w:rsidR="00487DF3">
        <w:rPr>
          <w:rFonts w:ascii="Times New Roman" w:hAnsi="Times New Roman" w:cs="Times New Roman"/>
          <w:sz w:val="24"/>
          <w:szCs w:val="24"/>
          <w:lang w:val="en-US"/>
        </w:rPr>
        <w:t>WolframAlpha</w:t>
      </w:r>
      <w:r w:rsidR="00487DF3" w:rsidRPr="00487DF3">
        <w:rPr>
          <w:rFonts w:ascii="Times New Roman" w:hAnsi="Times New Roman" w:cs="Times New Roman"/>
          <w:sz w:val="24"/>
          <w:szCs w:val="24"/>
        </w:rPr>
        <w:t>»</w:t>
      </w:r>
      <w:r w:rsidRPr="00AC5FE7">
        <w:rPr>
          <w:rFonts w:ascii="Times New Roman" w:hAnsi="Times New Roman" w:cs="Times New Roman"/>
          <w:sz w:val="24"/>
          <w:szCs w:val="24"/>
        </w:rPr>
        <w:t>.</w:t>
      </w:r>
    </w:p>
    <w:p w:rsidR="00A562E1" w:rsidRPr="00AC5FE7" w:rsidRDefault="00A562E1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740E" w:rsidRPr="00AC5FE7" w:rsidRDefault="0009740E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Третья часть приложения – модуль-загрузчик, который является исполняемым и запускается сразу после запуска приложения на выполнение. Его задача – в удобном виде </w:t>
      </w:r>
      <w:r w:rsidR="00A562E1" w:rsidRPr="00AC5FE7">
        <w:rPr>
          <w:rFonts w:ascii="Times New Roman" w:hAnsi="Times New Roman" w:cs="Times New Roman"/>
          <w:sz w:val="24"/>
          <w:szCs w:val="24"/>
        </w:rPr>
        <w:t>запустить необходимый функциональный модуль.</w:t>
      </w:r>
    </w:p>
    <w:p w:rsidR="00A562E1" w:rsidRPr="00AC5FE7" w:rsidRDefault="00A562E1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68DE" w:rsidRPr="008968DE" w:rsidRDefault="00666D4F" w:rsidP="008968DE">
      <w:pPr>
        <w:keepNext/>
        <w:tabs>
          <w:tab w:val="num" w:pos="0"/>
        </w:tabs>
        <w:suppressAutoHyphens/>
        <w:spacing w:before="240" w:after="240" w:line="360" w:lineRule="auto"/>
        <w:ind w:left="432" w:hanging="432"/>
        <w:jc w:val="center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  <w:bookmarkStart w:id="35" w:name="_Toc438243889"/>
      <w:r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  <w:t xml:space="preserve">2.2. </w:t>
      </w:r>
      <w:r w:rsidR="008968DE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  <w:t xml:space="preserve">Разработка модуля взаимодействия с </w:t>
      </w:r>
      <w:r w:rsidR="008968DE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val="en-US" w:eastAsia="ar-SA"/>
        </w:rPr>
        <w:t>API</w:t>
      </w:r>
      <w:r w:rsidR="008968DE" w:rsidRPr="008968DE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  <w:t xml:space="preserve"> </w:t>
      </w:r>
      <w:r w:rsidR="008968DE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  <w:t>«WolframAlpha»</w:t>
      </w:r>
      <w:bookmarkEnd w:id="35"/>
    </w:p>
    <w:p w:rsidR="00A562E1" w:rsidRPr="00AC5FE7" w:rsidRDefault="00A562E1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ab/>
        <w:t>Данный модуль несет основную функциональную часть приложения, поэтому описанию его разработки стоит уделить особое внимание.</w:t>
      </w:r>
    </w:p>
    <w:p w:rsidR="00A562E1" w:rsidRPr="00AC5FE7" w:rsidRDefault="00A562E1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ab/>
        <w:t>Он состоит из следующих классов:</w:t>
      </w:r>
    </w:p>
    <w:p w:rsidR="00A562E1" w:rsidRPr="00AC5FE7" w:rsidRDefault="00A562E1" w:rsidP="00AC5F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Класс «VkWolframInteractionService» является базовым классом модуля. Данный класс получает и «разбирает» входящее сообщение, передает его другим классам на обработку, после чего отправляет ответ пользователю. В качестве дополнительной возможности реализована возможность выхода аккаунта, с помощью которого работает модуль, в «Онлайн», а также отправки статуса «…печатает» в диалог «</w:t>
      </w:r>
      <w:r w:rsidR="00487DF3">
        <w:rPr>
          <w:rFonts w:ascii="Times New Roman" w:hAnsi="Times New Roman" w:cs="Times New Roman"/>
          <w:sz w:val="24"/>
          <w:szCs w:val="24"/>
        </w:rPr>
        <w:t>ВКонтакте</w:t>
      </w:r>
      <w:r w:rsidRPr="00AC5FE7">
        <w:rPr>
          <w:rFonts w:ascii="Times New Roman" w:hAnsi="Times New Roman" w:cs="Times New Roman"/>
          <w:sz w:val="24"/>
          <w:szCs w:val="24"/>
        </w:rPr>
        <w:t xml:space="preserve">» во время отправки запроса к серверам </w:t>
      </w:r>
      <w:r w:rsidR="008968DE">
        <w:rPr>
          <w:rFonts w:ascii="Times New Roman" w:hAnsi="Times New Roman" w:cs="Times New Roman"/>
          <w:sz w:val="24"/>
          <w:szCs w:val="24"/>
        </w:rPr>
        <w:t>«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WolframAlpha</w:t>
      </w:r>
      <w:r w:rsidR="008968DE">
        <w:rPr>
          <w:rFonts w:ascii="Times New Roman" w:hAnsi="Times New Roman" w:cs="Times New Roman"/>
          <w:sz w:val="24"/>
          <w:szCs w:val="24"/>
        </w:rPr>
        <w:t>»</w:t>
      </w:r>
      <w:r w:rsidRPr="00AC5FE7">
        <w:rPr>
          <w:rFonts w:ascii="Times New Roman" w:hAnsi="Times New Roman" w:cs="Times New Roman"/>
          <w:sz w:val="24"/>
          <w:szCs w:val="24"/>
        </w:rPr>
        <w:t>.</w:t>
      </w:r>
    </w:p>
    <w:p w:rsidR="00A562E1" w:rsidRPr="00AC5FE7" w:rsidRDefault="00A562E1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Класс «WAMessage» описывает внутреннюю структуру сообщения, которое будет отправлено пользователю после запроса к серверам </w:t>
      </w:r>
      <w:r w:rsidR="008968DE">
        <w:rPr>
          <w:rFonts w:ascii="Times New Roman" w:hAnsi="Times New Roman" w:cs="Times New Roman"/>
          <w:sz w:val="24"/>
          <w:szCs w:val="24"/>
        </w:rPr>
        <w:t>«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WolframAlpha</w:t>
      </w:r>
      <w:r w:rsidR="008968DE">
        <w:rPr>
          <w:rFonts w:ascii="Times New Roman" w:hAnsi="Times New Roman" w:cs="Times New Roman"/>
          <w:sz w:val="24"/>
          <w:szCs w:val="24"/>
        </w:rPr>
        <w:t>»</w:t>
      </w:r>
      <w:r w:rsidRPr="00AC5FE7">
        <w:rPr>
          <w:rFonts w:ascii="Times New Roman" w:hAnsi="Times New Roman" w:cs="Times New Roman"/>
          <w:sz w:val="24"/>
          <w:szCs w:val="24"/>
        </w:rPr>
        <w:t>.</w:t>
      </w:r>
    </w:p>
    <w:p w:rsidR="00A562E1" w:rsidRPr="00AC5FE7" w:rsidRDefault="00A562E1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ab/>
        <w:t>Интерфейс «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WARequest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» при помощи библиотеки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retrofit</w:t>
      </w:r>
      <w:r w:rsidRPr="00AC5FE7">
        <w:rPr>
          <w:rFonts w:ascii="Times New Roman" w:hAnsi="Times New Roman" w:cs="Times New Roman"/>
          <w:sz w:val="24"/>
          <w:szCs w:val="24"/>
        </w:rPr>
        <w:t xml:space="preserve"> позволяет отправить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AC5FE7">
        <w:rPr>
          <w:rFonts w:ascii="Times New Roman" w:hAnsi="Times New Roman" w:cs="Times New Roman"/>
          <w:sz w:val="24"/>
          <w:szCs w:val="24"/>
        </w:rPr>
        <w:t xml:space="preserve">-запрос на сервера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WolframAlpha</w:t>
      </w:r>
      <w:r w:rsidRPr="00AC5FE7">
        <w:rPr>
          <w:rFonts w:ascii="Times New Roman" w:hAnsi="Times New Roman" w:cs="Times New Roman"/>
          <w:sz w:val="24"/>
          <w:szCs w:val="24"/>
        </w:rPr>
        <w:t xml:space="preserve"> и получить ответ.</w:t>
      </w:r>
    </w:p>
    <w:p w:rsidR="00A562E1" w:rsidRPr="00AC5FE7" w:rsidRDefault="00A562E1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ab/>
        <w:t>Класс «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WARequestImpl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», используя интерфейс «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WARequest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», непосредственно отправляет запрос на сервера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WolframAlpha</w:t>
      </w:r>
      <w:r w:rsidRPr="00AC5FE7">
        <w:rPr>
          <w:rFonts w:ascii="Times New Roman" w:hAnsi="Times New Roman" w:cs="Times New Roman"/>
          <w:sz w:val="24"/>
          <w:szCs w:val="24"/>
        </w:rPr>
        <w:t xml:space="preserve"> и производит предварительный разбор ответа на уровне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AC5FE7">
        <w:rPr>
          <w:rFonts w:ascii="Times New Roman" w:hAnsi="Times New Roman" w:cs="Times New Roman"/>
          <w:sz w:val="24"/>
          <w:szCs w:val="24"/>
        </w:rPr>
        <w:t>-кодов.</w:t>
      </w:r>
    </w:p>
    <w:p w:rsidR="00A562E1" w:rsidRPr="00AC5FE7" w:rsidRDefault="004E4E1F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ab/>
        <w:t>Класс «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WARequestAction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», используя библиотеку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retrofit</w:t>
      </w:r>
      <w:r w:rsidRPr="00AC5FE7">
        <w:rPr>
          <w:rFonts w:ascii="Times New Roman" w:hAnsi="Times New Roman" w:cs="Times New Roman"/>
          <w:sz w:val="24"/>
          <w:szCs w:val="24"/>
        </w:rPr>
        <w:t xml:space="preserve">, генерирует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AC5FE7">
        <w:rPr>
          <w:rFonts w:ascii="Times New Roman" w:hAnsi="Times New Roman" w:cs="Times New Roman"/>
          <w:sz w:val="24"/>
          <w:szCs w:val="24"/>
        </w:rPr>
        <w:t xml:space="preserve">-запрос к серверам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WolframAlpha</w:t>
      </w:r>
      <w:r w:rsidRPr="00AC5FE7">
        <w:rPr>
          <w:rFonts w:ascii="Times New Roman" w:hAnsi="Times New Roman" w:cs="Times New Roman"/>
          <w:sz w:val="24"/>
          <w:szCs w:val="24"/>
        </w:rPr>
        <w:t>. Однако перед этим он производит два важных действия:</w:t>
      </w:r>
    </w:p>
    <w:p w:rsidR="004E4E1F" w:rsidRPr="00AC5FE7" w:rsidRDefault="004E4E1F" w:rsidP="00AC5FE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Загружает идентификатор приложения из файла, чтобы далее передать его в запрос;</w:t>
      </w:r>
    </w:p>
    <w:p w:rsidR="004E4E1F" w:rsidRPr="00AC5FE7" w:rsidRDefault="004E4E1F" w:rsidP="00AC5FE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Создает новый экземпляр класса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okHttpClient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и устанавливает в нем время ожидания, увеличенное относительно стандартных настроек. Это необходимо для выполнения сервисом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WolframAlpha</w:t>
      </w:r>
      <w:r w:rsidRPr="00AC5FE7">
        <w:rPr>
          <w:rFonts w:ascii="Times New Roman" w:hAnsi="Times New Roman" w:cs="Times New Roman"/>
          <w:sz w:val="24"/>
          <w:szCs w:val="24"/>
        </w:rPr>
        <w:t xml:space="preserve"> некоторых вычислительных расчетов, которые занимают десятки секунд.</w:t>
      </w:r>
    </w:p>
    <w:p w:rsidR="004E4E1F" w:rsidRPr="00AC5FE7" w:rsidRDefault="004E4E1F" w:rsidP="00AC5FE7">
      <w:pPr>
        <w:spacing w:after="0" w:line="360" w:lineRule="auto"/>
        <w:ind w:left="1770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Для этого используется следующий фрагмент кода:</w:t>
      </w:r>
    </w:p>
    <w:p w:rsidR="004E4E1F" w:rsidRPr="00AC5FE7" w:rsidRDefault="004E4E1F" w:rsidP="00CE76DE">
      <w:pPr>
        <w:spacing w:after="0" w:line="360" w:lineRule="auto"/>
        <w:ind w:left="1770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AC5FE7">
        <w:rPr>
          <w:rFonts w:ascii="Times New Roman" w:hAnsi="Times New Roman" w:cs="Times New Roman"/>
          <w:i/>
          <w:sz w:val="24"/>
          <w:szCs w:val="24"/>
          <w:lang w:val="en-US"/>
        </w:rPr>
        <w:t>final</w:t>
      </w:r>
      <w:proofErr w:type="gramEnd"/>
      <w:r w:rsidRPr="00AC5FE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AC5FE7">
        <w:rPr>
          <w:rFonts w:ascii="Times New Roman" w:hAnsi="Times New Roman" w:cs="Times New Roman"/>
          <w:i/>
          <w:sz w:val="24"/>
          <w:szCs w:val="24"/>
          <w:lang w:val="en-US"/>
        </w:rPr>
        <w:t>OkHttpClient</w:t>
      </w:r>
      <w:proofErr w:type="spellEnd"/>
      <w:r w:rsidRPr="00AC5FE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AC5FE7">
        <w:rPr>
          <w:rFonts w:ascii="Times New Roman" w:hAnsi="Times New Roman" w:cs="Times New Roman"/>
          <w:i/>
          <w:sz w:val="24"/>
          <w:szCs w:val="24"/>
          <w:lang w:val="en-US"/>
        </w:rPr>
        <w:t>okHttpClient</w:t>
      </w:r>
      <w:proofErr w:type="spellEnd"/>
      <w:r w:rsidRPr="00AC5FE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new </w:t>
      </w:r>
      <w:proofErr w:type="spellStart"/>
      <w:r w:rsidRPr="00AC5FE7">
        <w:rPr>
          <w:rFonts w:ascii="Times New Roman" w:hAnsi="Times New Roman" w:cs="Times New Roman"/>
          <w:i/>
          <w:sz w:val="24"/>
          <w:szCs w:val="24"/>
          <w:lang w:val="en-US"/>
        </w:rPr>
        <w:t>OkHttpClient</w:t>
      </w:r>
      <w:proofErr w:type="spellEnd"/>
      <w:r w:rsidRPr="00AC5FE7">
        <w:rPr>
          <w:rFonts w:ascii="Times New Roman" w:hAnsi="Times New Roman" w:cs="Times New Roman"/>
          <w:i/>
          <w:sz w:val="24"/>
          <w:szCs w:val="24"/>
          <w:lang w:val="en-US"/>
        </w:rPr>
        <w:t>();</w:t>
      </w:r>
      <w:r w:rsidRPr="00AC5FE7">
        <w:rPr>
          <w:rFonts w:ascii="Times New Roman" w:hAnsi="Times New Roman" w:cs="Times New Roman"/>
          <w:i/>
          <w:sz w:val="24"/>
          <w:szCs w:val="24"/>
          <w:lang w:val="en-US"/>
        </w:rPr>
        <w:br/>
      </w:r>
      <w:proofErr w:type="spellStart"/>
      <w:r w:rsidRPr="00AC5FE7">
        <w:rPr>
          <w:rFonts w:ascii="Times New Roman" w:hAnsi="Times New Roman" w:cs="Times New Roman"/>
          <w:i/>
          <w:sz w:val="24"/>
          <w:szCs w:val="24"/>
          <w:lang w:val="en-US"/>
        </w:rPr>
        <w:t>okHttpClient.setReadTimeout</w:t>
      </w:r>
      <w:proofErr w:type="spellEnd"/>
      <w:r w:rsidRPr="00AC5FE7">
        <w:rPr>
          <w:rFonts w:ascii="Times New Roman" w:hAnsi="Times New Roman" w:cs="Times New Roman"/>
          <w:i/>
          <w:sz w:val="24"/>
          <w:szCs w:val="24"/>
          <w:lang w:val="en-US"/>
        </w:rPr>
        <w:t xml:space="preserve">(40, </w:t>
      </w:r>
      <w:proofErr w:type="spellStart"/>
      <w:r w:rsidRPr="00AC5FE7">
        <w:rPr>
          <w:rFonts w:ascii="Times New Roman" w:hAnsi="Times New Roman" w:cs="Times New Roman"/>
          <w:i/>
          <w:sz w:val="24"/>
          <w:szCs w:val="24"/>
          <w:lang w:val="en-US"/>
        </w:rPr>
        <w:t>TimeUnit.</w:t>
      </w:r>
      <w:r w:rsidRPr="00AC5FE7">
        <w:rPr>
          <w:rFonts w:ascii="Times New Roman" w:hAnsi="Times New Roman" w:cs="Times New Roman"/>
          <w:i/>
          <w:iCs/>
          <w:sz w:val="24"/>
          <w:szCs w:val="24"/>
          <w:lang w:val="en-US"/>
        </w:rPr>
        <w:t>SECONDS</w:t>
      </w:r>
      <w:proofErr w:type="spellEnd"/>
      <w:r w:rsidRPr="00AC5FE7">
        <w:rPr>
          <w:rFonts w:ascii="Times New Roman" w:hAnsi="Times New Roman" w:cs="Times New Roman"/>
          <w:i/>
          <w:sz w:val="24"/>
          <w:szCs w:val="24"/>
          <w:lang w:val="en-US"/>
        </w:rPr>
        <w:t>);</w:t>
      </w:r>
      <w:r w:rsidRPr="00AC5FE7">
        <w:rPr>
          <w:rFonts w:ascii="Times New Roman" w:hAnsi="Times New Roman" w:cs="Times New Roman"/>
          <w:i/>
          <w:sz w:val="24"/>
          <w:szCs w:val="24"/>
          <w:lang w:val="en-US"/>
        </w:rPr>
        <w:br/>
      </w:r>
      <w:proofErr w:type="spellStart"/>
      <w:r w:rsidRPr="00AC5FE7">
        <w:rPr>
          <w:rFonts w:ascii="Times New Roman" w:hAnsi="Times New Roman" w:cs="Times New Roman"/>
          <w:i/>
          <w:sz w:val="24"/>
          <w:szCs w:val="24"/>
          <w:lang w:val="en-US"/>
        </w:rPr>
        <w:t>okHttpClient.setConnectTimeout</w:t>
      </w:r>
      <w:proofErr w:type="spellEnd"/>
      <w:r w:rsidRPr="00AC5FE7">
        <w:rPr>
          <w:rFonts w:ascii="Times New Roman" w:hAnsi="Times New Roman" w:cs="Times New Roman"/>
          <w:i/>
          <w:sz w:val="24"/>
          <w:szCs w:val="24"/>
          <w:lang w:val="en-US"/>
        </w:rPr>
        <w:t xml:space="preserve">(40, </w:t>
      </w:r>
      <w:proofErr w:type="spellStart"/>
      <w:r w:rsidRPr="00AC5FE7">
        <w:rPr>
          <w:rFonts w:ascii="Times New Roman" w:hAnsi="Times New Roman" w:cs="Times New Roman"/>
          <w:i/>
          <w:sz w:val="24"/>
          <w:szCs w:val="24"/>
          <w:lang w:val="en-US"/>
        </w:rPr>
        <w:t>TimeUnit.</w:t>
      </w:r>
      <w:r w:rsidRPr="00AC5FE7">
        <w:rPr>
          <w:rFonts w:ascii="Times New Roman" w:hAnsi="Times New Roman" w:cs="Times New Roman"/>
          <w:i/>
          <w:iCs/>
          <w:sz w:val="24"/>
          <w:szCs w:val="24"/>
          <w:lang w:val="en-US"/>
        </w:rPr>
        <w:t>SECONDS</w:t>
      </w:r>
      <w:proofErr w:type="spellEnd"/>
      <w:r w:rsidRPr="00AC5FE7">
        <w:rPr>
          <w:rFonts w:ascii="Times New Roman" w:hAnsi="Times New Roman" w:cs="Times New Roman"/>
          <w:i/>
          <w:sz w:val="24"/>
          <w:szCs w:val="24"/>
          <w:lang w:val="en-US"/>
        </w:rPr>
        <w:t>);</w:t>
      </w:r>
    </w:p>
    <w:p w:rsidR="004E4E1F" w:rsidRPr="00AC5FE7" w:rsidRDefault="004E4E1F" w:rsidP="00AC5FE7">
      <w:pPr>
        <w:spacing w:after="0" w:line="360" w:lineRule="auto"/>
        <w:ind w:left="1770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Далее создается объект класса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Retrofit</w:t>
      </w:r>
      <w:r w:rsidRPr="00AC5FE7">
        <w:rPr>
          <w:rFonts w:ascii="Times New Roman" w:hAnsi="Times New Roman" w:cs="Times New Roman"/>
          <w:sz w:val="24"/>
          <w:szCs w:val="24"/>
        </w:rPr>
        <w:t xml:space="preserve">, которому через встроенный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передается экземпляр класса </w:t>
      </w:r>
      <w:proofErr w:type="spellStart"/>
      <w:r w:rsidRPr="00AC5FE7">
        <w:rPr>
          <w:rFonts w:ascii="Times New Roman" w:hAnsi="Times New Roman" w:cs="Times New Roman"/>
          <w:sz w:val="24"/>
          <w:szCs w:val="24"/>
          <w:lang w:val="en-US"/>
        </w:rPr>
        <w:t>okHttpClient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.</w:t>
      </w:r>
    </w:p>
    <w:p w:rsidR="004E4E1F" w:rsidRPr="00AC5FE7" w:rsidRDefault="004E4E1F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ab/>
        <w:t>Класс «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WAAction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» «координирует» работу предыдущих классов, осуществляющих запросы, а также разбирает полученный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AC5FE7">
        <w:rPr>
          <w:rFonts w:ascii="Times New Roman" w:hAnsi="Times New Roman" w:cs="Times New Roman"/>
          <w:sz w:val="24"/>
          <w:szCs w:val="24"/>
        </w:rPr>
        <w:t>-ответ. Этот класс содержит методы для:</w:t>
      </w:r>
    </w:p>
    <w:p w:rsidR="004E4E1F" w:rsidRPr="00AC5FE7" w:rsidRDefault="004E4E1F" w:rsidP="00AC5FE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«Сборки» и отправки запроса на основе входящей строки;</w:t>
      </w:r>
    </w:p>
    <w:p w:rsidR="004E4E1F" w:rsidRPr="00AC5FE7" w:rsidRDefault="004E4E1F" w:rsidP="00AC5FE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Разбора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AC5FE7">
        <w:rPr>
          <w:rFonts w:ascii="Times New Roman" w:hAnsi="Times New Roman" w:cs="Times New Roman"/>
          <w:sz w:val="24"/>
          <w:szCs w:val="24"/>
        </w:rPr>
        <w:t>-документа и создания на их основе изображения;</w:t>
      </w:r>
    </w:p>
    <w:p w:rsidR="004E4E1F" w:rsidRPr="00AC5FE7" w:rsidRDefault="004E4E1F" w:rsidP="00AC5FE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Загрузки изображения на сервера «</w:t>
      </w:r>
      <w:r w:rsidR="00487DF3">
        <w:rPr>
          <w:rFonts w:ascii="Times New Roman" w:hAnsi="Times New Roman" w:cs="Times New Roman"/>
          <w:sz w:val="24"/>
          <w:szCs w:val="24"/>
        </w:rPr>
        <w:t>ВКонтакте</w:t>
      </w:r>
      <w:r w:rsidRPr="00AC5FE7">
        <w:rPr>
          <w:rFonts w:ascii="Times New Roman" w:hAnsi="Times New Roman" w:cs="Times New Roman"/>
          <w:sz w:val="24"/>
          <w:szCs w:val="24"/>
        </w:rPr>
        <w:t>»;</w:t>
      </w:r>
    </w:p>
    <w:p w:rsidR="004E4E1F" w:rsidRPr="00AC5FE7" w:rsidRDefault="004E4E1F" w:rsidP="00AC5FE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Анализа размеров изображения и генерирования финального сообщения для отправки в качестве ответа.</w:t>
      </w:r>
    </w:p>
    <w:p w:rsidR="004E4E1F" w:rsidRPr="00AC5FE7" w:rsidRDefault="004E4E1F" w:rsidP="00AC5FE7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Класс «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ImageBuilder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» является утилитарным классом, который служит для работы с изображениями. Он содержит методы для:</w:t>
      </w:r>
    </w:p>
    <w:p w:rsidR="004E4E1F" w:rsidRPr="00AC5FE7" w:rsidRDefault="004E4E1F" w:rsidP="00AC5FE7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Создания первичного изображения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E4E1F" w:rsidRPr="00AC5FE7" w:rsidRDefault="004E4E1F" w:rsidP="00AC5FE7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Добавления текста на изображение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E4E1F" w:rsidRPr="00AC5FE7" w:rsidRDefault="004E4E1F" w:rsidP="00AC5FE7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Объединения двух изображений, при этом одно из них получается в результате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AC5FE7">
        <w:rPr>
          <w:rFonts w:ascii="Times New Roman" w:hAnsi="Times New Roman" w:cs="Times New Roman"/>
          <w:sz w:val="24"/>
          <w:szCs w:val="24"/>
        </w:rPr>
        <w:t xml:space="preserve">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AC5FE7">
        <w:rPr>
          <w:rFonts w:ascii="Times New Roman" w:hAnsi="Times New Roman" w:cs="Times New Roman"/>
          <w:sz w:val="24"/>
          <w:szCs w:val="24"/>
        </w:rPr>
        <w:t xml:space="preserve"> запроса с внешнего сервера;</w:t>
      </w:r>
    </w:p>
    <w:p w:rsidR="004E4E1F" w:rsidRPr="00AC5FE7" w:rsidRDefault="00D34406" w:rsidP="00AC5FE7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Записи итогового изображения во временный файл</w:t>
      </w:r>
      <w:r w:rsidR="004E4E1F" w:rsidRPr="00AC5FE7">
        <w:rPr>
          <w:rFonts w:ascii="Times New Roman" w:hAnsi="Times New Roman" w:cs="Times New Roman"/>
          <w:sz w:val="24"/>
          <w:szCs w:val="24"/>
        </w:rPr>
        <w:t>.</w:t>
      </w:r>
    </w:p>
    <w:p w:rsidR="004E4E1F" w:rsidRPr="008219A1" w:rsidRDefault="004E4E1F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5C0B" w:rsidRPr="00AC5FE7" w:rsidRDefault="00005C0B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76DE" w:rsidRPr="008968DE" w:rsidRDefault="00666D4F" w:rsidP="00CE76DE">
      <w:pPr>
        <w:keepNext/>
        <w:tabs>
          <w:tab w:val="num" w:pos="0"/>
        </w:tabs>
        <w:suppressAutoHyphens/>
        <w:spacing w:before="240" w:after="240" w:line="360" w:lineRule="auto"/>
        <w:ind w:left="432" w:hanging="432"/>
        <w:jc w:val="center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  <w:bookmarkStart w:id="36" w:name="_Toc438243890"/>
      <w:r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  <w:t xml:space="preserve">2.3. </w:t>
      </w:r>
      <w:r w:rsidR="00CE76DE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  <w:t>Сборка проекта и проверка работоспособности программы</w:t>
      </w:r>
      <w:bookmarkEnd w:id="36"/>
    </w:p>
    <w:p w:rsidR="00E278C9" w:rsidRPr="00AC5FE7" w:rsidRDefault="00E278C9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После написания основного кода классов, необходимо выполнить их сборку, используя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Maven</w:t>
      </w:r>
      <w:r w:rsidRPr="00AC5FE7">
        <w:rPr>
          <w:rFonts w:ascii="Times New Roman" w:hAnsi="Times New Roman" w:cs="Times New Roman"/>
          <w:sz w:val="24"/>
          <w:szCs w:val="24"/>
        </w:rPr>
        <w:t>.</w:t>
      </w:r>
    </w:p>
    <w:p w:rsidR="00E278C9" w:rsidRPr="00AC5FE7" w:rsidRDefault="00E278C9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5FE7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Maven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для автоматизации сборки проектов на основе описания их структуры в файлах на языке POM </w:t>
      </w:r>
      <w:r w:rsidRPr="00E77511">
        <w:rPr>
          <w:rFonts w:ascii="Times New Roman" w:hAnsi="Times New Roman" w:cs="Times New Roman"/>
          <w:sz w:val="24"/>
          <w:szCs w:val="24"/>
        </w:rPr>
        <w:t xml:space="preserve">(англ. </w:t>
      </w:r>
      <w:proofErr w:type="spellStart"/>
      <w:r w:rsidRPr="00E77511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E77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511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E77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51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E77511">
        <w:rPr>
          <w:rFonts w:ascii="Times New Roman" w:hAnsi="Times New Roman" w:cs="Times New Roman"/>
          <w:sz w:val="24"/>
          <w:szCs w:val="24"/>
        </w:rPr>
        <w:t>),</w:t>
      </w:r>
      <w:r w:rsidRPr="00AC5FE7">
        <w:rPr>
          <w:rFonts w:ascii="Times New Roman" w:hAnsi="Times New Roman" w:cs="Times New Roman"/>
          <w:sz w:val="24"/>
          <w:szCs w:val="24"/>
        </w:rPr>
        <w:t xml:space="preserve"> являющемся подмножеством XML. Проект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Maven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издаётся сообществом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, где формально является частью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Jakarta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.</w:t>
      </w:r>
    </w:p>
    <w:p w:rsidR="00E278C9" w:rsidRPr="00AC5FE7" w:rsidRDefault="00E278C9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5FE7">
        <w:rPr>
          <w:rFonts w:ascii="Times New Roman" w:hAnsi="Times New Roman" w:cs="Times New Roman"/>
          <w:sz w:val="24"/>
          <w:szCs w:val="24"/>
        </w:rPr>
        <w:t>Maven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обеспечивает декларативную, а не императивную (в отличие от средства автоматизации сборки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Ant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) сборку проекта. В файлах описания проекта содержится его спецификация, а не отдельные команды выполнения. Все задачи по обработке файлов, описанные в спецификации,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Maven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выполняет посредством их обработки последовательностью встроенных и внешних плагинов. Информация для сборки проекта, поддерживаемого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Maven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, содержится в XML-файле с названием pom.xml. При запуске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Maven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проверяет, содержит ли конфигурационный файл все необходимые данные и все ли данные синтаксически правильно записаны.</w:t>
      </w:r>
    </w:p>
    <w:p w:rsidR="00E278C9" w:rsidRPr="00AC5FE7" w:rsidRDefault="00E278C9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Минимальная конфигурация включает версию конфигурационного файла, имя проекта, его автора и версию. С помощью pom.xml конфигурируются зависимости от других проектов, индивидуальные фазы процесса построения проекта (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), список плагинов, реализующих порядок сборки.</w:t>
      </w:r>
    </w:p>
    <w:p w:rsidR="00E278C9" w:rsidRPr="00AC5FE7" w:rsidRDefault="00E278C9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Проект курсовой работы поделен на несколько модулей, или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подпроектов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, каждый со своим собственным POM. Далее написан корневой POM, через который все модули компилируются единой командой. </w:t>
      </w:r>
    </w:p>
    <w:p w:rsidR="00E278C9" w:rsidRPr="00AC5FE7" w:rsidRDefault="00E278C9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5FE7">
        <w:rPr>
          <w:rFonts w:ascii="Times New Roman" w:hAnsi="Times New Roman" w:cs="Times New Roman"/>
          <w:sz w:val="24"/>
          <w:szCs w:val="24"/>
        </w:rPr>
        <w:t>Maven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использует принцип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Maven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-архетипов (англ.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Archetypes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). Архетип — это инструмент шаблонов, каждый из которых определён паттерном или моделью, по аналогии с который создаются производные.</w:t>
      </w:r>
    </w:p>
    <w:p w:rsidR="00E278C9" w:rsidRPr="00AC5FE7" w:rsidRDefault="00E278C9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Стандартная структура каталогов — одна из реализаций принципа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архитипов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Maven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. Следующая структура показывает важнейшие каталоги для проекта на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:</w:t>
      </w:r>
    </w:p>
    <w:p w:rsidR="00E278C9" w:rsidRPr="00AC5FE7" w:rsidRDefault="00E278C9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Корневой каталог проекта: файл pom.xml и все дальнейшие подкаталоги</w:t>
      </w:r>
    </w:p>
    <w:p w:rsidR="00E278C9" w:rsidRPr="00AC5FE7" w:rsidRDefault="00E278C9" w:rsidP="00AC5FE7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5FE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: все исходные файлы</w:t>
      </w:r>
    </w:p>
    <w:p w:rsidR="00E278C9" w:rsidRPr="00AC5FE7" w:rsidRDefault="00E278C9" w:rsidP="00AC5FE7">
      <w:pPr>
        <w:pStyle w:val="a3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5FE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: исходные файлы собственно для продукта</w:t>
      </w:r>
    </w:p>
    <w:p w:rsidR="00E278C9" w:rsidRPr="00AC5FE7" w:rsidRDefault="00E278C9" w:rsidP="00AC5FE7">
      <w:pPr>
        <w:pStyle w:val="a3"/>
        <w:numPr>
          <w:ilvl w:val="2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5FE7">
        <w:rPr>
          <w:rFonts w:ascii="Times New Roman" w:hAnsi="Times New Roman" w:cs="Times New Roman"/>
          <w:sz w:val="24"/>
          <w:szCs w:val="24"/>
        </w:rPr>
        <w:lastRenderedPageBreak/>
        <w:t>src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-исходный текст</w:t>
      </w:r>
    </w:p>
    <w:p w:rsidR="00E278C9" w:rsidRPr="00AC5FE7" w:rsidRDefault="00E278C9" w:rsidP="00AC5FE7">
      <w:pPr>
        <w:pStyle w:val="a3"/>
        <w:numPr>
          <w:ilvl w:val="2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5FE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: другие файлы, которые используются при компиляции или исполнении, </w:t>
      </w:r>
      <w:proofErr w:type="gramStart"/>
      <w:r w:rsidRPr="00AC5FE7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AC5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-файлы</w:t>
      </w:r>
    </w:p>
    <w:p w:rsidR="00E278C9" w:rsidRPr="00AC5FE7" w:rsidRDefault="00E278C9" w:rsidP="00AC5FE7">
      <w:pPr>
        <w:pStyle w:val="a3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5FE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: исходные файлы, необходимые для организации автоматического тестирования</w:t>
      </w:r>
    </w:p>
    <w:p w:rsidR="00E278C9" w:rsidRPr="00AC5FE7" w:rsidRDefault="00E278C9" w:rsidP="00AC5FE7">
      <w:pPr>
        <w:pStyle w:val="a3"/>
        <w:numPr>
          <w:ilvl w:val="2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5FE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-тест-задания для автоматического тестирования</w:t>
      </w:r>
    </w:p>
    <w:p w:rsidR="00E278C9" w:rsidRPr="00AC5FE7" w:rsidRDefault="00E278C9" w:rsidP="00AC5FE7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5FE7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: все создаваемые в процессе работы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Maven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файлы</w:t>
      </w:r>
    </w:p>
    <w:p w:rsidR="00E278C9" w:rsidRDefault="00E278C9" w:rsidP="00AC5FE7">
      <w:pPr>
        <w:pStyle w:val="a3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5FE7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: компилированные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-классы</w:t>
      </w:r>
    </w:p>
    <w:p w:rsidR="00AC5FE7" w:rsidRPr="00AC5FE7" w:rsidRDefault="00AC5FE7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В файле pom.xml задаются зависимости, которые имеет управляемый с помощью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Maven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проект. Менеджер зависимостей основан на</w:t>
      </w:r>
      <w:r>
        <w:rPr>
          <w:rFonts w:ascii="Times New Roman" w:hAnsi="Times New Roman" w:cs="Times New Roman"/>
          <w:sz w:val="24"/>
          <w:szCs w:val="24"/>
        </w:rPr>
        <w:t xml:space="preserve"> нескольких основных принципах:</w:t>
      </w:r>
    </w:p>
    <w:p w:rsidR="00AC5FE7" w:rsidRPr="00AC5FE7" w:rsidRDefault="00AC5FE7" w:rsidP="00AC5FE7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5FE7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Maven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ищет необходимые файлы в локальных каталогах или в локальном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Maven-репозитории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. Если зависимость не может быть локально разрешена,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Maven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подключается к указанному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Maven-репозиторию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в сети и копирует в локальный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. По умолчанию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Maven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использ</w:t>
      </w:r>
      <w:r>
        <w:rPr>
          <w:rFonts w:ascii="Times New Roman" w:hAnsi="Times New Roman" w:cs="Times New Roman"/>
          <w:sz w:val="24"/>
          <w:szCs w:val="24"/>
        </w:rPr>
        <w:t xml:space="preserve">ует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Maven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, но разработчик может конфигурировать и другие публичные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Maven-репозитории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, такие, как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Ibiblio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Codehaus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или Java.Net.</w:t>
      </w:r>
    </w:p>
    <w:p w:rsidR="00AC5FE7" w:rsidRPr="00AC5FE7" w:rsidRDefault="00AC5FE7" w:rsidP="00AC5FE7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Транзитивные зависимости. Необходимые библиотеки подгружаются в проект автоматически. При разрешении конфликта версий используется принцип «ближайшей» зависимости, то есть выбирается зависимость, путь к которой через список зависимых проектов является наиболее коротким.</w:t>
      </w:r>
    </w:p>
    <w:p w:rsidR="00AC5FE7" w:rsidRPr="00AC5FE7" w:rsidRDefault="00AC5FE7" w:rsidP="00AC5FE7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Исключение зависимостей. Файл описания проекта предусматривает возможность исключить зависимость в случае обнаружения цикличности или отсутствия необходимости в определённой библиотеке.</w:t>
      </w:r>
    </w:p>
    <w:p w:rsidR="00AC5FE7" w:rsidRPr="00AC5FE7" w:rsidRDefault="00AC5FE7" w:rsidP="00AC5FE7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Поиск зависимостей. Поиск зависимостей (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-библиотек и модулей) ведётся по их координатам (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). Эти координаты могут быть определены с помощью специальных поисковых машин, н</w:t>
      </w:r>
      <w:r>
        <w:rPr>
          <w:rFonts w:ascii="Times New Roman" w:hAnsi="Times New Roman" w:cs="Times New Roman"/>
          <w:sz w:val="24"/>
          <w:szCs w:val="24"/>
        </w:rPr>
        <w:t xml:space="preserve">апример, </w:t>
      </w:r>
      <w:proofErr w:type="spellStart"/>
      <w:r>
        <w:rPr>
          <w:rFonts w:ascii="Times New Roman" w:hAnsi="Times New Roman" w:cs="Times New Roman"/>
          <w:sz w:val="24"/>
          <w:szCs w:val="24"/>
        </w:rPr>
        <w:t>Maven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. Например, по поисковому признаку «pop3», поисковая машина предоставляет результат с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com.sun.mail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" и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="pop3".</w:t>
      </w:r>
    </w:p>
    <w:p w:rsidR="00AC5FE7" w:rsidRPr="00AC5FE7" w:rsidRDefault="00AC5FE7" w:rsidP="00AC5FE7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Менеджеры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репозиториев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реализуются с помощью менеджеров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репозиториев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Maven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Maven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), таких как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Archiva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Nexus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(ранее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Proximity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Artifactory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Codehaus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Maven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Proxy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Dead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Proxy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.</w:t>
      </w:r>
    </w:p>
    <w:p w:rsidR="00AC5FE7" w:rsidRDefault="00AC5FE7" w:rsidP="00AC5FE7">
      <w:pPr>
        <w:tabs>
          <w:tab w:val="left" w:pos="51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78C9" w:rsidRDefault="00E278C9" w:rsidP="00AC5FE7">
      <w:pPr>
        <w:tabs>
          <w:tab w:val="left" w:pos="51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После того, как создана правильная структура каталогов и файлов, корректно написаны файлы </w:t>
      </w:r>
      <w:proofErr w:type="spellStart"/>
      <w:r w:rsidRPr="00AC5FE7">
        <w:rPr>
          <w:rFonts w:ascii="Times New Roman" w:hAnsi="Times New Roman" w:cs="Times New Roman"/>
          <w:sz w:val="24"/>
          <w:szCs w:val="24"/>
          <w:lang w:val="en-US"/>
        </w:rPr>
        <w:t>pom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>.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AC5FE7">
        <w:rPr>
          <w:rFonts w:ascii="Times New Roman" w:hAnsi="Times New Roman" w:cs="Times New Roman"/>
          <w:sz w:val="24"/>
          <w:szCs w:val="24"/>
        </w:rPr>
        <w:t xml:space="preserve"> и настроена среда разработки, проект может быть собран, классы могут </w:t>
      </w:r>
      <w:r w:rsidRPr="00AC5FE7">
        <w:rPr>
          <w:rFonts w:ascii="Times New Roman" w:hAnsi="Times New Roman" w:cs="Times New Roman"/>
          <w:sz w:val="24"/>
          <w:szCs w:val="24"/>
        </w:rPr>
        <w:lastRenderedPageBreak/>
        <w:t>быть преобразованы в байт-код, и стартовый класс может быть выполнен. Все это происходит при помощи одной команды «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AC5FE7">
        <w:rPr>
          <w:rFonts w:ascii="Times New Roman" w:hAnsi="Times New Roman" w:cs="Times New Roman"/>
          <w:sz w:val="24"/>
          <w:szCs w:val="24"/>
        </w:rPr>
        <w:t xml:space="preserve">» в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AC5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FE7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Pr="00AC5FE7">
        <w:rPr>
          <w:rFonts w:ascii="Times New Roman" w:hAnsi="Times New Roman" w:cs="Times New Roman"/>
          <w:sz w:val="24"/>
          <w:szCs w:val="24"/>
        </w:rPr>
        <w:t>.</w:t>
      </w:r>
    </w:p>
    <w:p w:rsidR="00371A78" w:rsidRPr="00AC5FE7" w:rsidRDefault="00371A78" w:rsidP="00AC5FE7">
      <w:pPr>
        <w:tabs>
          <w:tab w:val="left" w:pos="51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78C9" w:rsidRPr="00AC5FE7" w:rsidRDefault="00E278C9" w:rsidP="00AC5FE7">
      <w:pPr>
        <w:tabs>
          <w:tab w:val="left" w:pos="51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После запуска проекта, загружается необходимый модуль. Выполняется аутентификация «</w:t>
      </w:r>
      <w:r w:rsidR="00487DF3">
        <w:rPr>
          <w:rFonts w:ascii="Times New Roman" w:hAnsi="Times New Roman" w:cs="Times New Roman"/>
          <w:sz w:val="24"/>
          <w:szCs w:val="24"/>
        </w:rPr>
        <w:t>ВКонтакте</w:t>
      </w:r>
      <w:r w:rsidRPr="00AC5FE7">
        <w:rPr>
          <w:rFonts w:ascii="Times New Roman" w:hAnsi="Times New Roman" w:cs="Times New Roman"/>
          <w:sz w:val="24"/>
          <w:szCs w:val="24"/>
        </w:rPr>
        <w:t xml:space="preserve">», устанавливается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AC5FE7">
        <w:rPr>
          <w:rFonts w:ascii="Times New Roman" w:hAnsi="Times New Roman" w:cs="Times New Roman"/>
          <w:sz w:val="24"/>
          <w:szCs w:val="24"/>
        </w:rPr>
        <w:t xml:space="preserve">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Poll</w:t>
      </w:r>
      <w:r w:rsidRPr="00AC5FE7">
        <w:rPr>
          <w:rFonts w:ascii="Times New Roman" w:hAnsi="Times New Roman" w:cs="Times New Roman"/>
          <w:sz w:val="24"/>
          <w:szCs w:val="24"/>
        </w:rPr>
        <w:t xml:space="preserve"> соединение.</w:t>
      </w:r>
    </w:p>
    <w:p w:rsidR="00E278C9" w:rsidRDefault="00E278C9" w:rsidP="00AC5FE7">
      <w:pPr>
        <w:tabs>
          <w:tab w:val="left" w:pos="51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Когда эти действия выполнены, можно проверить работоспособность программы, работая с ней под видом обычного пользователя. Для этого достаточно зайти на сайт «</w:t>
      </w:r>
      <w:r w:rsidR="00487DF3">
        <w:rPr>
          <w:rFonts w:ascii="Times New Roman" w:hAnsi="Times New Roman" w:cs="Times New Roman"/>
          <w:sz w:val="24"/>
          <w:szCs w:val="24"/>
        </w:rPr>
        <w:t>ВКонтакте</w:t>
      </w:r>
      <w:r w:rsidRPr="00AC5FE7">
        <w:rPr>
          <w:rFonts w:ascii="Times New Roman" w:hAnsi="Times New Roman" w:cs="Times New Roman"/>
          <w:sz w:val="24"/>
          <w:szCs w:val="24"/>
        </w:rPr>
        <w:t xml:space="preserve">» через любой веб-браузер и написать </w:t>
      </w:r>
      <w:r w:rsidR="00D34406">
        <w:rPr>
          <w:rFonts w:ascii="Times New Roman" w:hAnsi="Times New Roman" w:cs="Times New Roman"/>
          <w:sz w:val="24"/>
          <w:szCs w:val="24"/>
        </w:rPr>
        <w:t>на аккаунт, под которым авторизована программа,</w:t>
      </w:r>
      <w:r w:rsidRPr="00AC5FE7">
        <w:rPr>
          <w:rFonts w:ascii="Times New Roman" w:hAnsi="Times New Roman" w:cs="Times New Roman"/>
          <w:sz w:val="24"/>
          <w:szCs w:val="24"/>
        </w:rPr>
        <w:t xml:space="preserve"> сообщение в установленном формате.</w:t>
      </w:r>
    </w:p>
    <w:p w:rsidR="00371A78" w:rsidRPr="00AC5FE7" w:rsidRDefault="00371A78" w:rsidP="00AC5FE7">
      <w:pPr>
        <w:tabs>
          <w:tab w:val="left" w:pos="51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78C9" w:rsidRPr="00AC5FE7" w:rsidRDefault="00AC5FE7" w:rsidP="00AC5FE7">
      <w:pPr>
        <w:tabs>
          <w:tab w:val="left" w:pos="51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 xml:space="preserve">Программа может обработать любые команды, которые принимает </w:t>
      </w:r>
      <w:proofErr w:type="gramStart"/>
      <w:r w:rsidRPr="00AC5FE7">
        <w:rPr>
          <w:rFonts w:ascii="Times New Roman" w:hAnsi="Times New Roman" w:cs="Times New Roman"/>
          <w:sz w:val="24"/>
          <w:szCs w:val="24"/>
        </w:rPr>
        <w:t xml:space="preserve">сервис  </w:t>
      </w:r>
      <w:r w:rsidR="00487DF3" w:rsidRPr="00487DF3">
        <w:rPr>
          <w:rFonts w:ascii="Times New Roman" w:hAnsi="Times New Roman" w:cs="Times New Roman"/>
          <w:sz w:val="24"/>
          <w:szCs w:val="24"/>
        </w:rPr>
        <w:t>«</w:t>
      </w:r>
      <w:proofErr w:type="gramEnd"/>
      <w:r w:rsidR="00487DF3">
        <w:rPr>
          <w:rFonts w:ascii="Times New Roman" w:hAnsi="Times New Roman" w:cs="Times New Roman"/>
          <w:sz w:val="24"/>
          <w:szCs w:val="24"/>
          <w:lang w:val="en-US"/>
        </w:rPr>
        <w:t>WolframAlpha</w:t>
      </w:r>
      <w:r w:rsidR="00487DF3" w:rsidRPr="00487DF3">
        <w:rPr>
          <w:rFonts w:ascii="Times New Roman" w:hAnsi="Times New Roman" w:cs="Times New Roman"/>
          <w:sz w:val="24"/>
          <w:szCs w:val="24"/>
        </w:rPr>
        <w:t>»</w:t>
      </w:r>
      <w:r w:rsidRPr="00AC5FE7">
        <w:rPr>
          <w:rFonts w:ascii="Times New Roman" w:hAnsi="Times New Roman" w:cs="Times New Roman"/>
          <w:sz w:val="24"/>
          <w:szCs w:val="24"/>
        </w:rPr>
        <w:t xml:space="preserve">. Однако, для того, чтобы </w:t>
      </w:r>
      <w:r w:rsidR="00D34406">
        <w:rPr>
          <w:rFonts w:ascii="Times New Roman" w:hAnsi="Times New Roman" w:cs="Times New Roman"/>
          <w:sz w:val="24"/>
          <w:szCs w:val="24"/>
        </w:rPr>
        <w:t>она распознала</w:t>
      </w:r>
      <w:r w:rsidRPr="00AC5FE7">
        <w:rPr>
          <w:rFonts w:ascii="Times New Roman" w:hAnsi="Times New Roman" w:cs="Times New Roman"/>
          <w:sz w:val="24"/>
          <w:szCs w:val="24"/>
        </w:rPr>
        <w:t>, что конкретную команду следует отправить на решение, сообщение необходимо начинать с символов «</w:t>
      </w:r>
      <w:proofErr w:type="spellStart"/>
      <w:r w:rsidRPr="00AC5FE7">
        <w:rPr>
          <w:rFonts w:ascii="Times New Roman" w:hAnsi="Times New Roman" w:cs="Times New Roman"/>
          <w:sz w:val="24"/>
          <w:szCs w:val="24"/>
          <w:lang w:val="en-US"/>
        </w:rPr>
        <w:t>wi</w:t>
      </w:r>
      <w:proofErr w:type="spellEnd"/>
      <w:r w:rsidRPr="00AC5FE7">
        <w:rPr>
          <w:rFonts w:ascii="Times New Roman" w:hAnsi="Times New Roman" w:cs="Times New Roman"/>
          <w:sz w:val="24"/>
          <w:szCs w:val="24"/>
        </w:rPr>
        <w:t xml:space="preserve">». Например, можно попросить программу отправить график функции </w:t>
      </w:r>
      <w:r w:rsidRPr="00AC5FE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C5FE7">
        <w:rPr>
          <w:rFonts w:ascii="Times New Roman" w:hAnsi="Times New Roman" w:cs="Times New Roman"/>
          <w:sz w:val="24"/>
          <w:szCs w:val="24"/>
        </w:rPr>
        <w:t xml:space="preserve">³, отправив команду </w:t>
      </w:r>
      <w:proofErr w:type="spellStart"/>
      <w:r w:rsidRPr="00AC5FE7">
        <w:rPr>
          <w:rFonts w:ascii="Times New Roman" w:hAnsi="Times New Roman" w:cs="Times New Roman"/>
          <w:i/>
          <w:sz w:val="24"/>
          <w:szCs w:val="24"/>
          <w:lang w:val="en-US"/>
        </w:rPr>
        <w:t>wi</w:t>
      </w:r>
      <w:proofErr w:type="spellEnd"/>
      <w:r w:rsidRPr="00AC5FE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C5FE7">
        <w:rPr>
          <w:rFonts w:ascii="Times New Roman" w:hAnsi="Times New Roman" w:cs="Times New Roman"/>
          <w:i/>
          <w:sz w:val="24"/>
          <w:szCs w:val="24"/>
          <w:lang w:val="en-US"/>
        </w:rPr>
        <w:t>plot</w:t>
      </w:r>
      <w:r w:rsidRPr="00AC5FE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C5FE7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AC5FE7">
        <w:rPr>
          <w:rFonts w:ascii="Times New Roman" w:hAnsi="Times New Roman" w:cs="Times New Roman"/>
          <w:i/>
          <w:sz w:val="24"/>
          <w:szCs w:val="24"/>
        </w:rPr>
        <w:t>^3</w:t>
      </w:r>
      <w:r w:rsidRPr="00AC5FE7">
        <w:rPr>
          <w:rFonts w:ascii="Times New Roman" w:hAnsi="Times New Roman" w:cs="Times New Roman"/>
          <w:sz w:val="24"/>
          <w:szCs w:val="24"/>
        </w:rPr>
        <w:t>.  Уже через 5 секунд мы получает ответ с требуемой информацией.</w:t>
      </w:r>
      <w:r w:rsidR="00DB6947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75pt;height:234pt">
            <v:imagedata r:id="rId12" o:title="SCR0044"/>
          </v:shape>
        </w:pict>
      </w:r>
    </w:p>
    <w:p w:rsidR="00E278C9" w:rsidRPr="00AC5FE7" w:rsidRDefault="00AC5FE7" w:rsidP="00AC5FE7">
      <w:pPr>
        <w:tabs>
          <w:tab w:val="left" w:pos="51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FE7">
        <w:rPr>
          <w:rFonts w:ascii="Times New Roman" w:hAnsi="Times New Roman" w:cs="Times New Roman"/>
          <w:sz w:val="24"/>
          <w:szCs w:val="24"/>
        </w:rPr>
        <w:t>Рис. 3. Пример работы программы.</w:t>
      </w:r>
    </w:p>
    <w:p w:rsidR="00AC5FE7" w:rsidRDefault="00AC5FE7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1A78" w:rsidRDefault="00371A78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4406" w:rsidRDefault="00D34406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4406" w:rsidRDefault="00D34406" w:rsidP="00AC5F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76DE" w:rsidRPr="008968DE" w:rsidRDefault="00CE76DE" w:rsidP="00CE76DE">
      <w:pPr>
        <w:keepNext/>
        <w:tabs>
          <w:tab w:val="num" w:pos="0"/>
        </w:tabs>
        <w:suppressAutoHyphens/>
        <w:spacing w:before="240" w:after="240" w:line="360" w:lineRule="auto"/>
        <w:ind w:left="432" w:hanging="432"/>
        <w:jc w:val="center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  <w:bookmarkStart w:id="37" w:name="_Toc438243891"/>
      <w:r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  <w:lastRenderedPageBreak/>
        <w:t>Заключение</w:t>
      </w:r>
      <w:bookmarkEnd w:id="37"/>
    </w:p>
    <w:p w:rsidR="00CE76DE" w:rsidRDefault="00A92F1F" w:rsidP="00AC5FE7">
      <w:pPr>
        <w:tabs>
          <w:tab w:val="left" w:pos="51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F1F">
        <w:rPr>
          <w:rFonts w:ascii="Times New Roman" w:hAnsi="Times New Roman" w:cs="Times New Roman"/>
          <w:sz w:val="24"/>
          <w:szCs w:val="24"/>
        </w:rPr>
        <w:t xml:space="preserve">Выполненная </w:t>
      </w:r>
      <w:r>
        <w:rPr>
          <w:rFonts w:ascii="Times New Roman" w:hAnsi="Times New Roman" w:cs="Times New Roman"/>
          <w:sz w:val="24"/>
          <w:szCs w:val="24"/>
        </w:rPr>
        <w:t>программная разработка</w:t>
      </w:r>
      <w:r w:rsidRPr="00A92F1F">
        <w:rPr>
          <w:rFonts w:ascii="Times New Roman" w:hAnsi="Times New Roman" w:cs="Times New Roman"/>
          <w:sz w:val="24"/>
          <w:szCs w:val="24"/>
        </w:rPr>
        <w:t xml:space="preserve"> соответствует заданию на </w:t>
      </w:r>
      <w:r>
        <w:rPr>
          <w:rFonts w:ascii="Times New Roman" w:hAnsi="Times New Roman" w:cs="Times New Roman"/>
          <w:sz w:val="24"/>
          <w:szCs w:val="24"/>
        </w:rPr>
        <w:t>курсовую работу</w:t>
      </w:r>
      <w:r w:rsidRPr="00A92F1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Была изучена документация открытых программных интерфейсов «ВКонтакте» и «</w:t>
      </w:r>
      <w:r>
        <w:rPr>
          <w:rFonts w:ascii="Times New Roman" w:hAnsi="Times New Roman" w:cs="Times New Roman"/>
          <w:sz w:val="24"/>
          <w:szCs w:val="24"/>
          <w:lang w:val="en-US"/>
        </w:rPr>
        <w:t>WolframAlpha</w:t>
      </w:r>
      <w:r>
        <w:rPr>
          <w:rFonts w:ascii="Times New Roman" w:hAnsi="Times New Roman" w:cs="Times New Roman"/>
          <w:sz w:val="24"/>
          <w:szCs w:val="24"/>
        </w:rPr>
        <w:t xml:space="preserve">», </w:t>
      </w:r>
      <w:r>
        <w:rPr>
          <w:rFonts w:ascii="Times New Roman" w:hAnsi="Times New Roman" w:cs="Times New Roman"/>
          <w:sz w:val="24"/>
          <w:szCs w:val="24"/>
          <w:lang w:val="en-US"/>
        </w:rPr>
        <w:t>JDK</w:t>
      </w:r>
      <w:r w:rsidRPr="00A92F1F">
        <w:rPr>
          <w:rFonts w:ascii="Times New Roman" w:hAnsi="Times New Roman" w:cs="Times New Roman"/>
          <w:sz w:val="24"/>
          <w:szCs w:val="24"/>
        </w:rPr>
        <w:t xml:space="preserve"> 1.8</w:t>
      </w:r>
      <w:r>
        <w:rPr>
          <w:rFonts w:ascii="Times New Roman" w:hAnsi="Times New Roman" w:cs="Times New Roman"/>
          <w:sz w:val="24"/>
          <w:szCs w:val="24"/>
        </w:rPr>
        <w:t>, ряда используемых сторонних библиотек</w:t>
      </w:r>
      <w:r w:rsidR="00371A78">
        <w:rPr>
          <w:rFonts w:ascii="Times New Roman" w:hAnsi="Times New Roman" w:cs="Times New Roman"/>
          <w:sz w:val="24"/>
          <w:szCs w:val="24"/>
        </w:rPr>
        <w:t xml:space="preserve"> и протоколов</w:t>
      </w:r>
      <w:r>
        <w:rPr>
          <w:rFonts w:ascii="Times New Roman" w:hAnsi="Times New Roman" w:cs="Times New Roman"/>
          <w:sz w:val="24"/>
          <w:szCs w:val="24"/>
        </w:rPr>
        <w:t>. Были разработаны несколько модулей проекта и все необходимые классы. Проведена сборка программы и проверка её работоспособности.</w:t>
      </w:r>
    </w:p>
    <w:p w:rsidR="00D34406" w:rsidRDefault="00D34406" w:rsidP="00CE76DE">
      <w:pPr>
        <w:keepNext/>
        <w:tabs>
          <w:tab w:val="num" w:pos="0"/>
        </w:tabs>
        <w:suppressAutoHyphens/>
        <w:spacing w:before="240" w:after="240" w:line="360" w:lineRule="auto"/>
        <w:ind w:left="432" w:hanging="432"/>
        <w:jc w:val="center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  <w:bookmarkStart w:id="38" w:name="_Toc438243892"/>
    </w:p>
    <w:p w:rsidR="00CE76DE" w:rsidRPr="008968DE" w:rsidRDefault="00CE76DE" w:rsidP="00CE76DE">
      <w:pPr>
        <w:keepNext/>
        <w:tabs>
          <w:tab w:val="num" w:pos="0"/>
        </w:tabs>
        <w:suppressAutoHyphens/>
        <w:spacing w:before="240" w:after="240" w:line="360" w:lineRule="auto"/>
        <w:ind w:left="432" w:hanging="432"/>
        <w:jc w:val="center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  <w:t>Список использованной литературы</w:t>
      </w:r>
      <w:bookmarkEnd w:id="38"/>
    </w:p>
    <w:p w:rsidR="00371A78" w:rsidRPr="00371A78" w:rsidRDefault="00371A78" w:rsidP="00371A78">
      <w:pPr>
        <w:tabs>
          <w:tab w:val="left" w:pos="51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A78">
        <w:rPr>
          <w:rFonts w:ascii="Times New Roman" w:hAnsi="Times New Roman" w:cs="Times New Roman"/>
          <w:sz w:val="24"/>
          <w:szCs w:val="24"/>
        </w:rPr>
        <w:t>1. Электронна</w:t>
      </w:r>
      <w:r w:rsidR="00D6278F">
        <w:rPr>
          <w:rFonts w:ascii="Times New Roman" w:hAnsi="Times New Roman" w:cs="Times New Roman"/>
          <w:sz w:val="24"/>
          <w:szCs w:val="24"/>
        </w:rPr>
        <w:t>я энциклопедия Википедия//HTTP</w:t>
      </w:r>
      <w:r w:rsidR="00D34406">
        <w:rPr>
          <w:rFonts w:ascii="Times New Roman" w:hAnsi="Times New Roman" w:cs="Times New Roman"/>
          <w:sz w:val="24"/>
          <w:szCs w:val="24"/>
        </w:rPr>
        <w:t>.</w:t>
      </w:r>
      <w:r w:rsidR="00D6278F">
        <w:rPr>
          <w:rFonts w:ascii="Times New Roman" w:hAnsi="Times New Roman" w:cs="Times New Roman"/>
          <w:sz w:val="24"/>
          <w:szCs w:val="24"/>
        </w:rPr>
        <w:t xml:space="preserve"> </w:t>
      </w:r>
      <w:r w:rsidRPr="00371A78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3" w:history="1">
        <w:r w:rsidR="008219A1" w:rsidRPr="00AD0D50">
          <w:rPr>
            <w:rStyle w:val="a4"/>
            <w:rFonts w:ascii="Times New Roman" w:hAnsi="Times New Roman" w:cs="Times New Roman"/>
            <w:sz w:val="24"/>
            <w:szCs w:val="24"/>
          </w:rPr>
          <w:t>https://ru.wikipedia.org/wiki/HTTP</w:t>
        </w:r>
      </w:hyperlink>
      <w:r w:rsidR="008219A1" w:rsidRPr="008219A1">
        <w:rPr>
          <w:rFonts w:ascii="Times New Roman" w:hAnsi="Times New Roman" w:cs="Times New Roman"/>
          <w:sz w:val="24"/>
          <w:szCs w:val="24"/>
        </w:rPr>
        <w:t xml:space="preserve"> </w:t>
      </w:r>
      <w:r w:rsidRPr="00371A78">
        <w:rPr>
          <w:rFonts w:ascii="Times New Roman" w:hAnsi="Times New Roman" w:cs="Times New Roman"/>
          <w:sz w:val="24"/>
          <w:szCs w:val="24"/>
        </w:rPr>
        <w:t>(дата обращения - 05.11.2015)</w:t>
      </w:r>
    </w:p>
    <w:p w:rsidR="00371A78" w:rsidRPr="00D6278F" w:rsidRDefault="00371A78" w:rsidP="00371A78">
      <w:pPr>
        <w:tabs>
          <w:tab w:val="left" w:pos="51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947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8219A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="008219A1" w:rsidRPr="00DB6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19A1">
        <w:rPr>
          <w:rFonts w:ascii="Times New Roman" w:hAnsi="Times New Roman" w:cs="Times New Roman"/>
          <w:sz w:val="24"/>
          <w:szCs w:val="24"/>
          <w:lang w:val="en-US"/>
        </w:rPr>
        <w:t>Documentation</w:t>
      </w:r>
      <w:r w:rsidRPr="00DB6947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="008219A1" w:rsidRPr="00DB6947">
        <w:rPr>
          <w:lang w:val="en-US"/>
        </w:rPr>
        <w:t xml:space="preserve"> </w:t>
      </w:r>
      <w:r w:rsidR="008219A1" w:rsidRPr="008219A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8219A1" w:rsidRPr="00DB6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19A1" w:rsidRPr="008219A1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8219A1" w:rsidRPr="00DB6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19A1" w:rsidRPr="008219A1">
        <w:rPr>
          <w:rFonts w:ascii="Times New Roman" w:hAnsi="Times New Roman" w:cs="Times New Roman"/>
          <w:sz w:val="24"/>
          <w:szCs w:val="24"/>
          <w:lang w:val="en-US"/>
        </w:rPr>
        <w:t>Tutorials</w:t>
      </w:r>
      <w:r w:rsidR="00D6278F" w:rsidRPr="00DB694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371A78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4" w:history="1">
        <w:r w:rsidR="008219A1" w:rsidRPr="00AD0D50">
          <w:rPr>
            <w:rStyle w:val="a4"/>
            <w:rFonts w:ascii="Times New Roman" w:hAnsi="Times New Roman" w:cs="Times New Roman"/>
            <w:sz w:val="24"/>
            <w:szCs w:val="24"/>
          </w:rPr>
          <w:t>https://docs.oracle.com/javase/tutorial/</w:t>
        </w:r>
      </w:hyperlink>
      <w:r w:rsidR="008219A1">
        <w:rPr>
          <w:rFonts w:ascii="Times New Roman" w:hAnsi="Times New Roman" w:cs="Times New Roman"/>
          <w:sz w:val="24"/>
          <w:szCs w:val="24"/>
        </w:rPr>
        <w:t xml:space="preserve"> </w:t>
      </w:r>
      <w:r w:rsidRPr="00371A78">
        <w:rPr>
          <w:rFonts w:ascii="Times New Roman" w:hAnsi="Times New Roman" w:cs="Times New Roman"/>
          <w:sz w:val="24"/>
          <w:szCs w:val="24"/>
        </w:rPr>
        <w:t>(дата обращения - 05.11.2015)</w:t>
      </w:r>
    </w:p>
    <w:p w:rsidR="00371A78" w:rsidRPr="008219A1" w:rsidRDefault="00371A78" w:rsidP="00371A78">
      <w:pPr>
        <w:tabs>
          <w:tab w:val="left" w:pos="51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19A1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="008219A1" w:rsidRPr="008219A1">
        <w:rPr>
          <w:rFonts w:ascii="Times New Roman" w:hAnsi="Times New Roman" w:cs="Times New Roman"/>
          <w:sz w:val="24"/>
          <w:szCs w:val="24"/>
          <w:lang w:val="en-US"/>
        </w:rPr>
        <w:t>TutorialsPoint</w:t>
      </w:r>
      <w:proofErr w:type="spellEnd"/>
      <w:r w:rsidR="008219A1" w:rsidRPr="00821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19A1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="008219A1" w:rsidRPr="008219A1">
        <w:rPr>
          <w:lang w:val="en-US"/>
        </w:rPr>
        <w:t xml:space="preserve"> </w:t>
      </w:r>
      <w:r w:rsidR="008219A1" w:rsidRPr="008219A1">
        <w:rPr>
          <w:rFonts w:ascii="Times New Roman" w:hAnsi="Times New Roman" w:cs="Times New Roman"/>
          <w:sz w:val="24"/>
          <w:szCs w:val="24"/>
          <w:lang w:val="en-US"/>
        </w:rPr>
        <w:t>Maven Tutorial</w:t>
      </w:r>
      <w:r w:rsidR="00D6278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6278F" w:rsidRPr="00D62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19A1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r w:rsidR="0027213E">
        <w:fldChar w:fldCharType="begin"/>
      </w:r>
      <w:r w:rsidR="0027213E" w:rsidRPr="00DB6947">
        <w:rPr>
          <w:lang w:val="en-US"/>
        </w:rPr>
        <w:instrText xml:space="preserve"> HYPERLINK "http://www.tutorialspoint.com/maven/" </w:instrText>
      </w:r>
      <w:r w:rsidR="0027213E">
        <w:fldChar w:fldCharType="separate"/>
      </w:r>
      <w:r w:rsidR="008219A1" w:rsidRPr="008219A1">
        <w:rPr>
          <w:rStyle w:val="a4"/>
          <w:rFonts w:ascii="Times New Roman" w:hAnsi="Times New Roman" w:cs="Times New Roman"/>
          <w:sz w:val="24"/>
          <w:szCs w:val="24"/>
          <w:lang w:val="en-US"/>
        </w:rPr>
        <w:t>http://www.tutorialspoint.com/maven/</w:t>
      </w:r>
      <w:r w:rsidR="0027213E">
        <w:rPr>
          <w:rStyle w:val="a4"/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821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19A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71A78">
        <w:rPr>
          <w:rFonts w:ascii="Times New Roman" w:hAnsi="Times New Roman" w:cs="Times New Roman"/>
          <w:sz w:val="24"/>
          <w:szCs w:val="24"/>
        </w:rPr>
        <w:t>дата</w:t>
      </w:r>
      <w:r w:rsidRPr="00821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1A78">
        <w:rPr>
          <w:rFonts w:ascii="Times New Roman" w:hAnsi="Times New Roman" w:cs="Times New Roman"/>
          <w:sz w:val="24"/>
          <w:szCs w:val="24"/>
        </w:rPr>
        <w:t>обращения</w:t>
      </w:r>
      <w:r w:rsidRPr="008219A1">
        <w:rPr>
          <w:rFonts w:ascii="Times New Roman" w:hAnsi="Times New Roman" w:cs="Times New Roman"/>
          <w:sz w:val="24"/>
          <w:szCs w:val="24"/>
          <w:lang w:val="en-US"/>
        </w:rPr>
        <w:t xml:space="preserve"> – 06.11.2015)</w:t>
      </w:r>
    </w:p>
    <w:p w:rsidR="00371A78" w:rsidRPr="00D6278F" w:rsidRDefault="00371A78" w:rsidP="00371A78">
      <w:pPr>
        <w:tabs>
          <w:tab w:val="left" w:pos="51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AE2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Pr="00371A78">
        <w:rPr>
          <w:rFonts w:ascii="Times New Roman" w:hAnsi="Times New Roman" w:cs="Times New Roman"/>
          <w:sz w:val="24"/>
          <w:szCs w:val="24"/>
        </w:rPr>
        <w:t>Сообщество</w:t>
      </w:r>
      <w:r w:rsidRPr="00410A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19A1">
        <w:rPr>
          <w:rFonts w:ascii="Times New Roman" w:hAnsi="Times New Roman" w:cs="Times New Roman"/>
          <w:sz w:val="24"/>
          <w:szCs w:val="24"/>
          <w:lang w:val="en-US"/>
        </w:rPr>
        <w:t>Habrahabr</w:t>
      </w:r>
      <w:proofErr w:type="spellEnd"/>
      <w:r w:rsidRPr="00410AE2"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 w:rsidR="008219A1" w:rsidRPr="00410AE2">
        <w:rPr>
          <w:lang w:val="en-US"/>
        </w:rPr>
        <w:t xml:space="preserve"> </w:t>
      </w:r>
      <w:r w:rsidR="008219A1" w:rsidRPr="00410AE2">
        <w:rPr>
          <w:rFonts w:ascii="Times New Roman" w:hAnsi="Times New Roman" w:cs="Times New Roman"/>
          <w:sz w:val="24"/>
          <w:szCs w:val="24"/>
          <w:lang w:val="en-US"/>
        </w:rPr>
        <w:t xml:space="preserve">Apache Maven — </w:t>
      </w:r>
      <w:r w:rsidR="008219A1" w:rsidRPr="008219A1">
        <w:rPr>
          <w:rFonts w:ascii="Times New Roman" w:hAnsi="Times New Roman" w:cs="Times New Roman"/>
          <w:sz w:val="24"/>
          <w:szCs w:val="24"/>
        </w:rPr>
        <w:t>основы</w:t>
      </w:r>
      <w:r w:rsidR="00D6278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6278F" w:rsidRPr="00D62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1A78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5" w:history="1">
        <w:r w:rsidR="008219A1" w:rsidRPr="00AD0D50">
          <w:rPr>
            <w:rStyle w:val="a4"/>
            <w:rFonts w:ascii="Times New Roman" w:hAnsi="Times New Roman" w:cs="Times New Roman"/>
            <w:sz w:val="24"/>
            <w:szCs w:val="24"/>
          </w:rPr>
          <w:t>http://habrahabr.ru/post/77382/</w:t>
        </w:r>
      </w:hyperlink>
      <w:r w:rsidR="008219A1">
        <w:rPr>
          <w:rFonts w:ascii="Times New Roman" w:hAnsi="Times New Roman" w:cs="Times New Roman"/>
          <w:sz w:val="24"/>
          <w:szCs w:val="24"/>
        </w:rPr>
        <w:t xml:space="preserve"> </w:t>
      </w:r>
      <w:r w:rsidRPr="00371A78">
        <w:rPr>
          <w:rFonts w:ascii="Times New Roman" w:hAnsi="Times New Roman" w:cs="Times New Roman"/>
          <w:sz w:val="24"/>
          <w:szCs w:val="24"/>
        </w:rPr>
        <w:t>(дата обращения - 08.11.2015)</w:t>
      </w:r>
    </w:p>
    <w:p w:rsidR="00371A78" w:rsidRPr="00410AE2" w:rsidRDefault="00371A78" w:rsidP="00371A78">
      <w:pPr>
        <w:tabs>
          <w:tab w:val="left" w:pos="51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AE2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="00410AE2">
        <w:rPr>
          <w:rFonts w:ascii="Times New Roman" w:hAnsi="Times New Roman" w:cs="Times New Roman"/>
          <w:sz w:val="24"/>
          <w:szCs w:val="24"/>
          <w:lang w:val="en-US"/>
        </w:rPr>
        <w:t>OkHttp</w:t>
      </w:r>
      <w:proofErr w:type="spellEnd"/>
      <w:r w:rsidRPr="00410AE2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="00410AE2">
        <w:rPr>
          <w:rFonts w:ascii="Times New Roman" w:hAnsi="Times New Roman" w:cs="Times New Roman"/>
          <w:sz w:val="24"/>
          <w:szCs w:val="24"/>
          <w:lang w:val="en-US"/>
        </w:rPr>
        <w:t>OkHttp</w:t>
      </w:r>
      <w:proofErr w:type="spellEnd"/>
      <w:r w:rsidR="00410AE2">
        <w:rPr>
          <w:rFonts w:ascii="Times New Roman" w:hAnsi="Times New Roman" w:cs="Times New Roman"/>
          <w:sz w:val="24"/>
          <w:szCs w:val="24"/>
          <w:lang w:val="en-US"/>
        </w:rPr>
        <w:t xml:space="preserve"> Documentation</w:t>
      </w:r>
      <w:r w:rsidR="00D6278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6278F" w:rsidRPr="00D62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AE2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r w:rsidR="0027213E">
        <w:fldChar w:fldCharType="begin"/>
      </w:r>
      <w:r w:rsidR="0027213E" w:rsidRPr="00DB6947">
        <w:rPr>
          <w:lang w:val="en-US"/>
        </w:rPr>
        <w:instrText xml:space="preserve"> HYPERLINK "http://square.github.io/okhttp/" </w:instrText>
      </w:r>
      <w:r w:rsidR="0027213E">
        <w:fldChar w:fldCharType="separate"/>
      </w:r>
      <w:r w:rsidR="00410AE2" w:rsidRPr="00410AE2">
        <w:rPr>
          <w:rStyle w:val="a4"/>
          <w:rFonts w:ascii="Times New Roman" w:hAnsi="Times New Roman" w:cs="Times New Roman"/>
          <w:sz w:val="24"/>
          <w:szCs w:val="24"/>
          <w:lang w:val="en-US"/>
        </w:rPr>
        <w:t>http://square.github.io/okhttp/</w:t>
      </w:r>
      <w:r w:rsidR="0027213E">
        <w:rPr>
          <w:rStyle w:val="a4"/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410A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AE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71A78">
        <w:rPr>
          <w:rFonts w:ascii="Times New Roman" w:hAnsi="Times New Roman" w:cs="Times New Roman"/>
          <w:sz w:val="24"/>
          <w:szCs w:val="24"/>
        </w:rPr>
        <w:t>дата</w:t>
      </w:r>
      <w:r w:rsidRPr="00410A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1A78">
        <w:rPr>
          <w:rFonts w:ascii="Times New Roman" w:hAnsi="Times New Roman" w:cs="Times New Roman"/>
          <w:sz w:val="24"/>
          <w:szCs w:val="24"/>
        </w:rPr>
        <w:t>обращения</w:t>
      </w:r>
      <w:r w:rsidRPr="00410AE2">
        <w:rPr>
          <w:rFonts w:ascii="Times New Roman" w:hAnsi="Times New Roman" w:cs="Times New Roman"/>
          <w:sz w:val="24"/>
          <w:szCs w:val="24"/>
          <w:lang w:val="en-US"/>
        </w:rPr>
        <w:t xml:space="preserve"> - 09.10.2015)</w:t>
      </w:r>
    </w:p>
    <w:p w:rsidR="00371A78" w:rsidRPr="00D6278F" w:rsidRDefault="00371A78" w:rsidP="00371A78">
      <w:pPr>
        <w:tabs>
          <w:tab w:val="left" w:pos="51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AE2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 w:rsidR="00410AE2" w:rsidRPr="00410AE2">
        <w:rPr>
          <w:rFonts w:ascii="Times New Roman" w:hAnsi="Times New Roman" w:cs="Times New Roman"/>
          <w:sz w:val="24"/>
          <w:szCs w:val="24"/>
          <w:lang w:val="en-US"/>
        </w:rPr>
        <w:t xml:space="preserve">Square Open Source </w:t>
      </w:r>
      <w:r w:rsidRPr="00410AE2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="00410AE2" w:rsidRPr="00410AE2">
        <w:rPr>
          <w:rFonts w:ascii="Times New Roman" w:hAnsi="Times New Roman" w:cs="Times New Roman"/>
          <w:sz w:val="24"/>
          <w:szCs w:val="24"/>
          <w:lang w:val="en-US"/>
        </w:rPr>
        <w:t xml:space="preserve"> Retrofit</w:t>
      </w:r>
      <w:r w:rsidR="00D6278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6278F" w:rsidRPr="00D62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278F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r w:rsidR="0027213E">
        <w:fldChar w:fldCharType="begin"/>
      </w:r>
      <w:r w:rsidR="0027213E" w:rsidRPr="00DB6947">
        <w:rPr>
          <w:lang w:val="en-US"/>
        </w:rPr>
        <w:instrText xml:space="preserve"> HYPERLINK "http://square.github.io/retrofit/" </w:instrText>
      </w:r>
      <w:r w:rsidR="0027213E">
        <w:fldChar w:fldCharType="separate"/>
      </w:r>
      <w:r w:rsidR="00410AE2" w:rsidRPr="00D6278F">
        <w:rPr>
          <w:rStyle w:val="a4"/>
          <w:rFonts w:ascii="Times New Roman" w:hAnsi="Times New Roman" w:cs="Times New Roman"/>
          <w:sz w:val="24"/>
          <w:szCs w:val="24"/>
          <w:lang w:val="en-US"/>
        </w:rPr>
        <w:t>http://square.github.io/retrofit/</w:t>
      </w:r>
      <w:r w:rsidR="0027213E">
        <w:rPr>
          <w:rStyle w:val="a4"/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410AE2" w:rsidRPr="00D62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278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71A78">
        <w:rPr>
          <w:rFonts w:ascii="Times New Roman" w:hAnsi="Times New Roman" w:cs="Times New Roman"/>
          <w:sz w:val="24"/>
          <w:szCs w:val="24"/>
        </w:rPr>
        <w:t>дата</w:t>
      </w:r>
      <w:r w:rsidRPr="00D62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1A78">
        <w:rPr>
          <w:rFonts w:ascii="Times New Roman" w:hAnsi="Times New Roman" w:cs="Times New Roman"/>
          <w:sz w:val="24"/>
          <w:szCs w:val="24"/>
        </w:rPr>
        <w:t>обращения</w:t>
      </w:r>
      <w:r w:rsidRPr="00D6278F">
        <w:rPr>
          <w:rFonts w:ascii="Times New Roman" w:hAnsi="Times New Roman" w:cs="Times New Roman"/>
          <w:sz w:val="24"/>
          <w:szCs w:val="24"/>
          <w:lang w:val="en-US"/>
        </w:rPr>
        <w:t xml:space="preserve"> - 09.11.2015)</w:t>
      </w:r>
    </w:p>
    <w:p w:rsidR="00371A78" w:rsidRPr="00D6278F" w:rsidRDefault="00371A78" w:rsidP="00371A78">
      <w:pPr>
        <w:tabs>
          <w:tab w:val="left" w:pos="51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AE2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r w:rsidR="00410AE2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410AE2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="00410AE2" w:rsidRPr="00410AE2">
        <w:rPr>
          <w:rFonts w:ascii="Times New Roman" w:hAnsi="Times New Roman" w:cs="Times New Roman"/>
          <w:sz w:val="24"/>
          <w:szCs w:val="24"/>
          <w:lang w:val="en-US"/>
        </w:rPr>
        <w:t>Java SE Development Kit 8 Documentation</w:t>
      </w:r>
      <w:r w:rsidR="00D6278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6278F" w:rsidRPr="00D62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1A78">
        <w:rPr>
          <w:rFonts w:ascii="Times New Roman" w:hAnsi="Times New Roman" w:cs="Times New Roman"/>
          <w:sz w:val="24"/>
          <w:szCs w:val="24"/>
        </w:rPr>
        <w:t>URL:</w:t>
      </w:r>
      <w:r w:rsidR="00410AE2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="00410AE2" w:rsidRPr="00AD0D50">
          <w:rPr>
            <w:rStyle w:val="a4"/>
            <w:rFonts w:ascii="Times New Roman" w:hAnsi="Times New Roman" w:cs="Times New Roman"/>
            <w:sz w:val="24"/>
            <w:szCs w:val="24"/>
          </w:rPr>
          <w:t>http://www.oracle.com/technetwork/java/javase/documentation/jdk8-doc-downloads-2133158.html</w:t>
        </w:r>
      </w:hyperlink>
      <w:r w:rsidR="00410AE2" w:rsidRPr="00410AE2">
        <w:rPr>
          <w:rFonts w:ascii="Times New Roman" w:hAnsi="Times New Roman" w:cs="Times New Roman"/>
          <w:sz w:val="24"/>
          <w:szCs w:val="24"/>
        </w:rPr>
        <w:t xml:space="preserve"> </w:t>
      </w:r>
      <w:r w:rsidRPr="00371A78">
        <w:rPr>
          <w:rFonts w:ascii="Times New Roman" w:hAnsi="Times New Roman" w:cs="Times New Roman"/>
          <w:sz w:val="24"/>
          <w:szCs w:val="24"/>
        </w:rPr>
        <w:t>(дата обращения - 10.11.2015)</w:t>
      </w:r>
    </w:p>
    <w:p w:rsidR="00371A78" w:rsidRPr="00D6278F" w:rsidRDefault="00371A78" w:rsidP="00371A78">
      <w:pPr>
        <w:tabs>
          <w:tab w:val="left" w:pos="51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AE2"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proofErr w:type="spellStart"/>
      <w:r w:rsidR="00410AE2" w:rsidRPr="00410AE2">
        <w:rPr>
          <w:rFonts w:ascii="Times New Roman" w:hAnsi="Times New Roman" w:cs="Times New Roman"/>
          <w:sz w:val="24"/>
          <w:szCs w:val="24"/>
          <w:lang w:val="en-US"/>
        </w:rPr>
        <w:t>Wolfram|Alpha</w:t>
      </w:r>
      <w:proofErr w:type="spellEnd"/>
      <w:r w:rsidR="00410AE2" w:rsidRPr="00410A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AE2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="00410AE2" w:rsidRPr="00410AE2">
        <w:rPr>
          <w:rFonts w:ascii="Times New Roman" w:hAnsi="Times New Roman" w:cs="Times New Roman"/>
          <w:sz w:val="24"/>
          <w:szCs w:val="24"/>
          <w:lang w:val="en-US"/>
        </w:rPr>
        <w:t>Webservice</w:t>
      </w:r>
      <w:proofErr w:type="spellEnd"/>
      <w:r w:rsidR="00410AE2" w:rsidRPr="00410AE2">
        <w:rPr>
          <w:rFonts w:ascii="Times New Roman" w:hAnsi="Times New Roman" w:cs="Times New Roman"/>
          <w:sz w:val="24"/>
          <w:szCs w:val="24"/>
          <w:lang w:val="en-US"/>
        </w:rPr>
        <w:t xml:space="preserve"> API Reference</w:t>
      </w:r>
      <w:r w:rsidR="00D6278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6278F" w:rsidRPr="00D62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1A78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7" w:history="1">
        <w:r w:rsidR="00410AE2" w:rsidRPr="00AD0D50">
          <w:rPr>
            <w:rStyle w:val="a4"/>
            <w:rFonts w:ascii="Times New Roman" w:hAnsi="Times New Roman" w:cs="Times New Roman"/>
            <w:sz w:val="24"/>
            <w:szCs w:val="24"/>
          </w:rPr>
          <w:t>http://products.wolframalpha.com/api/documentation.html</w:t>
        </w:r>
      </w:hyperlink>
      <w:r w:rsidR="00410AE2" w:rsidRPr="00410AE2">
        <w:rPr>
          <w:rFonts w:ascii="Times New Roman" w:hAnsi="Times New Roman" w:cs="Times New Roman"/>
          <w:sz w:val="24"/>
          <w:szCs w:val="24"/>
        </w:rPr>
        <w:t xml:space="preserve"> </w:t>
      </w:r>
      <w:r w:rsidRPr="00371A78">
        <w:rPr>
          <w:rFonts w:ascii="Times New Roman" w:hAnsi="Times New Roman" w:cs="Times New Roman"/>
          <w:sz w:val="24"/>
          <w:szCs w:val="24"/>
        </w:rPr>
        <w:t>(дата обращения - 11.11.2015)</w:t>
      </w:r>
    </w:p>
    <w:p w:rsidR="00371A78" w:rsidRPr="00371A78" w:rsidRDefault="00371A78" w:rsidP="00371A78">
      <w:pPr>
        <w:tabs>
          <w:tab w:val="left" w:pos="51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A78">
        <w:rPr>
          <w:rFonts w:ascii="Times New Roman" w:hAnsi="Times New Roman" w:cs="Times New Roman"/>
          <w:sz w:val="24"/>
          <w:szCs w:val="24"/>
        </w:rPr>
        <w:t xml:space="preserve">9. </w:t>
      </w:r>
      <w:r w:rsidR="00410AE2">
        <w:rPr>
          <w:rFonts w:ascii="Times New Roman" w:hAnsi="Times New Roman" w:cs="Times New Roman"/>
          <w:sz w:val="24"/>
          <w:szCs w:val="24"/>
        </w:rPr>
        <w:t>«ВКонтакте» // Документация платформы</w:t>
      </w:r>
      <w:r w:rsidR="00D34406">
        <w:rPr>
          <w:rFonts w:ascii="Times New Roman" w:hAnsi="Times New Roman" w:cs="Times New Roman"/>
          <w:sz w:val="24"/>
          <w:szCs w:val="24"/>
        </w:rPr>
        <w:t>.</w:t>
      </w:r>
      <w:r w:rsidR="00410AE2">
        <w:rPr>
          <w:rFonts w:ascii="Times New Roman" w:hAnsi="Times New Roman" w:cs="Times New Roman"/>
          <w:sz w:val="24"/>
          <w:szCs w:val="24"/>
        </w:rPr>
        <w:t xml:space="preserve"> </w:t>
      </w:r>
      <w:r w:rsidRPr="00371A78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8" w:history="1">
        <w:r w:rsidR="00410AE2" w:rsidRPr="00AD0D50">
          <w:rPr>
            <w:rStyle w:val="a4"/>
            <w:rFonts w:ascii="Times New Roman" w:hAnsi="Times New Roman" w:cs="Times New Roman"/>
            <w:sz w:val="24"/>
            <w:szCs w:val="24"/>
          </w:rPr>
          <w:t>https://vk.com/dev</w:t>
        </w:r>
      </w:hyperlink>
      <w:r w:rsidR="00410AE2">
        <w:rPr>
          <w:rFonts w:ascii="Times New Roman" w:hAnsi="Times New Roman" w:cs="Times New Roman"/>
          <w:sz w:val="24"/>
          <w:szCs w:val="24"/>
        </w:rPr>
        <w:t xml:space="preserve"> </w:t>
      </w:r>
      <w:r w:rsidRPr="00371A78">
        <w:rPr>
          <w:rFonts w:ascii="Times New Roman" w:hAnsi="Times New Roman" w:cs="Times New Roman"/>
          <w:sz w:val="24"/>
          <w:szCs w:val="24"/>
        </w:rPr>
        <w:t>(дата обращения – 12.11.2015)</w:t>
      </w:r>
    </w:p>
    <w:p w:rsidR="00371A78" w:rsidRPr="00DB6947" w:rsidRDefault="00371A78" w:rsidP="00371A78">
      <w:pPr>
        <w:tabs>
          <w:tab w:val="left" w:pos="51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694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10. </w:t>
      </w:r>
      <w:proofErr w:type="spellStart"/>
      <w:r w:rsidR="00D6278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6278F" w:rsidRPr="00D34406">
        <w:rPr>
          <w:rFonts w:ascii="Times New Roman" w:hAnsi="Times New Roman" w:cs="Times New Roman"/>
          <w:sz w:val="24"/>
          <w:szCs w:val="24"/>
          <w:lang w:val="en-US"/>
        </w:rPr>
        <w:t>oogleCode</w:t>
      </w:r>
      <w:proofErr w:type="spellEnd"/>
      <w:r w:rsidR="00D6278F" w:rsidRPr="00DB6947"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proofErr w:type="spellStart"/>
      <w:r w:rsidR="00D6278F">
        <w:rPr>
          <w:rFonts w:ascii="Times New Roman" w:hAnsi="Times New Roman" w:cs="Times New Roman"/>
          <w:sz w:val="24"/>
          <w:szCs w:val="24"/>
          <w:lang w:val="en-US"/>
        </w:rPr>
        <w:t>Gson</w:t>
      </w:r>
      <w:proofErr w:type="spellEnd"/>
      <w:r w:rsidR="00D6278F" w:rsidRPr="00DB6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278F">
        <w:rPr>
          <w:rFonts w:ascii="Times New Roman" w:hAnsi="Times New Roman" w:cs="Times New Roman"/>
          <w:sz w:val="24"/>
          <w:szCs w:val="24"/>
          <w:lang w:val="en-US"/>
        </w:rPr>
        <w:t>Documentation</w:t>
      </w:r>
      <w:r w:rsidR="00D34406" w:rsidRPr="00DB694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6278F" w:rsidRPr="00DB6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406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DB694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7213E">
        <w:fldChar w:fldCharType="begin"/>
      </w:r>
      <w:r w:rsidR="0027213E" w:rsidRPr="00DB6947">
        <w:rPr>
          <w:lang w:val="en-US"/>
        </w:rPr>
        <w:instrText xml:space="preserve"> HYPERLINK "https://google-gson.googlecode.com/svn/trunk/gson/docs/javadocs/com/google/gson/Gson.html" </w:instrText>
      </w:r>
      <w:r w:rsidR="0027213E">
        <w:fldChar w:fldCharType="separate"/>
      </w:r>
      <w:r w:rsidR="00D6278F" w:rsidRPr="00D34406">
        <w:rPr>
          <w:rStyle w:val="a4"/>
          <w:rFonts w:ascii="Times New Roman" w:hAnsi="Times New Roman" w:cs="Times New Roman"/>
          <w:sz w:val="24"/>
          <w:szCs w:val="24"/>
          <w:lang w:val="en-US"/>
        </w:rPr>
        <w:t>https</w:t>
      </w:r>
      <w:r w:rsidR="00D6278F" w:rsidRPr="00DB6947">
        <w:rPr>
          <w:rStyle w:val="a4"/>
          <w:rFonts w:ascii="Times New Roman" w:hAnsi="Times New Roman" w:cs="Times New Roman"/>
          <w:sz w:val="24"/>
          <w:szCs w:val="24"/>
          <w:lang w:val="en-US"/>
        </w:rPr>
        <w:t>://</w:t>
      </w:r>
      <w:r w:rsidR="00D6278F" w:rsidRPr="00D34406">
        <w:rPr>
          <w:rStyle w:val="a4"/>
          <w:rFonts w:ascii="Times New Roman" w:hAnsi="Times New Roman" w:cs="Times New Roman"/>
          <w:sz w:val="24"/>
          <w:szCs w:val="24"/>
          <w:lang w:val="en-US"/>
        </w:rPr>
        <w:t>google</w:t>
      </w:r>
      <w:r w:rsidR="00D6278F" w:rsidRPr="00DB6947">
        <w:rPr>
          <w:rStyle w:val="a4"/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="00D6278F" w:rsidRPr="00D34406">
        <w:rPr>
          <w:rStyle w:val="a4"/>
          <w:rFonts w:ascii="Times New Roman" w:hAnsi="Times New Roman" w:cs="Times New Roman"/>
          <w:sz w:val="24"/>
          <w:szCs w:val="24"/>
          <w:lang w:val="en-US"/>
        </w:rPr>
        <w:t>gson</w:t>
      </w:r>
      <w:proofErr w:type="spellEnd"/>
      <w:r w:rsidR="00D6278F" w:rsidRPr="00DB6947">
        <w:rPr>
          <w:rStyle w:val="a4"/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="00D6278F" w:rsidRPr="00D34406">
        <w:rPr>
          <w:rStyle w:val="a4"/>
          <w:rFonts w:ascii="Times New Roman" w:hAnsi="Times New Roman" w:cs="Times New Roman"/>
          <w:sz w:val="24"/>
          <w:szCs w:val="24"/>
          <w:lang w:val="en-US"/>
        </w:rPr>
        <w:t>googlecode</w:t>
      </w:r>
      <w:proofErr w:type="spellEnd"/>
      <w:r w:rsidR="00D6278F" w:rsidRPr="00DB6947">
        <w:rPr>
          <w:rStyle w:val="a4"/>
          <w:rFonts w:ascii="Times New Roman" w:hAnsi="Times New Roman" w:cs="Times New Roman"/>
          <w:sz w:val="24"/>
          <w:szCs w:val="24"/>
          <w:lang w:val="en-US"/>
        </w:rPr>
        <w:t>.</w:t>
      </w:r>
      <w:r w:rsidR="00D6278F" w:rsidRPr="00D34406">
        <w:rPr>
          <w:rStyle w:val="a4"/>
          <w:rFonts w:ascii="Times New Roman" w:hAnsi="Times New Roman" w:cs="Times New Roman"/>
          <w:sz w:val="24"/>
          <w:szCs w:val="24"/>
          <w:lang w:val="en-US"/>
        </w:rPr>
        <w:t>com</w:t>
      </w:r>
      <w:r w:rsidR="00D6278F" w:rsidRPr="00DB6947">
        <w:rPr>
          <w:rStyle w:val="a4"/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D6278F" w:rsidRPr="00D34406">
        <w:rPr>
          <w:rStyle w:val="a4"/>
          <w:rFonts w:ascii="Times New Roman" w:hAnsi="Times New Roman" w:cs="Times New Roman"/>
          <w:sz w:val="24"/>
          <w:szCs w:val="24"/>
          <w:lang w:val="en-US"/>
        </w:rPr>
        <w:t>svn</w:t>
      </w:r>
      <w:proofErr w:type="spellEnd"/>
      <w:r w:rsidR="00D6278F" w:rsidRPr="00DB6947">
        <w:rPr>
          <w:rStyle w:val="a4"/>
          <w:rFonts w:ascii="Times New Roman" w:hAnsi="Times New Roman" w:cs="Times New Roman"/>
          <w:sz w:val="24"/>
          <w:szCs w:val="24"/>
          <w:lang w:val="en-US"/>
        </w:rPr>
        <w:t>/</w:t>
      </w:r>
      <w:r w:rsidR="00D6278F" w:rsidRPr="00D34406">
        <w:rPr>
          <w:rStyle w:val="a4"/>
          <w:rFonts w:ascii="Times New Roman" w:hAnsi="Times New Roman" w:cs="Times New Roman"/>
          <w:sz w:val="24"/>
          <w:szCs w:val="24"/>
          <w:lang w:val="en-US"/>
        </w:rPr>
        <w:t>trunk</w:t>
      </w:r>
      <w:r w:rsidR="00D6278F" w:rsidRPr="00DB6947">
        <w:rPr>
          <w:rStyle w:val="a4"/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D6278F" w:rsidRPr="00D34406">
        <w:rPr>
          <w:rStyle w:val="a4"/>
          <w:rFonts w:ascii="Times New Roman" w:hAnsi="Times New Roman" w:cs="Times New Roman"/>
          <w:sz w:val="24"/>
          <w:szCs w:val="24"/>
          <w:lang w:val="en-US"/>
        </w:rPr>
        <w:t>gson</w:t>
      </w:r>
      <w:proofErr w:type="spellEnd"/>
      <w:r w:rsidR="00D6278F" w:rsidRPr="00DB6947">
        <w:rPr>
          <w:rStyle w:val="a4"/>
          <w:rFonts w:ascii="Times New Roman" w:hAnsi="Times New Roman" w:cs="Times New Roman"/>
          <w:sz w:val="24"/>
          <w:szCs w:val="24"/>
          <w:lang w:val="en-US"/>
        </w:rPr>
        <w:t>/</w:t>
      </w:r>
      <w:r w:rsidR="00D6278F" w:rsidRPr="00D34406">
        <w:rPr>
          <w:rStyle w:val="a4"/>
          <w:rFonts w:ascii="Times New Roman" w:hAnsi="Times New Roman" w:cs="Times New Roman"/>
          <w:sz w:val="24"/>
          <w:szCs w:val="24"/>
          <w:lang w:val="en-US"/>
        </w:rPr>
        <w:t>docs</w:t>
      </w:r>
      <w:r w:rsidR="00D6278F" w:rsidRPr="00DB6947">
        <w:rPr>
          <w:rStyle w:val="a4"/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D6278F" w:rsidRPr="00D34406">
        <w:rPr>
          <w:rStyle w:val="a4"/>
          <w:rFonts w:ascii="Times New Roman" w:hAnsi="Times New Roman" w:cs="Times New Roman"/>
          <w:sz w:val="24"/>
          <w:szCs w:val="24"/>
          <w:lang w:val="en-US"/>
        </w:rPr>
        <w:t>javadocs</w:t>
      </w:r>
      <w:proofErr w:type="spellEnd"/>
      <w:r w:rsidR="00D6278F" w:rsidRPr="00DB6947">
        <w:rPr>
          <w:rStyle w:val="a4"/>
          <w:rFonts w:ascii="Times New Roman" w:hAnsi="Times New Roman" w:cs="Times New Roman"/>
          <w:sz w:val="24"/>
          <w:szCs w:val="24"/>
          <w:lang w:val="en-US"/>
        </w:rPr>
        <w:t>/</w:t>
      </w:r>
      <w:r w:rsidR="00D6278F" w:rsidRPr="00D34406">
        <w:rPr>
          <w:rStyle w:val="a4"/>
          <w:rFonts w:ascii="Times New Roman" w:hAnsi="Times New Roman" w:cs="Times New Roman"/>
          <w:sz w:val="24"/>
          <w:szCs w:val="24"/>
          <w:lang w:val="en-US"/>
        </w:rPr>
        <w:t>com</w:t>
      </w:r>
      <w:r w:rsidR="00D6278F" w:rsidRPr="00DB6947">
        <w:rPr>
          <w:rStyle w:val="a4"/>
          <w:rFonts w:ascii="Times New Roman" w:hAnsi="Times New Roman" w:cs="Times New Roman"/>
          <w:sz w:val="24"/>
          <w:szCs w:val="24"/>
          <w:lang w:val="en-US"/>
        </w:rPr>
        <w:t>/</w:t>
      </w:r>
      <w:r w:rsidR="00D6278F" w:rsidRPr="00D34406">
        <w:rPr>
          <w:rStyle w:val="a4"/>
          <w:rFonts w:ascii="Times New Roman" w:hAnsi="Times New Roman" w:cs="Times New Roman"/>
          <w:sz w:val="24"/>
          <w:szCs w:val="24"/>
          <w:lang w:val="en-US"/>
        </w:rPr>
        <w:t>google</w:t>
      </w:r>
      <w:r w:rsidR="00D6278F" w:rsidRPr="00DB6947">
        <w:rPr>
          <w:rStyle w:val="a4"/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D6278F" w:rsidRPr="00D34406">
        <w:rPr>
          <w:rStyle w:val="a4"/>
          <w:rFonts w:ascii="Times New Roman" w:hAnsi="Times New Roman" w:cs="Times New Roman"/>
          <w:sz w:val="24"/>
          <w:szCs w:val="24"/>
          <w:lang w:val="en-US"/>
        </w:rPr>
        <w:t>gson</w:t>
      </w:r>
      <w:proofErr w:type="spellEnd"/>
      <w:r w:rsidR="00D6278F" w:rsidRPr="00DB6947">
        <w:rPr>
          <w:rStyle w:val="a4"/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D6278F" w:rsidRPr="00D34406">
        <w:rPr>
          <w:rStyle w:val="a4"/>
          <w:rFonts w:ascii="Times New Roman" w:hAnsi="Times New Roman" w:cs="Times New Roman"/>
          <w:sz w:val="24"/>
          <w:szCs w:val="24"/>
          <w:lang w:val="en-US"/>
        </w:rPr>
        <w:t>Gson</w:t>
      </w:r>
      <w:proofErr w:type="spellEnd"/>
      <w:r w:rsidR="00D6278F" w:rsidRPr="00DB6947">
        <w:rPr>
          <w:rStyle w:val="a4"/>
          <w:rFonts w:ascii="Times New Roman" w:hAnsi="Times New Roman" w:cs="Times New Roman"/>
          <w:sz w:val="24"/>
          <w:szCs w:val="24"/>
          <w:lang w:val="en-US"/>
        </w:rPr>
        <w:t>.</w:t>
      </w:r>
      <w:r w:rsidR="00D6278F" w:rsidRPr="00D34406">
        <w:rPr>
          <w:rStyle w:val="a4"/>
          <w:rFonts w:ascii="Times New Roman" w:hAnsi="Times New Roman" w:cs="Times New Roman"/>
          <w:sz w:val="24"/>
          <w:szCs w:val="24"/>
          <w:lang w:val="en-US"/>
        </w:rPr>
        <w:t>html</w:t>
      </w:r>
      <w:r w:rsidR="0027213E">
        <w:rPr>
          <w:rStyle w:val="a4"/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D6278F" w:rsidRPr="00DB6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694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71A78">
        <w:rPr>
          <w:rFonts w:ascii="Times New Roman" w:hAnsi="Times New Roman" w:cs="Times New Roman"/>
          <w:sz w:val="24"/>
          <w:szCs w:val="24"/>
        </w:rPr>
        <w:t>дата</w:t>
      </w:r>
      <w:r w:rsidRPr="00DB6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1A78">
        <w:rPr>
          <w:rFonts w:ascii="Times New Roman" w:hAnsi="Times New Roman" w:cs="Times New Roman"/>
          <w:sz w:val="24"/>
          <w:szCs w:val="24"/>
        </w:rPr>
        <w:t>обращения</w:t>
      </w:r>
      <w:r w:rsidRPr="00DB6947">
        <w:rPr>
          <w:rFonts w:ascii="Times New Roman" w:hAnsi="Times New Roman" w:cs="Times New Roman"/>
          <w:sz w:val="24"/>
          <w:szCs w:val="24"/>
          <w:lang w:val="en-US"/>
        </w:rPr>
        <w:t xml:space="preserve"> – 13.11 2015)</w:t>
      </w:r>
    </w:p>
    <w:p w:rsidR="00CE76DE" w:rsidRPr="00AC5FE7" w:rsidRDefault="00371A78" w:rsidP="00371A78">
      <w:pPr>
        <w:tabs>
          <w:tab w:val="left" w:pos="51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A78">
        <w:rPr>
          <w:rFonts w:ascii="Times New Roman" w:hAnsi="Times New Roman" w:cs="Times New Roman"/>
          <w:sz w:val="24"/>
          <w:szCs w:val="24"/>
        </w:rPr>
        <w:t xml:space="preserve">11. </w:t>
      </w:r>
      <w:r w:rsidR="00D6278F" w:rsidRPr="00371A78">
        <w:rPr>
          <w:rFonts w:ascii="Times New Roman" w:hAnsi="Times New Roman" w:cs="Times New Roman"/>
          <w:sz w:val="24"/>
          <w:szCs w:val="24"/>
        </w:rPr>
        <w:t>Электронна</w:t>
      </w:r>
      <w:r w:rsidR="00D6278F">
        <w:rPr>
          <w:rFonts w:ascii="Times New Roman" w:hAnsi="Times New Roman" w:cs="Times New Roman"/>
          <w:sz w:val="24"/>
          <w:szCs w:val="24"/>
        </w:rPr>
        <w:t>я энциклопедия Википедия</w:t>
      </w:r>
      <w:r w:rsidR="00D34406">
        <w:rPr>
          <w:rFonts w:ascii="Times New Roman" w:hAnsi="Times New Roman" w:cs="Times New Roman"/>
          <w:sz w:val="24"/>
          <w:szCs w:val="24"/>
        </w:rPr>
        <w:t>.</w:t>
      </w:r>
      <w:r w:rsidR="00D6278F" w:rsidRPr="00371A78">
        <w:rPr>
          <w:rFonts w:ascii="Times New Roman" w:hAnsi="Times New Roman" w:cs="Times New Roman"/>
          <w:sz w:val="24"/>
          <w:szCs w:val="24"/>
        </w:rPr>
        <w:t xml:space="preserve"> </w:t>
      </w:r>
      <w:r w:rsidRPr="00371A78">
        <w:rPr>
          <w:rFonts w:ascii="Times New Roman" w:hAnsi="Times New Roman" w:cs="Times New Roman"/>
          <w:sz w:val="24"/>
          <w:szCs w:val="24"/>
        </w:rPr>
        <w:t xml:space="preserve">// </w:t>
      </w:r>
      <w:r w:rsidR="00D6278F" w:rsidRPr="00D6278F">
        <w:rPr>
          <w:rFonts w:ascii="Times New Roman" w:hAnsi="Times New Roman" w:cs="Times New Roman"/>
          <w:sz w:val="24"/>
          <w:szCs w:val="24"/>
        </w:rPr>
        <w:t xml:space="preserve">WolframAlpha </w:t>
      </w:r>
      <w:r w:rsidRPr="00371A78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9" w:history="1">
        <w:r w:rsidR="00D6278F" w:rsidRPr="00AD0D50">
          <w:rPr>
            <w:rStyle w:val="a4"/>
            <w:rFonts w:ascii="Times New Roman" w:hAnsi="Times New Roman" w:cs="Times New Roman"/>
            <w:sz w:val="24"/>
            <w:szCs w:val="24"/>
          </w:rPr>
          <w:t>https://ru.wikipedia.org/wiki/WolframAlpha</w:t>
        </w:r>
      </w:hyperlink>
      <w:r w:rsidR="00D6278F" w:rsidRPr="00D6278F">
        <w:rPr>
          <w:rFonts w:ascii="Times New Roman" w:hAnsi="Times New Roman" w:cs="Times New Roman"/>
          <w:sz w:val="24"/>
          <w:szCs w:val="24"/>
        </w:rPr>
        <w:t xml:space="preserve"> </w:t>
      </w:r>
      <w:r w:rsidRPr="00371A78">
        <w:rPr>
          <w:rFonts w:ascii="Times New Roman" w:hAnsi="Times New Roman" w:cs="Times New Roman"/>
          <w:sz w:val="24"/>
          <w:szCs w:val="24"/>
        </w:rPr>
        <w:t>(дата обращения - 14.11.2015)</w:t>
      </w:r>
    </w:p>
    <w:sectPr w:rsidR="00CE76DE" w:rsidRPr="00AC5FE7" w:rsidSect="00792D5C">
      <w:head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13E" w:rsidRDefault="0027213E" w:rsidP="006D53C2">
      <w:pPr>
        <w:spacing w:after="0" w:line="240" w:lineRule="auto"/>
      </w:pPr>
      <w:r>
        <w:separator/>
      </w:r>
    </w:p>
  </w:endnote>
  <w:endnote w:type="continuationSeparator" w:id="0">
    <w:p w:rsidR="0027213E" w:rsidRDefault="0027213E" w:rsidP="006D5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13E" w:rsidRDefault="0027213E" w:rsidP="006D53C2">
      <w:pPr>
        <w:spacing w:after="0" w:line="240" w:lineRule="auto"/>
      </w:pPr>
      <w:r>
        <w:separator/>
      </w:r>
    </w:p>
  </w:footnote>
  <w:footnote w:type="continuationSeparator" w:id="0">
    <w:p w:rsidR="0027213E" w:rsidRDefault="0027213E" w:rsidP="006D5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0288108"/>
      <w:docPartObj>
        <w:docPartGallery w:val="Page Numbers (Top of Page)"/>
        <w:docPartUnique/>
      </w:docPartObj>
    </w:sdtPr>
    <w:sdtEndPr/>
    <w:sdtContent>
      <w:p w:rsidR="00792D5C" w:rsidRDefault="00792D5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6947">
          <w:rPr>
            <w:noProof/>
          </w:rPr>
          <w:t>24</w:t>
        </w:r>
        <w:r>
          <w:fldChar w:fldCharType="end"/>
        </w:r>
      </w:p>
    </w:sdtContent>
  </w:sdt>
  <w:p w:rsidR="00792D5C" w:rsidRDefault="00792D5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none"/>
      <w:suff w:val="nothing"/>
      <w:lvlText w:val="4."/>
      <w:lvlJc w:val="left"/>
      <w:pPr>
        <w:tabs>
          <w:tab w:val="num" w:pos="0"/>
        </w:tabs>
        <w:ind w:left="884" w:hanging="360"/>
      </w:pPr>
      <w:rPr>
        <w:rFonts w:hint="default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-524"/>
        </w:tabs>
        <w:ind w:left="360" w:hanging="360"/>
      </w:pPr>
      <w:rPr>
        <w:b/>
        <w:sz w:val="24"/>
        <w:szCs w:val="24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none"/>
      <w:suff w:val="nothing"/>
      <w:lvlText w:val="2."/>
      <w:lvlJc w:val="left"/>
      <w:pPr>
        <w:tabs>
          <w:tab w:val="num" w:pos="0"/>
        </w:tabs>
        <w:ind w:left="884" w:hanging="360"/>
      </w:pPr>
      <w:rPr>
        <w:rFonts w:hint="default"/>
        <w:b/>
      </w:rPr>
    </w:lvl>
    <w:lvl w:ilvl="1">
      <w:start w:val="1"/>
      <w:numFmt w:val="none"/>
      <w:suff w:val="nothing"/>
      <w:lvlText w:val="3."/>
      <w:lvlJc w:val="left"/>
      <w:pPr>
        <w:tabs>
          <w:tab w:val="num" w:pos="0"/>
        </w:tabs>
        <w:ind w:left="1440" w:hanging="360"/>
      </w:pPr>
      <w:rPr>
        <w:rFonts w:hint="default"/>
        <w:b/>
      </w:rPr>
    </w:lvl>
    <w:lvl w:ilvl="2">
      <w:start w:val="1"/>
      <w:numFmt w:val="none"/>
      <w:suff w:val="nothing"/>
      <w:lvlText w:val="4."/>
      <w:lvlJc w:val="left"/>
      <w:pPr>
        <w:tabs>
          <w:tab w:val="num" w:pos="0"/>
        </w:tabs>
        <w:ind w:left="2340" w:hanging="360"/>
      </w:pPr>
      <w:rPr>
        <w:rFonts w:hint="default"/>
        <w:b/>
      </w:rPr>
    </w:lvl>
    <w:lvl w:ilvl="3">
      <w:start w:val="1"/>
      <w:numFmt w:val="none"/>
      <w:suff w:val="nothing"/>
      <w:lvlText w:val="4."/>
      <w:lvlJc w:val="left"/>
      <w:pPr>
        <w:tabs>
          <w:tab w:val="num" w:pos="0"/>
        </w:tabs>
        <w:ind w:left="2880" w:hanging="360"/>
      </w:pPr>
      <w:rPr>
        <w:rFonts w:hint="default"/>
        <w:b/>
      </w:rPr>
    </w:lvl>
    <w:lvl w:ilvl="4">
      <w:start w:val="1"/>
      <w:numFmt w:val="lowerLetter"/>
      <w:lvlText w:val=".%5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.%6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.%7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.%8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.%9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764F10"/>
    <w:multiLevelType w:val="hybridMultilevel"/>
    <w:tmpl w:val="C2607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6252FB"/>
    <w:multiLevelType w:val="multilevel"/>
    <w:tmpl w:val="4D30A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B147B0"/>
    <w:multiLevelType w:val="multilevel"/>
    <w:tmpl w:val="BB9CD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1D2702"/>
    <w:multiLevelType w:val="hybridMultilevel"/>
    <w:tmpl w:val="62B63838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316A5FE7"/>
    <w:multiLevelType w:val="multilevel"/>
    <w:tmpl w:val="CF06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510813"/>
    <w:multiLevelType w:val="hybridMultilevel"/>
    <w:tmpl w:val="61BCF2AC"/>
    <w:lvl w:ilvl="0" w:tplc="3E4404E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 w15:restartNumberingAfterBreak="0">
    <w:nsid w:val="3A0103AD"/>
    <w:multiLevelType w:val="hybridMultilevel"/>
    <w:tmpl w:val="4CFAA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46AFC"/>
    <w:multiLevelType w:val="hybridMultilevel"/>
    <w:tmpl w:val="2724E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B6F16AD"/>
    <w:multiLevelType w:val="multilevel"/>
    <w:tmpl w:val="35D8FF0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FE13D3A"/>
    <w:multiLevelType w:val="hybridMultilevel"/>
    <w:tmpl w:val="1B2A5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F3CB4"/>
    <w:multiLevelType w:val="hybridMultilevel"/>
    <w:tmpl w:val="F01270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A400FAC"/>
    <w:multiLevelType w:val="hybridMultilevel"/>
    <w:tmpl w:val="BD74920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6" w15:restartNumberingAfterBreak="0">
    <w:nsid w:val="5E691C56"/>
    <w:multiLevelType w:val="hybridMultilevel"/>
    <w:tmpl w:val="A6ACA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61CE7"/>
    <w:multiLevelType w:val="hybridMultilevel"/>
    <w:tmpl w:val="F6142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670269"/>
    <w:multiLevelType w:val="hybridMultilevel"/>
    <w:tmpl w:val="910A96B4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F0964C94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946FC7"/>
    <w:multiLevelType w:val="hybridMultilevel"/>
    <w:tmpl w:val="ED6CD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CD2395"/>
    <w:multiLevelType w:val="multilevel"/>
    <w:tmpl w:val="63A40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02223BA"/>
    <w:multiLevelType w:val="multilevel"/>
    <w:tmpl w:val="87B8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E84A7A"/>
    <w:multiLevelType w:val="hybridMultilevel"/>
    <w:tmpl w:val="D8084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13"/>
  </w:num>
  <w:num w:numId="4">
    <w:abstractNumId w:val="5"/>
  </w:num>
  <w:num w:numId="5">
    <w:abstractNumId w:val="20"/>
  </w:num>
  <w:num w:numId="6">
    <w:abstractNumId w:val="3"/>
  </w:num>
  <w:num w:numId="7">
    <w:abstractNumId w:val="17"/>
  </w:num>
  <w:num w:numId="8">
    <w:abstractNumId w:val="14"/>
  </w:num>
  <w:num w:numId="9">
    <w:abstractNumId w:val="8"/>
  </w:num>
  <w:num w:numId="10">
    <w:abstractNumId w:val="15"/>
  </w:num>
  <w:num w:numId="11">
    <w:abstractNumId w:val="6"/>
  </w:num>
  <w:num w:numId="12">
    <w:abstractNumId w:val="7"/>
  </w:num>
  <w:num w:numId="13">
    <w:abstractNumId w:val="4"/>
  </w:num>
  <w:num w:numId="14">
    <w:abstractNumId w:val="22"/>
  </w:num>
  <w:num w:numId="15">
    <w:abstractNumId w:val="16"/>
  </w:num>
  <w:num w:numId="16">
    <w:abstractNumId w:val="23"/>
  </w:num>
  <w:num w:numId="17">
    <w:abstractNumId w:val="10"/>
  </w:num>
  <w:num w:numId="18">
    <w:abstractNumId w:val="12"/>
  </w:num>
  <w:num w:numId="19">
    <w:abstractNumId w:val="18"/>
  </w:num>
  <w:num w:numId="20">
    <w:abstractNumId w:val="11"/>
  </w:num>
  <w:num w:numId="21">
    <w:abstractNumId w:val="21"/>
  </w:num>
  <w:num w:numId="22">
    <w:abstractNumId w:val="0"/>
  </w:num>
  <w:num w:numId="23">
    <w:abstractNumId w:val="1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A15"/>
    <w:rsid w:val="00005C0B"/>
    <w:rsid w:val="0009740E"/>
    <w:rsid w:val="00215A9B"/>
    <w:rsid w:val="0027213E"/>
    <w:rsid w:val="0027440C"/>
    <w:rsid w:val="00320FC6"/>
    <w:rsid w:val="00324397"/>
    <w:rsid w:val="003350F1"/>
    <w:rsid w:val="00371A78"/>
    <w:rsid w:val="003D2E0A"/>
    <w:rsid w:val="00410AE2"/>
    <w:rsid w:val="0041738D"/>
    <w:rsid w:val="00474B80"/>
    <w:rsid w:val="00487DF3"/>
    <w:rsid w:val="004E4E1F"/>
    <w:rsid w:val="005433A6"/>
    <w:rsid w:val="00666D4F"/>
    <w:rsid w:val="00683E06"/>
    <w:rsid w:val="006D53C2"/>
    <w:rsid w:val="006F1078"/>
    <w:rsid w:val="00792D5C"/>
    <w:rsid w:val="008219A1"/>
    <w:rsid w:val="008968DE"/>
    <w:rsid w:val="00A562E1"/>
    <w:rsid w:val="00A717A3"/>
    <w:rsid w:val="00A92F1F"/>
    <w:rsid w:val="00AC5FE7"/>
    <w:rsid w:val="00B4142D"/>
    <w:rsid w:val="00C26A15"/>
    <w:rsid w:val="00C32326"/>
    <w:rsid w:val="00CC2CE1"/>
    <w:rsid w:val="00CC3C94"/>
    <w:rsid w:val="00CC7D65"/>
    <w:rsid w:val="00CE76DE"/>
    <w:rsid w:val="00D34406"/>
    <w:rsid w:val="00D6278F"/>
    <w:rsid w:val="00DA5F50"/>
    <w:rsid w:val="00DB6947"/>
    <w:rsid w:val="00E278C9"/>
    <w:rsid w:val="00E319CE"/>
    <w:rsid w:val="00E448B0"/>
    <w:rsid w:val="00E74479"/>
    <w:rsid w:val="00E77511"/>
    <w:rsid w:val="00E959D0"/>
    <w:rsid w:val="00F0114A"/>
    <w:rsid w:val="00F5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F297A2B-D5C5-43C1-8E99-986422CC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7A3"/>
  </w:style>
  <w:style w:type="paragraph" w:styleId="1">
    <w:name w:val="heading 1"/>
    <w:basedOn w:val="a"/>
    <w:next w:val="a"/>
    <w:link w:val="10"/>
    <w:uiPriority w:val="9"/>
    <w:qFormat/>
    <w:rsid w:val="00896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6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32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0114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0114A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6D53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D53C2"/>
  </w:style>
  <w:style w:type="paragraph" w:styleId="a8">
    <w:name w:val="footer"/>
    <w:basedOn w:val="a"/>
    <w:link w:val="a9"/>
    <w:uiPriority w:val="99"/>
    <w:unhideWhenUsed/>
    <w:rsid w:val="006D53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D53C2"/>
  </w:style>
  <w:style w:type="character" w:customStyle="1" w:styleId="10">
    <w:name w:val="Заголовок 1 Знак"/>
    <w:basedOn w:val="a0"/>
    <w:link w:val="1"/>
    <w:uiPriority w:val="9"/>
    <w:rsid w:val="008968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968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CE76DE"/>
    <w:pPr>
      <w:outlineLvl w:val="9"/>
    </w:pPr>
    <w:rPr>
      <w:lang w:eastAsia="ru-RU"/>
    </w:rPr>
  </w:style>
  <w:style w:type="paragraph" w:styleId="11">
    <w:name w:val="toc 1"/>
    <w:next w:val="a"/>
    <w:uiPriority w:val="39"/>
    <w:unhideWhenUsed/>
    <w:rsid w:val="00CE76DE"/>
    <w:pPr>
      <w:spacing w:after="100"/>
    </w:pPr>
    <w:rPr>
      <w:rFonts w:ascii="Times New Roman" w:hAnsi="Times New Roman"/>
      <w:sz w:val="28"/>
    </w:rPr>
  </w:style>
  <w:style w:type="paragraph" w:styleId="21">
    <w:name w:val="toc 2"/>
    <w:next w:val="a"/>
    <w:uiPriority w:val="39"/>
    <w:semiHidden/>
    <w:unhideWhenUsed/>
    <w:rsid w:val="00CE76DE"/>
    <w:pPr>
      <w:spacing w:after="100"/>
      <w:ind w:left="220"/>
    </w:pPr>
    <w:rPr>
      <w:rFonts w:ascii="Times New Roman" w:hAnsi="Times New Roman"/>
      <w:b/>
      <w:sz w:val="24"/>
    </w:rPr>
  </w:style>
  <w:style w:type="paragraph" w:styleId="3">
    <w:name w:val="toc 3"/>
    <w:basedOn w:val="a"/>
    <w:next w:val="a"/>
    <w:autoRedefine/>
    <w:uiPriority w:val="39"/>
    <w:semiHidden/>
    <w:unhideWhenUsed/>
    <w:rsid w:val="00CE76D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u.wikipedia.org/wiki/HTTP" TargetMode="External"/><Relationship Id="rId18" Type="http://schemas.openxmlformats.org/officeDocument/2006/relationships/hyperlink" Target="https://vk.com/dev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products.wolframalpha.com/api/documentati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oracle.com/technetwork/java/javase/documentation/jdk8-doc-downloads-2133158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hyperlink" Target="http://habrahabr.ru/post/77382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WolframAlph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ocs.oracle.com/javase/tutorial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249F5-996D-4153-ABAD-6CEC848E2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26</Pages>
  <Words>6735</Words>
  <Characters>38390</Characters>
  <Application>Microsoft Office Word</Application>
  <DocSecurity>0</DocSecurity>
  <Lines>319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12</cp:revision>
  <dcterms:created xsi:type="dcterms:W3CDTF">2015-12-12T17:16:00Z</dcterms:created>
  <dcterms:modified xsi:type="dcterms:W3CDTF">2015-12-19T15:43:00Z</dcterms:modified>
</cp:coreProperties>
</file>