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76F" w:rsidRDefault="0069476F" w:rsidP="0069476F"/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433"/>
        <w:gridCol w:w="2631"/>
        <w:gridCol w:w="83"/>
      </w:tblGrid>
      <w:tr w:rsidR="0069476F" w:rsidRPr="00E60BE7" w:rsidTr="00C5417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9476F" w:rsidRPr="002B5B53" w:rsidRDefault="0069476F" w:rsidP="00C5417F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69476F" w:rsidRPr="00240897" w:rsidRDefault="0069476F" w:rsidP="00C5417F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2631" w:type="dxa"/>
          </w:tcPr>
          <w:p w:rsidR="0069476F" w:rsidRPr="00E60BE7" w:rsidRDefault="0069476F" w:rsidP="00C5417F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69476F" w:rsidTr="00C5417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9476F" w:rsidRPr="002B5B53" w:rsidRDefault="0069476F" w:rsidP="00C5417F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69476F" w:rsidTr="00C5417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9476F" w:rsidRDefault="0069476F" w:rsidP="00C5417F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69476F" w:rsidRDefault="0069476F" w:rsidP="00C5417F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581025" cy="5810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69476F" w:rsidRDefault="0069476F" w:rsidP="00C5417F">
            <w:pPr>
              <w:jc w:val="center"/>
              <w:rPr>
                <w:caps/>
              </w:rPr>
            </w:pPr>
          </w:p>
        </w:tc>
      </w:tr>
      <w:tr w:rsidR="0069476F" w:rsidTr="00C5417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9476F" w:rsidRDefault="0069476F" w:rsidP="00C5417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69476F" w:rsidTr="00C5417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69476F" w:rsidRPr="001B7BF1" w:rsidRDefault="0069476F" w:rsidP="00C5417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69476F" w:rsidRPr="001B7BF1" w:rsidRDefault="0069476F" w:rsidP="00C5417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высшего образования</w:t>
            </w:r>
          </w:p>
          <w:p w:rsidR="0069476F" w:rsidRPr="001B7BF1" w:rsidRDefault="0069476F" w:rsidP="00C5417F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1B7BF1">
              <w:rPr>
                <w:rFonts w:ascii="Times New Roman" w:hAnsi="Times New Roman" w:cs="Times New Roman"/>
                <w:b/>
              </w:rPr>
              <w:t xml:space="preserve">"Московский государственный университет </w:t>
            </w:r>
            <w:r>
              <w:rPr>
                <w:rFonts w:ascii="Times New Roman" w:hAnsi="Times New Roman" w:cs="Times New Roman"/>
                <w:b/>
              </w:rPr>
              <w:t xml:space="preserve">информационных технологий, </w:t>
            </w:r>
            <w:r w:rsidRPr="001B7BF1">
              <w:rPr>
                <w:rFonts w:ascii="Times New Roman" w:hAnsi="Times New Roman" w:cs="Times New Roman"/>
                <w:b/>
              </w:rPr>
              <w:t>радиотехники</w:t>
            </w:r>
            <w:r>
              <w:rPr>
                <w:rFonts w:ascii="Times New Roman" w:hAnsi="Times New Roman" w:cs="Times New Roman"/>
                <w:b/>
              </w:rPr>
              <w:t xml:space="preserve"> и</w:t>
            </w:r>
          </w:p>
          <w:p w:rsidR="0069476F" w:rsidRPr="001B7BF1" w:rsidRDefault="0069476F" w:rsidP="00C5417F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электроники</w:t>
            </w:r>
            <w:r w:rsidRPr="001B7BF1">
              <w:rPr>
                <w:rFonts w:ascii="Times New Roman" w:hAnsi="Times New Roman" w:cs="Times New Roman"/>
                <w:b/>
              </w:rPr>
              <w:t>"</w:t>
            </w:r>
          </w:p>
          <w:p w:rsidR="0069476F" w:rsidRPr="00A85A41" w:rsidRDefault="0069476F" w:rsidP="00C5417F">
            <w:pPr>
              <w:jc w:val="center"/>
            </w:pPr>
            <w:r w:rsidRPr="001B7BF1">
              <w:rPr>
                <w:b/>
                <w:sz w:val="32"/>
              </w:rPr>
              <w:t>МИРЭА</w:t>
            </w:r>
            <w:r w:rsidR="005045FB">
              <w:rPr>
                <w:noProof/>
              </w:rPr>
            </w:r>
            <w:r w:rsidR="005045FB" w:rsidRPr="005045FB">
              <w:rPr>
                <w:noProof/>
              </w:rPr>
              <w:pict>
                <v:group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y73ZfVwIAANYEAAAOAAAAAAAAAAAAAAAAAC4CAABkcnMvZTJvRG9jLnhtbFBLAQIt&#10;ABQABgAIAAAAIQAApTdQ3AAAAAQBAAAPAAAAAAAAAAAAAAAAALEEAABkcnMvZG93bnJldi54bWxQ&#10;SwUGAAAAAAQABADzAAAAugU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398EAAADaAAAADwAAAGRycy9kb3ducmV2LnhtbESPwWrDMBBE74X+g9hCb42cHExxohgT&#10;CLRHO6Ylt8XaWCbWykiq7f59VSj0OMzMG+ZQrnYUM/kwOFaw3WQgiDunB+4VtJfzyyuIEJE1jo5J&#10;wTcFKI+PDwcstFu4prmJvUgQDgUqMDFOhZShM2QxbNxEnLyb8xZjkr6X2uOS4HaUuyzLpcWB04LB&#10;iU6GunvzZRWwp+my+2juJ9O6dq3fe3P9rJR6flqrPYhIa/wP/7XftIIcfq+kGyC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prf3wQAAANoAAAAPAAAAAAAAAAAAAAAA&#10;AKECAABkcnMvZG93bnJldi54bWxQSwUGAAAAAAQABAD5AAAAjwM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69476F" w:rsidRPr="002C7D27" w:rsidTr="00C5417F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9476F" w:rsidRDefault="0069476F" w:rsidP="00C5417F">
            <w:pPr>
              <w:tabs>
                <w:tab w:val="left" w:leader="underscore" w:pos="7781"/>
              </w:tabs>
              <w:jc w:val="center"/>
            </w:pPr>
            <w:r>
              <w:t>Институт информационных технологий</w:t>
            </w:r>
          </w:p>
          <w:p w:rsidR="0069476F" w:rsidRDefault="0069476F" w:rsidP="00C5417F">
            <w:pPr>
              <w:tabs>
                <w:tab w:val="left" w:leader="underscore" w:pos="7781"/>
              </w:tabs>
              <w:jc w:val="center"/>
            </w:pPr>
          </w:p>
        </w:tc>
      </w:tr>
      <w:tr w:rsidR="0069476F" w:rsidRPr="002C7D27" w:rsidTr="00C5417F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9476F" w:rsidRDefault="0069476F" w:rsidP="00C5417F">
            <w:pPr>
              <w:tabs>
                <w:tab w:val="left" w:leader="underscore" w:pos="7781"/>
              </w:tabs>
              <w:jc w:val="center"/>
            </w:pPr>
            <w:r>
              <w:t>Кафедра информатики и информационных систем</w:t>
            </w:r>
          </w:p>
          <w:p w:rsidR="0069476F" w:rsidRPr="00D76C22" w:rsidRDefault="0069476F" w:rsidP="00C5417F">
            <w:pPr>
              <w:tabs>
                <w:tab w:val="left" w:leader="underscore" w:pos="7781"/>
              </w:tabs>
              <w:jc w:val="center"/>
              <w:rPr>
                <w:i/>
              </w:rPr>
            </w:pPr>
          </w:p>
        </w:tc>
      </w:tr>
    </w:tbl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4785"/>
        <w:gridCol w:w="4786"/>
      </w:tblGrid>
      <w:tr w:rsidR="0069476F" w:rsidRPr="003B16C7" w:rsidTr="00C5417F">
        <w:tc>
          <w:tcPr>
            <w:tcW w:w="5000" w:type="pct"/>
            <w:gridSpan w:val="2"/>
          </w:tcPr>
          <w:p w:rsidR="0069476F" w:rsidRPr="00380A04" w:rsidRDefault="0069476F" w:rsidP="00C5417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>
              <w:rPr>
                <w:b/>
                <w:sz w:val="28"/>
                <w:szCs w:val="28"/>
              </w:rPr>
              <w:t>АЯ</w:t>
            </w:r>
            <w:r w:rsidRPr="00380A04">
              <w:rPr>
                <w:b/>
                <w:sz w:val="28"/>
                <w:szCs w:val="28"/>
              </w:rPr>
              <w:t xml:space="preserve"> РАБОТА</w:t>
            </w:r>
          </w:p>
        </w:tc>
      </w:tr>
      <w:tr w:rsidR="0069476F" w:rsidRPr="003B16C7" w:rsidTr="00C5417F">
        <w:tc>
          <w:tcPr>
            <w:tcW w:w="5000" w:type="pct"/>
            <w:gridSpan w:val="2"/>
          </w:tcPr>
          <w:p w:rsidR="0069476F" w:rsidRPr="00380A04" w:rsidRDefault="0069476F" w:rsidP="00C5417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69476F" w:rsidRPr="003B16C7" w:rsidTr="00C5417F">
        <w:tc>
          <w:tcPr>
            <w:tcW w:w="5000" w:type="pct"/>
            <w:gridSpan w:val="2"/>
          </w:tcPr>
          <w:p w:rsidR="0069476F" w:rsidRPr="00BE72F5" w:rsidRDefault="0069476F" w:rsidP="00C5417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Объектно-ориентированное программирование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69476F" w:rsidRPr="000C2ABA" w:rsidRDefault="0069476F" w:rsidP="00C5417F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69476F" w:rsidRPr="003B16C7" w:rsidTr="00C5417F">
        <w:tc>
          <w:tcPr>
            <w:tcW w:w="5000" w:type="pct"/>
            <w:gridSpan w:val="2"/>
          </w:tcPr>
          <w:p w:rsidR="0069476F" w:rsidRDefault="0069476F" w:rsidP="0069476F">
            <w:pPr>
              <w:numPr>
                <w:ilvl w:val="0"/>
                <w:numId w:val="3"/>
              </w:numPr>
              <w:autoSpaceDN/>
              <w:adjustRightInd/>
              <w:ind w:left="284" w:hanging="284"/>
              <w:rPr>
                <w:b/>
              </w:rPr>
            </w:pPr>
            <w:r w:rsidRPr="005A166B">
              <w:rPr>
                <w:b/>
                <w:sz w:val="24"/>
                <w:szCs w:val="24"/>
              </w:rPr>
              <w:t>Тема курсово</w:t>
            </w:r>
            <w:r>
              <w:rPr>
                <w:b/>
                <w:sz w:val="24"/>
                <w:szCs w:val="24"/>
              </w:rPr>
              <w:t>й работы «</w:t>
            </w:r>
            <w:r>
              <w:rPr>
                <w:sz w:val="24"/>
                <w:szCs w:val="24"/>
              </w:rPr>
              <w:t>Разработка программного обеспечения, реализующее создание и прохождение лабиринта посредством алгоритма «Бинарное дерево»</w:t>
            </w:r>
          </w:p>
          <w:p w:rsidR="0069476F" w:rsidRDefault="0069476F" w:rsidP="0069476F">
            <w:pPr>
              <w:ind w:firstLine="164"/>
              <w:rPr>
                <w:b/>
              </w:rPr>
            </w:pPr>
          </w:p>
          <w:p w:rsidR="0069476F" w:rsidRPr="005A166B" w:rsidRDefault="0069476F" w:rsidP="00C5417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69476F" w:rsidRPr="000C2ABA" w:rsidRDefault="0069476F" w:rsidP="00C5417F">
            <w:pPr>
              <w:shd w:val="clear" w:color="auto" w:fill="FFFFFF"/>
              <w:jc w:val="center"/>
              <w:rPr>
                <w:i/>
              </w:rPr>
            </w:pPr>
          </w:p>
          <w:p w:rsidR="0069476F" w:rsidRPr="000C2ABA" w:rsidRDefault="0069476F" w:rsidP="00C5417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69476F" w:rsidRPr="003B16C7" w:rsidTr="00C5417F">
        <w:tc>
          <w:tcPr>
            <w:tcW w:w="2500" w:type="pct"/>
          </w:tcPr>
          <w:p w:rsidR="0069476F" w:rsidRPr="00C01A54" w:rsidRDefault="0069476F" w:rsidP="00C5417F">
            <w:pPr>
              <w:rPr>
                <w:sz w:val="24"/>
                <w:szCs w:val="24"/>
              </w:rPr>
            </w:pPr>
            <w:r w:rsidRPr="00C01A5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ИСБО-01-13</w:t>
            </w:r>
          </w:p>
          <w:p w:rsidR="0069476F" w:rsidRPr="00C01A54" w:rsidRDefault="0069476F" w:rsidP="00C5417F">
            <w:pPr>
              <w:shd w:val="clear" w:color="auto" w:fill="FFFFFF"/>
              <w:rPr>
                <w:b/>
              </w:rPr>
            </w:pPr>
          </w:p>
        </w:tc>
        <w:tc>
          <w:tcPr>
            <w:tcW w:w="2500" w:type="pct"/>
          </w:tcPr>
          <w:p w:rsidR="0069476F" w:rsidRPr="00C01A54" w:rsidRDefault="0069476F" w:rsidP="008C5CE1">
            <w:pPr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Овчаров Ю.С.</w:t>
            </w:r>
          </w:p>
        </w:tc>
      </w:tr>
      <w:tr w:rsidR="0069476F" w:rsidRPr="003B16C7" w:rsidTr="00C5417F">
        <w:tc>
          <w:tcPr>
            <w:tcW w:w="2500" w:type="pct"/>
          </w:tcPr>
          <w:p w:rsidR="0069476F" w:rsidRPr="00042F36" w:rsidRDefault="0069476F" w:rsidP="008C5CE1">
            <w:pPr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</w:t>
            </w:r>
            <w:r>
              <w:rPr>
                <w:sz w:val="24"/>
                <w:szCs w:val="24"/>
              </w:rPr>
              <w:t xml:space="preserve">й </w:t>
            </w:r>
            <w:r w:rsidRPr="00042F36">
              <w:rPr>
                <w:sz w:val="24"/>
                <w:szCs w:val="24"/>
              </w:rPr>
              <w:t>рабо</w:t>
            </w:r>
            <w:r>
              <w:rPr>
                <w:sz w:val="24"/>
                <w:szCs w:val="24"/>
              </w:rPr>
              <w:t>ты</w:t>
            </w:r>
          </w:p>
          <w:p w:rsidR="0069476F" w:rsidRPr="00042F36" w:rsidRDefault="0069476F" w:rsidP="00C5417F">
            <w:pPr>
              <w:ind w:firstLine="284"/>
              <w:rPr>
                <w:i/>
              </w:rPr>
            </w:pPr>
          </w:p>
        </w:tc>
        <w:tc>
          <w:tcPr>
            <w:tcW w:w="2500" w:type="pct"/>
          </w:tcPr>
          <w:p w:rsidR="0069476F" w:rsidRPr="00C13A54" w:rsidRDefault="0069476F" w:rsidP="008C5CE1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Хлебников А. А.</w:t>
            </w:r>
          </w:p>
        </w:tc>
      </w:tr>
      <w:tr w:rsidR="0069476F" w:rsidRPr="003B16C7" w:rsidTr="00C5417F">
        <w:tc>
          <w:tcPr>
            <w:tcW w:w="2500" w:type="pct"/>
          </w:tcPr>
          <w:p w:rsidR="0069476F" w:rsidRDefault="0069476F" w:rsidP="00C5417F">
            <w:pPr>
              <w:ind w:firstLine="284"/>
              <w:rPr>
                <w:sz w:val="24"/>
                <w:szCs w:val="24"/>
              </w:rPr>
            </w:pPr>
          </w:p>
          <w:p w:rsidR="0069476F" w:rsidRPr="00042F36" w:rsidRDefault="0069476F" w:rsidP="00C5417F">
            <w:pPr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9476F" w:rsidRPr="00C01A54" w:rsidRDefault="0069476F" w:rsidP="00C5417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</w:tc>
      </w:tr>
      <w:tr w:rsidR="0069476F" w:rsidRPr="003B16C7" w:rsidTr="00C5417F">
        <w:tc>
          <w:tcPr>
            <w:tcW w:w="2500" w:type="pct"/>
          </w:tcPr>
          <w:p w:rsidR="0069476F" w:rsidRPr="003B16C7" w:rsidRDefault="0069476F" w:rsidP="00C5417F"/>
        </w:tc>
        <w:tc>
          <w:tcPr>
            <w:tcW w:w="2500" w:type="pct"/>
          </w:tcPr>
          <w:p w:rsidR="0069476F" w:rsidRPr="00BD0783" w:rsidRDefault="0069476F" w:rsidP="00C5417F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69476F" w:rsidRPr="003B16C7" w:rsidTr="00C5417F">
        <w:tc>
          <w:tcPr>
            <w:tcW w:w="3510" w:type="dxa"/>
            <w:vAlign w:val="center"/>
          </w:tcPr>
          <w:p w:rsidR="0069476F" w:rsidRPr="003B16C7" w:rsidRDefault="0069476F" w:rsidP="00C5417F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69476F" w:rsidRPr="003B16C7" w:rsidRDefault="0069476F" w:rsidP="00C5417F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69476F" w:rsidRPr="003B16C7" w:rsidRDefault="0069476F" w:rsidP="00C5417F">
            <w:pPr>
              <w:rPr>
                <w:i/>
              </w:rPr>
            </w:pPr>
          </w:p>
          <w:p w:rsidR="0069476F" w:rsidRPr="003B16C7" w:rsidRDefault="0069476F" w:rsidP="00C5417F">
            <w:pPr>
              <w:jc w:val="center"/>
              <w:rPr>
                <w:i/>
              </w:rPr>
            </w:pPr>
          </w:p>
        </w:tc>
      </w:tr>
      <w:tr w:rsidR="0069476F" w:rsidRPr="003B16C7" w:rsidTr="00C5417F">
        <w:tc>
          <w:tcPr>
            <w:tcW w:w="3510" w:type="dxa"/>
          </w:tcPr>
          <w:p w:rsidR="0069476F" w:rsidRPr="003B16C7" w:rsidRDefault="0069476F" w:rsidP="00C5417F">
            <w:pPr>
              <w:jc w:val="center"/>
            </w:pPr>
          </w:p>
        </w:tc>
        <w:tc>
          <w:tcPr>
            <w:tcW w:w="3119" w:type="dxa"/>
          </w:tcPr>
          <w:p w:rsidR="0069476F" w:rsidRPr="000C2ABA" w:rsidRDefault="0069476F" w:rsidP="00C5417F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69476F" w:rsidRPr="003B16C7" w:rsidRDefault="0069476F" w:rsidP="00C5417F">
            <w:pPr>
              <w:jc w:val="center"/>
            </w:pPr>
          </w:p>
        </w:tc>
      </w:tr>
      <w:tr w:rsidR="0069476F" w:rsidRPr="003B16C7" w:rsidTr="00C5417F">
        <w:tc>
          <w:tcPr>
            <w:tcW w:w="3510" w:type="dxa"/>
            <w:vAlign w:val="center"/>
          </w:tcPr>
          <w:p w:rsidR="0069476F" w:rsidRPr="003B16C7" w:rsidRDefault="0069476F" w:rsidP="00C5417F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69476F" w:rsidRPr="003B16C7" w:rsidRDefault="0069476F" w:rsidP="00C5417F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69476F" w:rsidRPr="003B16C7" w:rsidRDefault="0069476F" w:rsidP="00C5417F">
            <w:pPr>
              <w:rPr>
                <w:i/>
              </w:rPr>
            </w:pPr>
          </w:p>
          <w:p w:rsidR="0069476F" w:rsidRPr="003B16C7" w:rsidRDefault="0069476F" w:rsidP="00C5417F">
            <w:pPr>
              <w:jc w:val="center"/>
              <w:rPr>
                <w:i/>
              </w:rPr>
            </w:pPr>
          </w:p>
        </w:tc>
      </w:tr>
    </w:tbl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b/>
          <w:sz w:val="34"/>
          <w:szCs w:val="34"/>
        </w:rPr>
      </w:pPr>
    </w:p>
    <w:p w:rsidR="0069476F" w:rsidRDefault="0069476F" w:rsidP="0069476F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201</w:t>
      </w:r>
      <w:r>
        <w:rPr>
          <w:sz w:val="24"/>
          <w:szCs w:val="24"/>
        </w:rPr>
        <w:t>5</w:t>
      </w:r>
    </w:p>
    <w:p w:rsidR="00380AB7" w:rsidRDefault="00380AB7"/>
    <w:tbl>
      <w:tblPr>
        <w:tblW w:w="0" w:type="auto"/>
        <w:tblInd w:w="-1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69476F" w:rsidTr="00C5417F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9125" cy="600075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76F" w:rsidTr="00C5417F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69476F" w:rsidTr="00C5417F">
        <w:trPr>
          <w:cantSplit/>
          <w:trHeight w:val="1803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69476F" w:rsidRDefault="0069476F" w:rsidP="00C5417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69476F" w:rsidRDefault="0069476F" w:rsidP="00C5417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69476F" w:rsidRDefault="0069476F" w:rsidP="00C5417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69476F" w:rsidRDefault="0069476F" w:rsidP="00C5417F">
            <w:pPr>
              <w:pStyle w:val="1"/>
              <w:jc w:val="center"/>
            </w:pPr>
            <w:r>
              <w:rPr>
                <w:rFonts w:ascii="Times New Roman" w:hAnsi="Times New Roman" w:cs="Times New Roman"/>
              </w:rPr>
              <w:t>МГТУМИРЭА</w:t>
            </w:r>
          </w:p>
          <w:p w:rsidR="0069476F" w:rsidRDefault="005045FB" w:rsidP="00C5417F">
            <w:r>
              <w:pict>
                <v:group id="_x0000_s1029" style="width:458.9pt;height:26.9pt;mso-wrap-distance-left:0;mso-wrap-distance-right:0;mso-position-horizontal-relative:char;mso-position-vertical-relative:line" coordsize="9178,538">
                  <o:lock v:ext="edit" text="t"/>
                  <v:rect id="_x0000_s1030" style="position:absolute;width:9177;height:537;mso-wrap-style:none;v-text-anchor:middle" filled="f" stroked="f" strokecolor="#3465a4">
                    <v:stroke color2="#cb9a5b" joinstyle="round"/>
                  </v:rect>
                  <v:line id="_x0000_s1031" style="position:absolute;flip:y" from="360,178" to="9177,178" strokeweight="1.06mm">
                    <v:stroke joinstyle="miter" endcap="square"/>
                  </v:line>
                  <w10:wrap type="none"/>
                  <w10:anchorlock/>
                </v:group>
              </w:pict>
            </w:r>
          </w:p>
        </w:tc>
      </w:tr>
      <w:tr w:rsidR="0069476F" w:rsidTr="00C5417F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tabs>
                <w:tab w:val="left" w:leader="underscore" w:pos="7781"/>
              </w:tabs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69476F" w:rsidTr="00C5417F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информатики и информационных систем (ИИС)</w:t>
            </w:r>
          </w:p>
          <w:p w:rsidR="0069476F" w:rsidRDefault="0069476F" w:rsidP="00C5417F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69476F" w:rsidTr="00C5417F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69476F" w:rsidRDefault="0069476F" w:rsidP="00C5417F">
            <w:pPr>
              <w:snapToGrid w:val="0"/>
              <w:jc w:val="center"/>
              <w:rPr>
                <w:b/>
                <w:i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69476F" w:rsidRDefault="0069476F" w:rsidP="00C5417F">
            <w:pPr>
              <w:jc w:val="center"/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69476F" w:rsidTr="00C5417F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69476F" w:rsidRDefault="0069476F" w:rsidP="00C5417F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</w:t>
            </w:r>
          </w:p>
          <w:p w:rsidR="0069476F" w:rsidRDefault="0069476F" w:rsidP="00C5417F">
            <w:pPr>
              <w:ind w:firstLine="106"/>
            </w:pPr>
            <w:r>
              <w:rPr>
                <w:sz w:val="22"/>
                <w:szCs w:val="22"/>
              </w:rPr>
              <w:t>кафедрой Соловьев Игорь Владимирович</w:t>
            </w:r>
          </w:p>
        </w:tc>
      </w:tr>
      <w:tr w:rsidR="0069476F" w:rsidTr="00C5417F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69476F" w:rsidRDefault="0069476F" w:rsidP="00C5417F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69476F" w:rsidRDefault="0069476F" w:rsidP="00C5417F">
            <w:pPr>
              <w:jc w:val="center"/>
            </w:pPr>
            <w:r>
              <w:rPr>
                <w:sz w:val="22"/>
                <w:szCs w:val="22"/>
              </w:rPr>
              <w:t>«____» __________2015 г.</w:t>
            </w:r>
          </w:p>
        </w:tc>
      </w:tr>
      <w:tr w:rsidR="0069476F" w:rsidTr="00C5417F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snapToGrid w:val="0"/>
              <w:spacing w:line="160" w:lineRule="exact"/>
              <w:jc w:val="center"/>
              <w:rPr>
                <w:b/>
                <w:caps/>
                <w:sz w:val="28"/>
                <w:szCs w:val="28"/>
              </w:rPr>
            </w:pPr>
          </w:p>
          <w:p w:rsidR="0069476F" w:rsidRDefault="0069476F" w:rsidP="00C5417F">
            <w:pPr>
              <w:jc w:val="center"/>
            </w:pPr>
            <w:r>
              <w:rPr>
                <w:b/>
                <w:sz w:val="28"/>
                <w:szCs w:val="28"/>
              </w:rPr>
              <w:t>ЗАДАНИЕ</w:t>
            </w:r>
          </w:p>
        </w:tc>
      </w:tr>
      <w:tr w:rsidR="0069476F" w:rsidTr="00C5417F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jc w:val="center"/>
            </w:pPr>
            <w:r>
              <w:rPr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69476F" w:rsidTr="00C5417F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69476F" w:rsidRDefault="0069476F" w:rsidP="00C5417F">
            <w:pPr>
              <w:ind w:firstLine="164"/>
            </w:pPr>
            <w:r>
              <w:rPr>
                <w:b/>
                <w:sz w:val="24"/>
                <w:szCs w:val="24"/>
              </w:rPr>
              <w:t>подисциплине</w:t>
            </w:r>
            <w:r>
              <w:rPr>
                <w:sz w:val="24"/>
                <w:szCs w:val="24"/>
              </w:rPr>
              <w:t xml:space="preserve"> «Объектно-ориентированное программирование»</w:t>
            </w:r>
          </w:p>
        </w:tc>
      </w:tr>
    </w:tbl>
    <w:p w:rsidR="0069476F" w:rsidRDefault="0069476F" w:rsidP="0069476F">
      <w:pPr>
        <w:rPr>
          <w:sz w:val="24"/>
          <w:szCs w:val="24"/>
        </w:rPr>
      </w:pPr>
      <w:r>
        <w:rPr>
          <w:sz w:val="24"/>
          <w:szCs w:val="24"/>
        </w:rPr>
        <w:t xml:space="preserve">Студент </w:t>
      </w:r>
      <w:r w:rsidRPr="005C6BAF">
        <w:rPr>
          <w:sz w:val="24"/>
          <w:szCs w:val="24"/>
        </w:rPr>
        <w:t>Овчаров Юрий Сергеевич</w:t>
      </w:r>
      <w:r>
        <w:rPr>
          <w:color w:val="FF3333"/>
          <w:sz w:val="24"/>
          <w:szCs w:val="24"/>
        </w:rPr>
        <w:tab/>
      </w:r>
      <w:r>
        <w:rPr>
          <w:color w:val="FF3333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Группа ИСБО-01-13</w:t>
      </w:r>
    </w:p>
    <w:p w:rsidR="0069476F" w:rsidRDefault="0069476F" w:rsidP="0069476F">
      <w:pPr>
        <w:rPr>
          <w:sz w:val="24"/>
          <w:szCs w:val="24"/>
        </w:rPr>
      </w:pPr>
    </w:p>
    <w:p w:rsidR="0069476F" w:rsidRDefault="0069476F" w:rsidP="0069476F">
      <w:pPr>
        <w:numPr>
          <w:ilvl w:val="0"/>
          <w:numId w:val="3"/>
        </w:numPr>
        <w:autoSpaceDN/>
        <w:adjustRightInd/>
        <w:ind w:left="284" w:hanging="284"/>
        <w:rPr>
          <w:b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>: Разработка программного обеспечения, реализующее создание и прохождение лабиринта посредством алгоритма «Бинарное дерево»</w:t>
      </w:r>
    </w:p>
    <w:p w:rsidR="0069476F" w:rsidRDefault="0069476F" w:rsidP="0069476F">
      <w:pPr>
        <w:ind w:firstLine="164"/>
        <w:rPr>
          <w:b/>
        </w:rPr>
      </w:pPr>
    </w:p>
    <w:p w:rsidR="0069476F" w:rsidRPr="00093A9E" w:rsidRDefault="0069476F" w:rsidP="0069476F">
      <w:pPr>
        <w:numPr>
          <w:ilvl w:val="0"/>
          <w:numId w:val="4"/>
        </w:numPr>
        <w:tabs>
          <w:tab w:val="left" w:pos="284"/>
        </w:tabs>
        <w:autoSpaceDE/>
        <w:autoSpaceDN/>
        <w:adjustRightInd/>
        <w:ind w:left="284" w:hanging="284"/>
      </w:pPr>
      <w:r>
        <w:rPr>
          <w:b/>
        </w:rPr>
        <w:t>Исходные данные:</w:t>
      </w:r>
      <w:r>
        <w:t xml:space="preserve">- </w:t>
      </w:r>
      <w:r>
        <w:rPr>
          <w:lang w:val="en-US"/>
        </w:rPr>
        <w:t>JAVA JDK 1.8</w:t>
      </w:r>
    </w:p>
    <w:p w:rsidR="0069476F" w:rsidRPr="00093A9E" w:rsidRDefault="0069476F" w:rsidP="0069476F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        - описание алгоритма «Бинарное дерево» </w:t>
      </w:r>
      <w:r>
        <w:t xml:space="preserve">для </w:t>
      </w:r>
      <w:r w:rsidRPr="00093A9E">
        <w:t>создания лабиринта.</w:t>
      </w:r>
    </w:p>
    <w:p w:rsidR="0069476F" w:rsidRPr="00093A9E" w:rsidRDefault="0069476F" w:rsidP="0069476F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        - описание алгоритма прохождения лабиринта.</w:t>
      </w:r>
    </w:p>
    <w:p w:rsidR="0069476F" w:rsidRPr="00093A9E" w:rsidRDefault="0069476F" w:rsidP="0069476F">
      <w:pPr>
        <w:tabs>
          <w:tab w:val="left" w:pos="284"/>
          <w:tab w:val="left" w:pos="2074"/>
        </w:tabs>
        <w:autoSpaceDE/>
        <w:ind w:left="284"/>
      </w:pPr>
      <w:r w:rsidRPr="00093A9E">
        <w:t xml:space="preserve">                                  - сторонние библиотеки </w:t>
      </w:r>
    </w:p>
    <w:p w:rsidR="0069476F" w:rsidRDefault="0069476F" w:rsidP="0069476F">
      <w:pPr>
        <w:numPr>
          <w:ilvl w:val="1"/>
          <w:numId w:val="4"/>
        </w:numPr>
        <w:tabs>
          <w:tab w:val="left" w:pos="284"/>
        </w:tabs>
        <w:autoSpaceDE/>
        <w:autoSpaceDN/>
        <w:adjustRightInd/>
        <w:ind w:left="180" w:hanging="180"/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</w:p>
    <w:p w:rsidR="0069476F" w:rsidRPr="005C6BAF" w:rsidRDefault="0069476F" w:rsidP="0069476F">
      <w:pPr>
        <w:numPr>
          <w:ilvl w:val="1"/>
          <w:numId w:val="5"/>
        </w:numPr>
        <w:tabs>
          <w:tab w:val="left" w:pos="284"/>
        </w:tabs>
        <w:autoSpaceDE/>
        <w:autoSpaceDN/>
        <w:adjustRightInd/>
      </w:pPr>
      <w:r w:rsidRPr="005C6BAF">
        <w:t xml:space="preserve">Реализация </w:t>
      </w:r>
      <w:r>
        <w:t>классов, обеспечивающих создания лабиринта.</w:t>
      </w:r>
    </w:p>
    <w:p w:rsidR="0069476F" w:rsidRDefault="0069476F" w:rsidP="0069476F">
      <w:pPr>
        <w:numPr>
          <w:ilvl w:val="1"/>
          <w:numId w:val="5"/>
        </w:numPr>
        <w:tabs>
          <w:tab w:val="left" w:pos="284"/>
        </w:tabs>
        <w:autoSpaceDE/>
        <w:autoSpaceDN/>
        <w:adjustRightInd/>
      </w:pPr>
      <w:r>
        <w:t>Реализация классов нахождения путей в лабиринте.</w:t>
      </w:r>
    </w:p>
    <w:p w:rsidR="0069476F" w:rsidRPr="005C6BAF" w:rsidRDefault="0069476F" w:rsidP="0069476F">
      <w:pPr>
        <w:numPr>
          <w:ilvl w:val="1"/>
          <w:numId w:val="5"/>
        </w:numPr>
        <w:tabs>
          <w:tab w:val="left" w:pos="284"/>
        </w:tabs>
        <w:autoSpaceDE/>
        <w:autoSpaceDN/>
        <w:adjustRightInd/>
      </w:pPr>
      <w:r>
        <w:t>Реализация классов для визуализации лабиринта.</w:t>
      </w:r>
    </w:p>
    <w:p w:rsidR="0069476F" w:rsidRPr="00093A9E" w:rsidRDefault="0069476F" w:rsidP="0069476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rPr>
          <w:lang w:val="en-US"/>
        </w:rPr>
      </w:pPr>
      <w:r>
        <w:t>Разработка</w:t>
      </w:r>
      <w:r w:rsidRPr="00093A9E">
        <w:t>модуля</w:t>
      </w:r>
      <w:r w:rsidRPr="00093A9E">
        <w:rPr>
          <w:lang w:val="en-US"/>
        </w:rPr>
        <w:t xml:space="preserve"> Java Extensible Applications.</w:t>
      </w:r>
    </w:p>
    <w:p w:rsidR="0069476F" w:rsidRPr="005C6BAF" w:rsidRDefault="0069476F" w:rsidP="0069476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rPr>
          <w:b/>
        </w:rPr>
      </w:pPr>
      <w:r>
        <w:t>Разработка окружения тестирования.</w:t>
      </w:r>
    </w:p>
    <w:p w:rsidR="0069476F" w:rsidRDefault="0069476F" w:rsidP="0069476F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69476F" w:rsidRDefault="0069476F" w:rsidP="0069476F">
      <w:pPr>
        <w:tabs>
          <w:tab w:val="left" w:pos="284"/>
        </w:tabs>
        <w:autoSpaceDE/>
        <w:ind w:left="180" w:hanging="180"/>
        <w:rPr>
          <w:b/>
        </w:rPr>
      </w:pPr>
    </w:p>
    <w:p w:rsidR="0069476F" w:rsidRDefault="0069476F" w:rsidP="0069476F">
      <w:pPr>
        <w:rPr>
          <w:b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69476F" w:rsidTr="00C5417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69476F" w:rsidRDefault="0069476F" w:rsidP="0069476F">
            <w:pPr>
              <w:numPr>
                <w:ilvl w:val="0"/>
                <w:numId w:val="2"/>
              </w:numPr>
              <w:tabs>
                <w:tab w:val="left" w:pos="360"/>
              </w:tabs>
              <w:autoSpaceDE/>
              <w:autoSpaceDN/>
              <w:adjustRightInd/>
              <w:ind w:left="284" w:hanging="284"/>
            </w:pPr>
            <w:r>
              <w:rPr>
                <w:b/>
              </w:rPr>
              <w:t>Срок представления к защите курсовой работы:до</w:t>
            </w:r>
            <w:r>
              <w:t xml:space="preserve"> «___» _______________ 201__ г.</w:t>
            </w:r>
          </w:p>
        </w:tc>
      </w:tr>
      <w:tr w:rsidR="0069476F" w:rsidTr="00C5417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69476F" w:rsidRDefault="0069476F" w:rsidP="00C5417F">
            <w:pPr>
              <w:snapToGrid w:val="0"/>
              <w:ind w:left="164"/>
              <w:rPr>
                <w:b/>
                <w:caps/>
                <w:sz w:val="16"/>
                <w:szCs w:val="16"/>
              </w:rPr>
            </w:pPr>
          </w:p>
        </w:tc>
      </w:tr>
      <w:tr w:rsidR="0069476F" w:rsidTr="00C5417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курсовой</w:t>
            </w:r>
          </w:p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выдал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</w:rPr>
            </w:pPr>
            <w:r>
              <w:t>«___»_________ 201__г.</w:t>
            </w:r>
          </w:p>
        </w:tc>
        <w:tc>
          <w:tcPr>
            <w:tcW w:w="2413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  <w:color w:val="000000"/>
              </w:rPr>
              <w:t>Хлебников А. А.</w:t>
            </w:r>
          </w:p>
        </w:tc>
      </w:tr>
      <w:tr w:rsidR="0069476F" w:rsidTr="00C5417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курсовой</w:t>
            </w:r>
          </w:p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получил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24"/>
                <w:szCs w:val="24"/>
              </w:rPr>
            </w:pPr>
            <w:r>
              <w:t>«___»__________ 201__ г.</w:t>
            </w:r>
          </w:p>
        </w:tc>
        <w:tc>
          <w:tcPr>
            <w:tcW w:w="2413" w:type="dxa"/>
            <w:shd w:val="clear" w:color="auto" w:fill="auto"/>
          </w:tcPr>
          <w:p w:rsidR="0069476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69476F" w:rsidRPr="005C6BAF" w:rsidRDefault="0069476F" w:rsidP="00C5417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</w:rPr>
              <w:t>Овчаров Ю.С.</w:t>
            </w:r>
          </w:p>
        </w:tc>
      </w:tr>
    </w:tbl>
    <w:p w:rsidR="0069476F" w:rsidRDefault="0069476F" w:rsidP="0069476F">
      <w:pPr>
        <w:shd w:val="clear" w:color="auto" w:fill="FFFFFF"/>
        <w:tabs>
          <w:tab w:val="left" w:pos="1474"/>
        </w:tabs>
        <w:spacing w:line="360" w:lineRule="auto"/>
        <w:ind w:right="79"/>
      </w:pPr>
    </w:p>
    <w:p w:rsidR="0069476F" w:rsidRDefault="0069476F"/>
    <w:p w:rsidR="0069476F" w:rsidRDefault="0069476F"/>
    <w:p w:rsidR="0069476F" w:rsidRDefault="0069476F"/>
    <w:p w:rsidR="0069476F" w:rsidRDefault="0069476F"/>
    <w:p w:rsidR="0069476F" w:rsidRDefault="0069476F"/>
    <w:p w:rsidR="0069476F" w:rsidRDefault="0069476F"/>
    <w:p w:rsidR="0069476F" w:rsidRDefault="0069476F"/>
    <w:p w:rsidR="0069476F" w:rsidRPr="004C3540" w:rsidRDefault="0069476F" w:rsidP="0069476F">
      <w:pPr>
        <w:pStyle w:val="a3"/>
        <w:rPr>
          <w:rStyle w:val="apple-style-span"/>
          <w:rFonts w:ascii="Times New Roman" w:hAnsi="Times New Roman" w:cs="Times New Roman"/>
          <w:color w:val="000000"/>
          <w:szCs w:val="24"/>
        </w:rPr>
      </w:pPr>
      <w:r w:rsidRPr="00FD3580">
        <w:rPr>
          <w:rFonts w:ascii="Times New Roman" w:hAnsi="Times New Roman" w:cs="Times New Roman"/>
          <w:color w:val="000000"/>
          <w:szCs w:val="24"/>
        </w:rPr>
        <w:lastRenderedPageBreak/>
        <w:t>УДК</w:t>
      </w:r>
      <w:r w:rsidRPr="00FD3580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 004.</w:t>
      </w:r>
      <w:r w:rsidRPr="004C3540">
        <w:rPr>
          <w:rStyle w:val="apple-style-span"/>
          <w:rFonts w:ascii="Times New Roman" w:hAnsi="Times New Roman" w:cs="Times New Roman"/>
          <w:color w:val="000000"/>
          <w:szCs w:val="24"/>
        </w:rPr>
        <w:t>4</w:t>
      </w:r>
    </w:p>
    <w:p w:rsidR="0069476F" w:rsidRDefault="0069476F" w:rsidP="0069476F">
      <w:pPr>
        <w:pStyle w:val="a3"/>
        <w:rPr>
          <w:rFonts w:ascii="Times New Roman" w:hAnsi="Times New Roman" w:cs="Times New Roman"/>
          <w:color w:val="000000"/>
          <w:szCs w:val="24"/>
        </w:rPr>
      </w:pPr>
      <w:r w:rsidRPr="00694C5E">
        <w:rPr>
          <w:rFonts w:ascii="Times New Roman" w:hAnsi="Times New Roman" w:cs="Times New Roman"/>
          <w:color w:val="000000"/>
          <w:szCs w:val="24"/>
        </w:rPr>
        <w:t>ББК 32.97</w:t>
      </w:r>
      <w:r>
        <w:rPr>
          <w:rFonts w:ascii="Times New Roman" w:hAnsi="Times New Roman" w:cs="Times New Roman"/>
          <w:color w:val="000000"/>
          <w:szCs w:val="24"/>
        </w:rPr>
        <w:t>3-018.2</w:t>
      </w:r>
    </w:p>
    <w:p w:rsidR="0069476F" w:rsidRDefault="0069476F" w:rsidP="0069476F">
      <w:pPr>
        <w:pStyle w:val="a3"/>
        <w:rPr>
          <w:rFonts w:ascii="Times New Roman" w:hAnsi="Times New Roman" w:cs="Times New Roman"/>
          <w:szCs w:val="24"/>
        </w:rPr>
      </w:pPr>
    </w:p>
    <w:p w:rsidR="0069476F" w:rsidRDefault="0069476F" w:rsidP="0069476F">
      <w:pPr>
        <w:pStyle w:val="a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Руководитель:</w:t>
      </w:r>
      <w:r>
        <w:rPr>
          <w:rFonts w:ascii="Times New Roman" w:hAnsi="Times New Roman" w:cs="Times New Roman"/>
          <w:szCs w:val="24"/>
        </w:rPr>
        <w:t xml:space="preserve"> преподаватель кафедры ИИС МИРЭА Хлебников А. А.</w:t>
      </w:r>
    </w:p>
    <w:p w:rsidR="0069476F" w:rsidRDefault="0069476F" w:rsidP="0069476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iCs/>
          <w:szCs w:val="24"/>
        </w:rPr>
        <w:t xml:space="preserve">Студент: </w:t>
      </w:r>
      <w:r w:rsidRPr="0069476F">
        <w:rPr>
          <w:rFonts w:ascii="Times New Roman" w:hAnsi="Times New Roman" w:cs="Times New Roman"/>
          <w:i/>
          <w:szCs w:val="24"/>
        </w:rPr>
        <w:t>Овчаров Ю.С.</w:t>
      </w:r>
    </w:p>
    <w:p w:rsidR="0069476F" w:rsidRDefault="0069476F" w:rsidP="0069476F">
      <w:pPr>
        <w:autoSpaceDN/>
        <w:adjustRightInd/>
        <w:ind w:left="284"/>
        <w:rPr>
          <w:b/>
        </w:rPr>
      </w:pPr>
      <w:r w:rsidRPr="0069476F">
        <w:rPr>
          <w:i/>
          <w:iCs/>
          <w:sz w:val="24"/>
          <w:szCs w:val="24"/>
        </w:rPr>
        <w:t>Тема:</w:t>
      </w:r>
      <w:r w:rsidRPr="0069476F">
        <w:rPr>
          <w:b/>
          <w:bCs/>
          <w:sz w:val="24"/>
          <w:szCs w:val="24"/>
        </w:rPr>
        <w:t>«</w:t>
      </w:r>
      <w:r>
        <w:rPr>
          <w:sz w:val="24"/>
          <w:szCs w:val="24"/>
        </w:rPr>
        <w:t>Разработка программного обеспечения, реализующее создание и прохождение лабиринта посредством алгоритма «Бинарное дерево»</w:t>
      </w:r>
    </w:p>
    <w:p w:rsidR="0069476F" w:rsidRDefault="0069476F" w:rsidP="0069476F">
      <w:pPr>
        <w:ind w:firstLine="164"/>
        <w:rPr>
          <w:b/>
        </w:rPr>
      </w:pPr>
    </w:p>
    <w:p w:rsidR="0069476F" w:rsidRPr="00097551" w:rsidRDefault="0069476F" w:rsidP="0069476F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69476F" w:rsidRDefault="0069476F" w:rsidP="0069476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ходе реализации задания на курсовую работу осуществляется изучение таких технологий и инструментов как </w:t>
      </w:r>
      <w:r>
        <w:rPr>
          <w:rFonts w:ascii="Times New Roman" w:hAnsi="Times New Roman" w:cs="Times New Roman"/>
          <w:szCs w:val="24"/>
          <w:lang w:val="en-US"/>
        </w:rPr>
        <w:t>JDK</w:t>
      </w:r>
      <w:r w:rsidRPr="0069476F">
        <w:rPr>
          <w:rFonts w:ascii="Times New Roman" w:hAnsi="Times New Roman" w:cs="Times New Roman"/>
          <w:szCs w:val="24"/>
        </w:rPr>
        <w:t>1.8</w:t>
      </w:r>
      <w:r w:rsidRPr="008C4347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документации к ним, характеристик, сопутствующих понятий и свойств, сравнительный анализ различных технологий и инструментов с использованием наиболее актуальных из них на момент выполнения работы. </w:t>
      </w:r>
    </w:p>
    <w:p w:rsidR="0069476F" w:rsidRDefault="0069476F" w:rsidP="0069476F">
      <w:pPr>
        <w:pStyle w:val="a3"/>
        <w:spacing w:after="120" w:line="360" w:lineRule="auto"/>
        <w:ind w:firstLine="708"/>
        <w:jc w:val="both"/>
        <w:rPr>
          <w:rFonts w:ascii="Times New Roman" w:hAnsi="Times New Roman" w:cs="Times New Roman"/>
          <w:color w:val="000000"/>
          <w:szCs w:val="24"/>
        </w:rPr>
      </w:pPr>
      <w:r w:rsidRPr="00431A69">
        <w:rPr>
          <w:rFonts w:ascii="Times New Roman" w:hAnsi="Times New Roman" w:cs="Times New Roman"/>
          <w:color w:val="000000"/>
          <w:szCs w:val="24"/>
        </w:rPr>
        <w:t xml:space="preserve">Была создана и разработана документация работы, включающая в себя: утвержденное </w:t>
      </w:r>
      <w:r>
        <w:rPr>
          <w:rFonts w:ascii="Times New Roman" w:hAnsi="Times New Roman" w:cs="Times New Roman"/>
          <w:color w:val="000000"/>
          <w:szCs w:val="24"/>
        </w:rPr>
        <w:t>з</w:t>
      </w:r>
      <w:r w:rsidRPr="00431A69">
        <w:rPr>
          <w:rFonts w:ascii="Times New Roman" w:hAnsi="Times New Roman" w:cs="Times New Roman"/>
          <w:color w:val="000000"/>
          <w:szCs w:val="24"/>
        </w:rPr>
        <w:t>адание на курсовую работу; расчет</w:t>
      </w:r>
      <w:r>
        <w:rPr>
          <w:rFonts w:ascii="Times New Roman" w:hAnsi="Times New Roman" w:cs="Times New Roman"/>
          <w:color w:val="000000"/>
          <w:szCs w:val="24"/>
        </w:rPr>
        <w:t>но-пояснительную записку (РПЗ), исходный код разработанного модуля расширения.</w:t>
      </w:r>
    </w:p>
    <w:p w:rsidR="0069476F" w:rsidRPr="00A7398D" w:rsidRDefault="0069476F" w:rsidP="0069476F">
      <w:pPr>
        <w:pStyle w:val="a3"/>
        <w:spacing w:after="120" w:line="360" w:lineRule="auto"/>
        <w:ind w:firstLine="708"/>
        <w:jc w:val="both"/>
        <w:rPr>
          <w:rFonts w:ascii="Times New Roman" w:hAnsi="Times New Roman" w:cs="Times New Roman"/>
          <w:color w:val="000000"/>
          <w:szCs w:val="24"/>
        </w:rPr>
      </w:pPr>
    </w:p>
    <w:p w:rsidR="0069476F" w:rsidRPr="00431A69" w:rsidRDefault="0069476F" w:rsidP="0069476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This work </w:t>
      </w:r>
      <w:r w:rsidRPr="00431A69">
        <w:rPr>
          <w:rFonts w:ascii="Times New Roman" w:hAnsi="Times New Roman" w:cs="Times New Roman"/>
          <w:szCs w:val="24"/>
          <w:lang w:val="en-US"/>
        </w:rPr>
        <w:t xml:space="preserve">focused on </w:t>
      </w:r>
      <w:r w:rsidRPr="008C4347">
        <w:rPr>
          <w:rFonts w:ascii="Times New Roman" w:hAnsi="Times New Roman" w:cs="Times New Roman"/>
          <w:szCs w:val="24"/>
          <w:lang w:val="en-US"/>
        </w:rPr>
        <w:t>study of technologies and tools such as JDK</w:t>
      </w:r>
      <w:r w:rsidRPr="0069476F">
        <w:rPr>
          <w:rFonts w:ascii="Times New Roman" w:hAnsi="Times New Roman" w:cs="Times New Roman"/>
          <w:szCs w:val="24"/>
          <w:lang w:val="en-US"/>
        </w:rPr>
        <w:t xml:space="preserve"> 1.8</w:t>
      </w:r>
      <w:r w:rsidRPr="008C4347">
        <w:rPr>
          <w:rFonts w:ascii="Times New Roman" w:hAnsi="Times New Roman" w:cs="Times New Roman"/>
          <w:szCs w:val="24"/>
          <w:lang w:val="en-US"/>
        </w:rPr>
        <w:t>, documents to them</w:t>
      </w:r>
      <w:r>
        <w:rPr>
          <w:rFonts w:ascii="Times New Roman" w:hAnsi="Times New Roman" w:cs="Times New Roman"/>
          <w:szCs w:val="24"/>
          <w:lang w:val="en-US"/>
        </w:rPr>
        <w:t>,</w:t>
      </w:r>
      <w:r w:rsidRPr="008C4347">
        <w:rPr>
          <w:rFonts w:ascii="Times New Roman" w:hAnsi="Times New Roman" w:cs="Times New Roman"/>
          <w:szCs w:val="24"/>
          <w:lang w:val="en-US"/>
        </w:rPr>
        <w:t xml:space="preserve"> characteristics, related concepts and properties, a comparative analysis of the various technologies and tools, using the most relevant ones at the time of performance.</w:t>
      </w:r>
    </w:p>
    <w:p w:rsidR="0069476F" w:rsidRPr="009B670D" w:rsidRDefault="0069476F" w:rsidP="0069476F">
      <w:pPr>
        <w:pStyle w:val="a3"/>
        <w:spacing w:after="120" w:line="360" w:lineRule="auto"/>
        <w:ind w:firstLine="708"/>
        <w:jc w:val="both"/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The project documentation</w:t>
      </w:r>
      <w:r w:rsidRPr="00431A69">
        <w:rPr>
          <w:rFonts w:ascii="Times New Roman" w:hAnsi="Times New Roman" w:cs="Times New Roman"/>
          <w:szCs w:val="24"/>
          <w:lang w:val="en-US"/>
        </w:rPr>
        <w:t xml:space="preserve">, including approved task for course work; settlement and an explanatory note (RPG); </w:t>
      </w:r>
      <w:r w:rsidRPr="008C4347">
        <w:rPr>
          <w:rFonts w:ascii="Times New Roman" w:hAnsi="Times New Roman" w:cs="Times New Roman"/>
          <w:szCs w:val="24"/>
          <w:lang w:val="en-US"/>
        </w:rPr>
        <w:t>the source code of the developed expansion module.</w:t>
      </w:r>
    </w:p>
    <w:p w:rsidR="0069476F" w:rsidRPr="0069476F" w:rsidRDefault="0069476F" w:rsidP="0069476F">
      <w:pPr>
        <w:pStyle w:val="a3"/>
        <w:spacing w:line="360" w:lineRule="auto"/>
        <w:jc w:val="both"/>
        <w:rPr>
          <w:rFonts w:ascii="Times New Roman" w:hAnsi="Times New Roman" w:cs="Times New Roman"/>
          <w:b/>
          <w:szCs w:val="24"/>
          <w:lang w:val="en-US"/>
        </w:rPr>
      </w:pPr>
    </w:p>
    <w:p w:rsidR="0069476F" w:rsidRPr="0069476F" w:rsidRDefault="0069476F" w:rsidP="0069476F">
      <w:pPr>
        <w:pStyle w:val="a3"/>
        <w:spacing w:line="360" w:lineRule="auto"/>
        <w:jc w:val="both"/>
        <w:rPr>
          <w:rFonts w:ascii="Times New Roman" w:hAnsi="Times New Roman" w:cs="Times New Roman"/>
          <w:b/>
          <w:szCs w:val="24"/>
          <w:lang w:val="en-US"/>
        </w:rPr>
      </w:pPr>
    </w:p>
    <w:p w:rsidR="0069476F" w:rsidRPr="0069476F" w:rsidRDefault="0069476F" w:rsidP="0069476F">
      <w:pPr>
        <w:pStyle w:val="a3"/>
        <w:spacing w:line="360" w:lineRule="auto"/>
        <w:jc w:val="both"/>
        <w:rPr>
          <w:rFonts w:ascii="Times New Roman" w:hAnsi="Times New Roman" w:cs="Times New Roman"/>
          <w:b/>
          <w:szCs w:val="24"/>
          <w:lang w:val="en-US"/>
        </w:rPr>
      </w:pPr>
    </w:p>
    <w:p w:rsidR="0069476F" w:rsidRPr="0069476F" w:rsidRDefault="0069476F" w:rsidP="0069476F">
      <w:pPr>
        <w:pStyle w:val="a3"/>
        <w:spacing w:line="360" w:lineRule="auto"/>
        <w:jc w:val="both"/>
        <w:rPr>
          <w:rFonts w:ascii="Times New Roman" w:hAnsi="Times New Roman" w:cs="Times New Roman"/>
          <w:b/>
          <w:szCs w:val="24"/>
          <w:lang w:val="en-US"/>
        </w:rPr>
      </w:pPr>
    </w:p>
    <w:p w:rsidR="0069476F" w:rsidRDefault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Pr="0069476F" w:rsidRDefault="0069476F" w:rsidP="0069476F">
      <w:pPr>
        <w:rPr>
          <w:lang w:val="en-US"/>
        </w:rPr>
      </w:pPr>
    </w:p>
    <w:p w:rsidR="0069476F" w:rsidRDefault="0069476F" w:rsidP="0069476F">
      <w:pPr>
        <w:rPr>
          <w:lang w:val="en-US"/>
        </w:rPr>
      </w:pPr>
    </w:p>
    <w:p w:rsidR="0069476F" w:rsidRDefault="0069476F" w:rsidP="0069476F">
      <w:pPr>
        <w:pStyle w:val="a3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Координаты автора:</w:t>
      </w:r>
    </w:p>
    <w:p w:rsidR="0069476F" w:rsidRDefault="0069476F" w:rsidP="0069476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МИРЭА: 119454, Москва, пр-т Вернадского, д. 78</w:t>
      </w:r>
    </w:p>
    <w:p w:rsidR="0069476F" w:rsidRDefault="0069476F" w:rsidP="0069476F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Кафедра Информатики и Информационных систем (ИИС)</w:t>
      </w:r>
    </w:p>
    <w:p w:rsidR="0069476F" w:rsidRPr="00A056A7" w:rsidRDefault="0069476F" w:rsidP="0069476F">
      <w:pPr>
        <w:jc w:val="center"/>
        <w:rPr>
          <w:b/>
          <w:sz w:val="32"/>
          <w:szCs w:val="32"/>
        </w:rPr>
      </w:pPr>
      <w:r w:rsidRPr="00A056A7">
        <w:rPr>
          <w:b/>
          <w:sz w:val="32"/>
          <w:szCs w:val="32"/>
        </w:rPr>
        <w:lastRenderedPageBreak/>
        <w:t>Реферат</w:t>
      </w:r>
    </w:p>
    <w:p w:rsidR="008C5CE1" w:rsidRPr="008C5CE1" w:rsidRDefault="008C5CE1" w:rsidP="0069476F">
      <w:pPr>
        <w:jc w:val="center"/>
        <w:rPr>
          <w:sz w:val="28"/>
          <w:szCs w:val="28"/>
        </w:rPr>
      </w:pPr>
    </w:p>
    <w:p w:rsidR="008C5CE1" w:rsidRDefault="00023E65" w:rsidP="005F716E">
      <w:pPr>
        <w:shd w:val="clear" w:color="auto" w:fill="FFFFFF"/>
        <w:spacing w:line="360" w:lineRule="auto"/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C5CE1" w:rsidRPr="008C5CE1">
        <w:rPr>
          <w:sz w:val="28"/>
          <w:szCs w:val="28"/>
        </w:rPr>
        <w:t xml:space="preserve">Данная курсовая работа содержит  </w:t>
      </w:r>
      <w:r w:rsidR="00153AB6" w:rsidRPr="00153AB6">
        <w:rPr>
          <w:sz w:val="28"/>
          <w:szCs w:val="28"/>
        </w:rPr>
        <w:t xml:space="preserve">20 </w:t>
      </w:r>
      <w:r w:rsidR="008C5CE1" w:rsidRPr="008C5CE1">
        <w:rPr>
          <w:sz w:val="28"/>
          <w:szCs w:val="28"/>
        </w:rPr>
        <w:t>листов</w:t>
      </w:r>
      <w:r w:rsidR="008C5CE1">
        <w:rPr>
          <w:sz w:val="24"/>
          <w:szCs w:val="24"/>
        </w:rPr>
        <w:t>.</w:t>
      </w:r>
      <w:r w:rsidR="00153AB6" w:rsidRPr="00153AB6">
        <w:rPr>
          <w:sz w:val="24"/>
          <w:szCs w:val="24"/>
        </w:rPr>
        <w:t xml:space="preserve"> </w:t>
      </w:r>
      <w:r w:rsidR="008C5CE1" w:rsidRPr="00B90939">
        <w:rPr>
          <w:sz w:val="28"/>
          <w:szCs w:val="28"/>
        </w:rPr>
        <w:t xml:space="preserve">Целью данной курсовой работы является </w:t>
      </w:r>
      <w:r w:rsidR="008C5CE1" w:rsidRPr="004F39B3">
        <w:rPr>
          <w:sz w:val="28"/>
          <w:szCs w:val="28"/>
        </w:rPr>
        <w:t xml:space="preserve">изучение таких технологий и инструментов как JDK, </w:t>
      </w:r>
      <w:r w:rsidR="008C5CE1">
        <w:rPr>
          <w:sz w:val="28"/>
          <w:szCs w:val="28"/>
        </w:rPr>
        <w:t>необходимых для реализации задания,</w:t>
      </w:r>
      <w:r w:rsidR="008C5CE1" w:rsidRPr="004F39B3">
        <w:rPr>
          <w:sz w:val="28"/>
          <w:szCs w:val="28"/>
        </w:rPr>
        <w:t xml:space="preserve"> документации к ним, характеристик, сопутствующих понятий и свойств, сравнительный анализ различных технологий и инструментов с использованием наиболее актуальных из них на момент выполнения работы.</w:t>
      </w:r>
    </w:p>
    <w:p w:rsidR="008C5CE1" w:rsidRPr="008C5CE1" w:rsidRDefault="00023E65" w:rsidP="005F716E">
      <w:pPr>
        <w:shd w:val="clear" w:color="auto" w:fill="FFFFFF"/>
        <w:spacing w:line="360" w:lineRule="auto"/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C5CE1">
        <w:rPr>
          <w:sz w:val="28"/>
          <w:szCs w:val="28"/>
        </w:rPr>
        <w:t>Основным задачами являлась р</w:t>
      </w:r>
      <w:r w:rsidR="008C5CE1" w:rsidRPr="008C5CE1">
        <w:rPr>
          <w:sz w:val="28"/>
          <w:szCs w:val="28"/>
        </w:rPr>
        <w:t>еализация классов, об</w:t>
      </w:r>
      <w:r w:rsidR="008C5CE1">
        <w:rPr>
          <w:sz w:val="28"/>
          <w:szCs w:val="28"/>
        </w:rPr>
        <w:t>еспечивающих создания лабиринта, р</w:t>
      </w:r>
      <w:r w:rsidR="008C5CE1" w:rsidRPr="008C5CE1">
        <w:rPr>
          <w:sz w:val="28"/>
          <w:szCs w:val="28"/>
        </w:rPr>
        <w:t>еализация класс</w:t>
      </w:r>
      <w:r w:rsidR="008C5CE1">
        <w:rPr>
          <w:sz w:val="28"/>
          <w:szCs w:val="28"/>
        </w:rPr>
        <w:t>ов нахождения путей в лабиринте,</w:t>
      </w:r>
    </w:p>
    <w:p w:rsidR="008C5CE1" w:rsidRDefault="008C5CE1" w:rsidP="005F716E">
      <w:pPr>
        <w:shd w:val="clear" w:color="auto" w:fill="FFFFFF"/>
        <w:spacing w:line="360" w:lineRule="auto"/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C5CE1">
        <w:rPr>
          <w:sz w:val="28"/>
          <w:szCs w:val="28"/>
        </w:rPr>
        <w:t>еализация классов для визуализации лабиринта</w:t>
      </w:r>
      <w:r>
        <w:rPr>
          <w:sz w:val="28"/>
          <w:szCs w:val="28"/>
        </w:rPr>
        <w:t>, р</w:t>
      </w:r>
      <w:r w:rsidRPr="008C5CE1">
        <w:rPr>
          <w:sz w:val="28"/>
          <w:szCs w:val="28"/>
        </w:rPr>
        <w:t xml:space="preserve">азработка модуля </w:t>
      </w:r>
      <w:r w:rsidRPr="008C5CE1">
        <w:rPr>
          <w:sz w:val="28"/>
          <w:szCs w:val="28"/>
          <w:lang w:val="en-US"/>
        </w:rPr>
        <w:t>JavaExtensibleApplications</w:t>
      </w:r>
      <w:r>
        <w:rPr>
          <w:sz w:val="28"/>
          <w:szCs w:val="28"/>
        </w:rPr>
        <w:t>,р</w:t>
      </w:r>
      <w:r w:rsidRPr="008C5CE1">
        <w:rPr>
          <w:sz w:val="28"/>
          <w:szCs w:val="28"/>
        </w:rPr>
        <w:t>азработка окружения тестирования</w:t>
      </w:r>
      <w:r>
        <w:rPr>
          <w:sz w:val="28"/>
          <w:szCs w:val="28"/>
        </w:rPr>
        <w:t>.</w:t>
      </w:r>
    </w:p>
    <w:p w:rsidR="00297BF1" w:rsidRDefault="008C5CE1" w:rsidP="005F716E">
      <w:pPr>
        <w:shd w:val="clear" w:color="auto" w:fill="FFFFFF"/>
        <w:spacing w:line="360" w:lineRule="auto"/>
        <w:ind w:right="79"/>
        <w:jc w:val="both"/>
        <w:rPr>
          <w:sz w:val="28"/>
          <w:szCs w:val="28"/>
        </w:rPr>
      </w:pPr>
      <w:r w:rsidRPr="00842876">
        <w:rPr>
          <w:sz w:val="28"/>
          <w:szCs w:val="28"/>
        </w:rPr>
        <w:tab/>
      </w:r>
    </w:p>
    <w:p w:rsidR="008C5CE1" w:rsidRPr="004F39B3" w:rsidRDefault="008C5CE1" w:rsidP="00297BF1">
      <w:pPr>
        <w:shd w:val="clear" w:color="auto" w:fill="FFFFFF"/>
        <w:spacing w:line="360" w:lineRule="auto"/>
        <w:ind w:right="79" w:firstLine="708"/>
        <w:jc w:val="both"/>
        <w:rPr>
          <w:sz w:val="28"/>
          <w:szCs w:val="28"/>
          <w:lang w:val="en-US"/>
        </w:rPr>
      </w:pPr>
      <w:r w:rsidRPr="004F39B3">
        <w:rPr>
          <w:sz w:val="28"/>
          <w:szCs w:val="28"/>
          <w:lang w:val="en-US"/>
        </w:rPr>
        <w:t xml:space="preserve">The objectiveof this course work is to study these techniques and instruments as the JDK, </w:t>
      </w:r>
      <w:r w:rsidRPr="002E6A28">
        <w:rPr>
          <w:sz w:val="28"/>
          <w:szCs w:val="28"/>
          <w:lang w:val="en-US"/>
        </w:rPr>
        <w:t>needed for the implementation of tasks,</w:t>
      </w:r>
      <w:r w:rsidRPr="004F39B3">
        <w:rPr>
          <w:sz w:val="28"/>
          <w:szCs w:val="28"/>
          <w:lang w:val="en-US"/>
        </w:rPr>
        <w:t xml:space="preserve"> documents to them characteristics related concepts and properties, a comparative analysis of the various technologies and tools with the most urgent of them at the time of execution operation.</w:t>
      </w:r>
    </w:p>
    <w:p w:rsidR="008C5CE1" w:rsidRPr="008C5CE1" w:rsidRDefault="008C5CE1" w:rsidP="005F716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C5CE1">
        <w:rPr>
          <w:sz w:val="28"/>
          <w:szCs w:val="28"/>
          <w:lang w:val="en-US"/>
        </w:rPr>
        <w:t>The main tasks are the implementation classes that create a maze, finding ways to implement the class in a maze,</w:t>
      </w:r>
    </w:p>
    <w:p w:rsidR="008C5CE1" w:rsidRPr="00E81037" w:rsidRDefault="008C5CE1" w:rsidP="005F716E">
      <w:pPr>
        <w:spacing w:line="360" w:lineRule="auto"/>
        <w:jc w:val="both"/>
        <w:rPr>
          <w:sz w:val="28"/>
          <w:szCs w:val="28"/>
          <w:lang w:val="en-US"/>
        </w:rPr>
      </w:pPr>
      <w:r w:rsidRPr="008C5CE1">
        <w:rPr>
          <w:sz w:val="28"/>
          <w:szCs w:val="28"/>
          <w:lang w:val="en-US"/>
        </w:rPr>
        <w:t>implementation classes for the visualization of the maze, the development of the module Java Extensible Applications, test development environment.</w:t>
      </w: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7B1C84" w:rsidRDefault="006C4A1E" w:rsidP="008C5CE1">
      <w:pPr>
        <w:jc w:val="both"/>
        <w:rPr>
          <w:sz w:val="28"/>
          <w:szCs w:val="28"/>
          <w:lang w:val="en-US"/>
        </w:rPr>
      </w:pPr>
    </w:p>
    <w:p w:rsidR="005F716E" w:rsidRPr="007B1C84" w:rsidRDefault="005F716E" w:rsidP="008C5CE1">
      <w:pPr>
        <w:jc w:val="both"/>
        <w:rPr>
          <w:sz w:val="28"/>
          <w:szCs w:val="28"/>
          <w:lang w:val="en-US"/>
        </w:rPr>
      </w:pPr>
    </w:p>
    <w:p w:rsidR="006C4A1E" w:rsidRPr="00E81037" w:rsidRDefault="006C4A1E" w:rsidP="008C5CE1">
      <w:pPr>
        <w:jc w:val="both"/>
        <w:rPr>
          <w:sz w:val="28"/>
          <w:szCs w:val="28"/>
          <w:lang w:val="en-US"/>
        </w:rPr>
      </w:pPr>
    </w:p>
    <w:p w:rsidR="006C4A1E" w:rsidRPr="0079656F" w:rsidRDefault="006C4A1E" w:rsidP="008C5CE1">
      <w:pPr>
        <w:jc w:val="both"/>
        <w:rPr>
          <w:sz w:val="28"/>
          <w:szCs w:val="28"/>
          <w:lang w:val="en-US"/>
        </w:rPr>
      </w:pPr>
    </w:p>
    <w:p w:rsidR="009C6529" w:rsidRPr="00A056A7" w:rsidRDefault="009C6529" w:rsidP="009C6529">
      <w:pPr>
        <w:jc w:val="center"/>
        <w:rPr>
          <w:b/>
          <w:sz w:val="32"/>
          <w:szCs w:val="32"/>
        </w:rPr>
      </w:pPr>
      <w:r w:rsidRPr="00A056A7">
        <w:rPr>
          <w:b/>
          <w:sz w:val="32"/>
          <w:szCs w:val="32"/>
        </w:rPr>
        <w:t>Оглавление:</w:t>
      </w:r>
    </w:p>
    <w:p w:rsidR="009C6529" w:rsidRDefault="009C6529" w:rsidP="009C6529">
      <w:pPr>
        <w:rPr>
          <w:sz w:val="28"/>
          <w:szCs w:val="28"/>
        </w:rPr>
      </w:pPr>
    </w:p>
    <w:p w:rsidR="009C6529" w:rsidRDefault="009C6529" w:rsidP="009C6529">
      <w:pPr>
        <w:rPr>
          <w:sz w:val="28"/>
          <w:szCs w:val="28"/>
        </w:rPr>
      </w:pP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Список сокращений………………………………………………………………</w:t>
      </w:r>
      <w:r w:rsidR="00A056A7">
        <w:rPr>
          <w:sz w:val="28"/>
          <w:szCs w:val="28"/>
        </w:rPr>
        <w:t>6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Введение…………………………………………………………………………...</w:t>
      </w:r>
      <w:r w:rsidR="00A056A7">
        <w:rPr>
          <w:sz w:val="28"/>
          <w:szCs w:val="28"/>
        </w:rPr>
        <w:t>7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Платформа, среда разработки, система контроля версий, сборщик проекта…</w:t>
      </w:r>
      <w:r w:rsidR="00A056A7">
        <w:rPr>
          <w:sz w:val="28"/>
          <w:szCs w:val="28"/>
        </w:rPr>
        <w:t>8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Платформа JDK 1.8……………………………………………………………….</w:t>
      </w:r>
      <w:r w:rsidR="00A056A7">
        <w:rPr>
          <w:sz w:val="28"/>
          <w:szCs w:val="28"/>
        </w:rPr>
        <w:t>8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 xml:space="preserve">Среда разработки </w:t>
      </w:r>
      <w:r w:rsidRPr="009C6529">
        <w:rPr>
          <w:sz w:val="28"/>
          <w:szCs w:val="28"/>
          <w:lang w:val="en-US"/>
        </w:rPr>
        <w:t>IntellijIdea</w:t>
      </w:r>
      <w:r w:rsidRPr="009C6529">
        <w:rPr>
          <w:sz w:val="28"/>
          <w:szCs w:val="28"/>
        </w:rPr>
        <w:t>…………………………………………</w:t>
      </w:r>
      <w:r>
        <w:rPr>
          <w:sz w:val="28"/>
          <w:szCs w:val="28"/>
        </w:rPr>
        <w:t>………</w:t>
      </w:r>
      <w:r w:rsidR="00A056A7">
        <w:rPr>
          <w:sz w:val="28"/>
          <w:szCs w:val="28"/>
        </w:rPr>
        <w:t>…..9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Описание алгоритма «Бинарное дерево»……………………………………</w:t>
      </w:r>
      <w:r w:rsidR="00A056A7">
        <w:rPr>
          <w:sz w:val="28"/>
          <w:szCs w:val="28"/>
        </w:rPr>
        <w:t>…11</w:t>
      </w:r>
    </w:p>
    <w:p w:rsidR="009C6529" w:rsidRPr="007D5737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Алгоритм нахождения кратчайшего пути</w:t>
      </w:r>
      <w:r>
        <w:rPr>
          <w:sz w:val="28"/>
          <w:szCs w:val="28"/>
        </w:rPr>
        <w:t>……………………………………</w:t>
      </w:r>
      <w:r w:rsidR="007D5737">
        <w:rPr>
          <w:sz w:val="28"/>
          <w:szCs w:val="28"/>
        </w:rPr>
        <w:t>..1</w:t>
      </w:r>
      <w:r w:rsidR="007D5737" w:rsidRPr="007D5737">
        <w:rPr>
          <w:sz w:val="28"/>
          <w:szCs w:val="28"/>
        </w:rPr>
        <w:t>2</w:t>
      </w:r>
    </w:p>
    <w:p w:rsidR="00297BF1" w:rsidRPr="007D5737" w:rsidRDefault="00297BF1" w:rsidP="009C6529">
      <w:pPr>
        <w:spacing w:line="72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Программная реа</w:t>
      </w:r>
      <w:r w:rsidR="007D5737">
        <w:rPr>
          <w:sz w:val="28"/>
          <w:szCs w:val="28"/>
        </w:rPr>
        <w:t>лизация………………………………………………………..1</w:t>
      </w:r>
      <w:r w:rsidR="007D5737">
        <w:rPr>
          <w:sz w:val="28"/>
          <w:szCs w:val="28"/>
          <w:lang w:val="en-US"/>
        </w:rPr>
        <w:t>4</w:t>
      </w:r>
    </w:p>
    <w:p w:rsidR="009C6529" w:rsidRPr="009C6529" w:rsidRDefault="009C6529" w:rsidP="009C6529">
      <w:pPr>
        <w:spacing w:line="720" w:lineRule="auto"/>
        <w:rPr>
          <w:sz w:val="28"/>
          <w:szCs w:val="28"/>
        </w:rPr>
      </w:pPr>
      <w:r w:rsidRPr="009C6529">
        <w:rPr>
          <w:sz w:val="28"/>
          <w:szCs w:val="28"/>
        </w:rPr>
        <w:t>Заключение</w:t>
      </w:r>
      <w:r>
        <w:rPr>
          <w:sz w:val="28"/>
          <w:szCs w:val="28"/>
        </w:rPr>
        <w:t>…………………………………………………………………</w:t>
      </w:r>
      <w:r w:rsidR="00297BF1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r w:rsidR="00297BF1">
        <w:rPr>
          <w:sz w:val="28"/>
          <w:szCs w:val="28"/>
        </w:rPr>
        <w:t>20</w:t>
      </w:r>
    </w:p>
    <w:p w:rsidR="009C6529" w:rsidRDefault="009C6529" w:rsidP="009C6529">
      <w:pPr>
        <w:spacing w:line="720" w:lineRule="auto"/>
        <w:jc w:val="center"/>
        <w:rPr>
          <w:sz w:val="28"/>
          <w:szCs w:val="28"/>
        </w:rPr>
      </w:pPr>
    </w:p>
    <w:p w:rsidR="009C6529" w:rsidRDefault="009C6529" w:rsidP="009C6529">
      <w:pPr>
        <w:spacing w:line="720" w:lineRule="auto"/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9C6529" w:rsidRDefault="009C6529" w:rsidP="009C6529">
      <w:pPr>
        <w:jc w:val="center"/>
        <w:rPr>
          <w:sz w:val="28"/>
          <w:szCs w:val="28"/>
        </w:rPr>
      </w:pPr>
    </w:p>
    <w:p w:rsidR="006C4A1E" w:rsidRPr="006C4A1E" w:rsidRDefault="006C4A1E" w:rsidP="00297BF1">
      <w:pPr>
        <w:spacing w:line="360" w:lineRule="auto"/>
        <w:jc w:val="center"/>
        <w:rPr>
          <w:b/>
          <w:sz w:val="28"/>
          <w:szCs w:val="28"/>
        </w:rPr>
      </w:pPr>
      <w:r w:rsidRPr="006C4A1E">
        <w:rPr>
          <w:b/>
          <w:sz w:val="28"/>
          <w:szCs w:val="28"/>
        </w:rPr>
        <w:t>Список сокращений:</w:t>
      </w:r>
    </w:p>
    <w:p w:rsidR="006C4A1E" w:rsidRPr="006C4A1E" w:rsidRDefault="006C4A1E" w:rsidP="00FD78DA">
      <w:pPr>
        <w:spacing w:line="360" w:lineRule="auto"/>
        <w:ind w:firstLine="708"/>
        <w:jc w:val="both"/>
        <w:rPr>
          <w:sz w:val="28"/>
          <w:szCs w:val="28"/>
        </w:rPr>
      </w:pPr>
      <w:r w:rsidRPr="006C4A1E">
        <w:rPr>
          <w:sz w:val="28"/>
          <w:szCs w:val="28"/>
        </w:rPr>
        <w:t>JDK - JavaDevelopmentKit -комплект разработчика приложений на языке Java.</w:t>
      </w:r>
    </w:p>
    <w:p w:rsidR="006C4A1E" w:rsidRDefault="006C4A1E" w:rsidP="00FD78DA">
      <w:pPr>
        <w:spacing w:line="360" w:lineRule="auto"/>
        <w:ind w:firstLine="708"/>
        <w:jc w:val="both"/>
        <w:rPr>
          <w:sz w:val="28"/>
          <w:szCs w:val="28"/>
        </w:rPr>
      </w:pPr>
      <w:r w:rsidRPr="006C4A1E">
        <w:rPr>
          <w:sz w:val="28"/>
          <w:szCs w:val="28"/>
        </w:rPr>
        <w:t xml:space="preserve">API </w:t>
      </w:r>
      <w:r w:rsidR="00297BF1">
        <w:rPr>
          <w:sz w:val="28"/>
          <w:szCs w:val="28"/>
        </w:rPr>
        <w:t>–</w:t>
      </w:r>
      <w:r w:rsidRPr="006C4A1E">
        <w:rPr>
          <w:sz w:val="28"/>
          <w:szCs w:val="28"/>
        </w:rPr>
        <w:t xml:space="preserve"> application</w:t>
      </w:r>
      <w:r w:rsidR="00297BF1">
        <w:rPr>
          <w:sz w:val="28"/>
          <w:szCs w:val="28"/>
        </w:rPr>
        <w:t xml:space="preserve"> </w:t>
      </w:r>
      <w:r w:rsidRPr="006C4A1E">
        <w:rPr>
          <w:sz w:val="28"/>
          <w:szCs w:val="28"/>
        </w:rPr>
        <w:t>programming</w:t>
      </w:r>
      <w:r w:rsidR="00297BF1">
        <w:rPr>
          <w:sz w:val="28"/>
          <w:szCs w:val="28"/>
        </w:rPr>
        <w:t xml:space="preserve"> </w:t>
      </w:r>
      <w:r w:rsidRPr="006C4A1E">
        <w:rPr>
          <w:sz w:val="28"/>
          <w:szCs w:val="28"/>
        </w:rPr>
        <w:t>interface - интерфейс программирования приложений, интерфейс прикладного программирования.</w:t>
      </w:r>
    </w:p>
    <w:p w:rsidR="006C4A1E" w:rsidRDefault="006C4A1E" w:rsidP="00FD78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ООП- объектно-ориентированное программирование </w:t>
      </w:r>
    </w:p>
    <w:p w:rsidR="00A53FDD" w:rsidRDefault="00A53FDD" w:rsidP="00FD78DA">
      <w:pPr>
        <w:spacing w:line="360" w:lineRule="auto"/>
        <w:ind w:firstLine="708"/>
        <w:jc w:val="both"/>
        <w:rPr>
          <w:sz w:val="28"/>
          <w:szCs w:val="28"/>
        </w:rPr>
      </w:pPr>
      <w:r w:rsidRPr="00A53FDD">
        <w:rPr>
          <w:sz w:val="28"/>
          <w:szCs w:val="28"/>
        </w:rPr>
        <w:t xml:space="preserve"> ДРП</w:t>
      </w:r>
      <w:r w:rsidR="00A054B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A054B3">
        <w:rPr>
          <w:sz w:val="28"/>
          <w:szCs w:val="28"/>
        </w:rPr>
        <w:t xml:space="preserve"> </w:t>
      </w:r>
      <w:r>
        <w:rPr>
          <w:sz w:val="28"/>
          <w:szCs w:val="28"/>
        </w:rPr>
        <w:t>дискретное рабочее поле</w:t>
      </w: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6C4A1E" w:rsidRDefault="006C4A1E" w:rsidP="006C4A1E">
      <w:pPr>
        <w:jc w:val="both"/>
        <w:rPr>
          <w:sz w:val="28"/>
          <w:szCs w:val="28"/>
        </w:rPr>
      </w:pPr>
    </w:p>
    <w:p w:rsidR="00297BF1" w:rsidRDefault="00297BF1" w:rsidP="00A056A7">
      <w:pPr>
        <w:jc w:val="center"/>
        <w:rPr>
          <w:b/>
          <w:sz w:val="28"/>
          <w:szCs w:val="28"/>
        </w:rPr>
      </w:pPr>
    </w:p>
    <w:p w:rsidR="006C4A1E" w:rsidRPr="006C4A1E" w:rsidRDefault="006C4A1E" w:rsidP="00A056A7">
      <w:pPr>
        <w:jc w:val="center"/>
        <w:rPr>
          <w:b/>
          <w:sz w:val="28"/>
          <w:szCs w:val="28"/>
        </w:rPr>
      </w:pPr>
      <w:r w:rsidRPr="006C4A1E">
        <w:rPr>
          <w:b/>
          <w:sz w:val="28"/>
          <w:szCs w:val="28"/>
        </w:rPr>
        <w:t>Введение.</w:t>
      </w:r>
    </w:p>
    <w:p w:rsidR="006C4A1E" w:rsidRDefault="006C4A1E" w:rsidP="006C4A1E">
      <w:pPr>
        <w:jc w:val="center"/>
        <w:rPr>
          <w:sz w:val="28"/>
          <w:szCs w:val="28"/>
        </w:rPr>
      </w:pPr>
    </w:p>
    <w:p w:rsidR="00297BF1" w:rsidRPr="007D5737" w:rsidRDefault="006C4A1E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Целью данной работы является разработка прогр</w:t>
      </w:r>
      <w:r w:rsidR="005F716E">
        <w:rPr>
          <w:sz w:val="28"/>
          <w:szCs w:val="28"/>
        </w:rPr>
        <w:t>аммного обеспечения, реализующего</w:t>
      </w:r>
      <w:r w:rsidRPr="00A056A7">
        <w:rPr>
          <w:sz w:val="28"/>
          <w:szCs w:val="28"/>
        </w:rPr>
        <w:t xml:space="preserve"> создание и прохождение лабиринта </w:t>
      </w:r>
      <w:r w:rsidR="005F716E">
        <w:rPr>
          <w:sz w:val="28"/>
          <w:szCs w:val="28"/>
        </w:rPr>
        <w:t>при помощи</w:t>
      </w:r>
      <w:r w:rsidRPr="00A056A7">
        <w:rPr>
          <w:sz w:val="28"/>
          <w:szCs w:val="28"/>
        </w:rPr>
        <w:t xml:space="preserve"> алгоритма «Бинарное дерево». </w:t>
      </w:r>
    </w:p>
    <w:p w:rsidR="00297BF1" w:rsidRPr="007D5737" w:rsidRDefault="00297BF1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297BF1">
        <w:rPr>
          <w:sz w:val="28"/>
          <w:szCs w:val="28"/>
        </w:rPr>
        <w:t>Лабиринты широко применяются в науке и технике. Психологи с их помощью изучают поведение людей и животных в повторяющихся или экстремальных ситуациях.</w:t>
      </w:r>
    </w:p>
    <w:p w:rsidR="00297BF1" w:rsidRPr="007D5737" w:rsidRDefault="00297BF1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297BF1">
        <w:rPr>
          <w:sz w:val="28"/>
          <w:szCs w:val="28"/>
        </w:rPr>
        <w:t>Кибернетикам лабиринты помогают конструировать ЭВМ, в частности роботов, которые способны к самообучению. Такие эксперименты первым провел американский математик Клод Шеннон (род. 1916 г.): кибернетические мыши ученого по определенным алгоритмам могли выбираться из самых запутанных лабиринтов. По принципу лабиринта изготавливают глушители в двигателях внутреннего сгорания, заполняют части деталей под высоким давлением.</w:t>
      </w:r>
    </w:p>
    <w:p w:rsidR="006C4A1E" w:rsidRPr="00A056A7" w:rsidRDefault="006C4A1E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В ходе работы будут описаны различные функциональные части разрабатываемого программного продукта, технологии и инструменты, использованные в них.</w:t>
      </w:r>
    </w:p>
    <w:p w:rsidR="000166F1" w:rsidRPr="00A056A7" w:rsidRDefault="00CC26A7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В результате работы планируется получить:</w:t>
      </w:r>
    </w:p>
    <w:p w:rsidR="00CC26A7" w:rsidRPr="00A056A7" w:rsidRDefault="007D2868" w:rsidP="00A056A7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Рабочий модуль </w:t>
      </w:r>
      <w:r w:rsidR="00023E65" w:rsidRPr="00A056A7">
        <w:rPr>
          <w:sz w:val="28"/>
          <w:szCs w:val="28"/>
          <w:lang w:val="en-US"/>
        </w:rPr>
        <w:t>BinaryTreeMaze</w:t>
      </w:r>
    </w:p>
    <w:p w:rsidR="007D2868" w:rsidRPr="00A056A7" w:rsidRDefault="007D2868" w:rsidP="00A056A7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Изображение лабиринта, </w:t>
      </w:r>
      <w:r w:rsidR="003F0180">
        <w:rPr>
          <w:sz w:val="28"/>
          <w:szCs w:val="28"/>
        </w:rPr>
        <w:t>по заданному алгоритму</w:t>
      </w:r>
    </w:p>
    <w:p w:rsidR="007D2868" w:rsidRPr="00A056A7" w:rsidRDefault="007D2868" w:rsidP="00A056A7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Изображение найденного пути в данном лабиринте</w:t>
      </w:r>
    </w:p>
    <w:p w:rsidR="006C4A1E" w:rsidRPr="00A056A7" w:rsidRDefault="007D2868" w:rsidP="00297BF1">
      <w:pPr>
        <w:pStyle w:val="a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056A7">
        <w:rPr>
          <w:sz w:val="28"/>
          <w:szCs w:val="28"/>
        </w:rPr>
        <w:t>Окружение</w:t>
      </w:r>
      <w:r w:rsidR="00CA6861">
        <w:rPr>
          <w:sz w:val="28"/>
          <w:szCs w:val="28"/>
          <w:lang w:val="en-US"/>
        </w:rPr>
        <w:t xml:space="preserve"> </w:t>
      </w:r>
      <w:r w:rsidRPr="00A056A7">
        <w:rPr>
          <w:sz w:val="28"/>
          <w:szCs w:val="28"/>
        </w:rPr>
        <w:t>тестирования</w:t>
      </w:r>
      <w:r w:rsidRPr="00A056A7">
        <w:rPr>
          <w:sz w:val="28"/>
          <w:szCs w:val="28"/>
        </w:rPr>
        <w:br/>
      </w:r>
    </w:p>
    <w:p w:rsidR="004347AD" w:rsidRPr="00A056A7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4347AD" w:rsidRPr="00A056A7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4347AD" w:rsidRPr="00A056A7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4347AD" w:rsidRPr="00297BF1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4347AD" w:rsidRPr="00A056A7" w:rsidRDefault="004347AD" w:rsidP="00A056A7">
      <w:pPr>
        <w:pStyle w:val="aa"/>
        <w:pageBreakBefore/>
        <w:spacing w:line="360" w:lineRule="auto"/>
        <w:ind w:left="0"/>
        <w:jc w:val="center"/>
        <w:outlineLvl w:val="0"/>
        <w:rPr>
          <w:b/>
          <w:sz w:val="36"/>
          <w:szCs w:val="36"/>
        </w:rPr>
      </w:pPr>
      <w:bookmarkStart w:id="0" w:name="_Toc438356926"/>
      <w:r w:rsidRPr="00A056A7">
        <w:rPr>
          <w:b/>
          <w:sz w:val="36"/>
          <w:szCs w:val="36"/>
        </w:rPr>
        <w:lastRenderedPageBreak/>
        <w:t>Платформа, среда разработки, система контроля версий, сборщик проекта.</w:t>
      </w:r>
      <w:bookmarkEnd w:id="0"/>
    </w:p>
    <w:p w:rsidR="004347AD" w:rsidRPr="00A056A7" w:rsidRDefault="004347AD" w:rsidP="00A056A7">
      <w:pPr>
        <w:pStyle w:val="aa"/>
        <w:spacing w:line="360" w:lineRule="auto"/>
        <w:ind w:left="0"/>
        <w:jc w:val="both"/>
        <w:rPr>
          <w:b/>
          <w:sz w:val="36"/>
          <w:szCs w:val="36"/>
        </w:rPr>
      </w:pPr>
    </w:p>
    <w:p w:rsidR="004347AD" w:rsidRPr="00A056A7" w:rsidRDefault="004347AD" w:rsidP="00A056A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38356927"/>
      <w:r w:rsidRPr="00A056A7">
        <w:rPr>
          <w:rFonts w:ascii="Times New Roman" w:hAnsi="Times New Roman" w:cs="Times New Roman"/>
          <w:color w:val="auto"/>
          <w:sz w:val="32"/>
          <w:szCs w:val="32"/>
        </w:rPr>
        <w:t xml:space="preserve">Платформа </w:t>
      </w:r>
      <w:r w:rsidRPr="00A056A7">
        <w:rPr>
          <w:rFonts w:ascii="Times New Roman" w:hAnsi="Times New Roman" w:cs="Times New Roman"/>
          <w:color w:val="auto"/>
          <w:sz w:val="32"/>
          <w:szCs w:val="32"/>
          <w:lang w:val="en-US"/>
        </w:rPr>
        <w:t>JDK</w:t>
      </w:r>
      <w:r w:rsidRPr="00A056A7">
        <w:rPr>
          <w:rFonts w:ascii="Times New Roman" w:hAnsi="Times New Roman" w:cs="Times New Roman"/>
          <w:color w:val="auto"/>
          <w:sz w:val="32"/>
          <w:szCs w:val="32"/>
        </w:rPr>
        <w:t xml:space="preserve"> 1.8.</w:t>
      </w:r>
      <w:bookmarkEnd w:id="1"/>
    </w:p>
    <w:p w:rsidR="004347AD" w:rsidRPr="0079656F" w:rsidRDefault="004347AD" w:rsidP="0079656F">
      <w:pPr>
        <w:pStyle w:val="aa"/>
        <w:spacing w:line="360" w:lineRule="auto"/>
        <w:ind w:left="0"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Руководствуясь заданием на курсовую работу, для разработки модуля расширения была использована платформа </w:t>
      </w:r>
      <w:r w:rsidRPr="00A056A7">
        <w:rPr>
          <w:sz w:val="28"/>
          <w:szCs w:val="28"/>
          <w:lang w:val="en-US"/>
        </w:rPr>
        <w:t>JDK</w:t>
      </w:r>
      <w:r w:rsidRPr="00A056A7">
        <w:rPr>
          <w:sz w:val="28"/>
          <w:szCs w:val="28"/>
        </w:rPr>
        <w:t xml:space="preserve"> версии 1.8, являющейся последней на данный момент.</w:t>
      </w:r>
    </w:p>
    <w:p w:rsidR="004347AD" w:rsidRPr="00A056A7" w:rsidRDefault="004347AD" w:rsidP="00A056A7">
      <w:pPr>
        <w:pStyle w:val="aa"/>
        <w:spacing w:line="360" w:lineRule="auto"/>
        <w:ind w:left="0" w:firstLine="708"/>
        <w:jc w:val="both"/>
        <w:rPr>
          <w:sz w:val="28"/>
          <w:szCs w:val="28"/>
        </w:rPr>
      </w:pPr>
      <w:r w:rsidRPr="00A056A7">
        <w:rPr>
          <w:sz w:val="28"/>
          <w:szCs w:val="28"/>
          <w:lang w:val="en-US"/>
        </w:rPr>
        <w:t>Java</w:t>
      </w:r>
      <w:r w:rsidR="00297BF1">
        <w:rPr>
          <w:sz w:val="28"/>
          <w:szCs w:val="28"/>
        </w:rPr>
        <w:t xml:space="preserve"> </w:t>
      </w:r>
      <w:r w:rsidRPr="00A056A7">
        <w:rPr>
          <w:sz w:val="28"/>
          <w:szCs w:val="28"/>
          <w:lang w:val="en-US"/>
        </w:rPr>
        <w:t>Development</w:t>
      </w:r>
      <w:r w:rsidR="002750B2" w:rsidRPr="002750B2">
        <w:rPr>
          <w:sz w:val="28"/>
          <w:szCs w:val="28"/>
        </w:rPr>
        <w:t xml:space="preserve"> </w:t>
      </w:r>
      <w:r w:rsidRPr="00A056A7">
        <w:rPr>
          <w:sz w:val="28"/>
          <w:szCs w:val="28"/>
          <w:lang w:val="en-US"/>
        </w:rPr>
        <w:t>Kit</w:t>
      </w:r>
      <w:r w:rsidRPr="00A056A7">
        <w:rPr>
          <w:sz w:val="28"/>
          <w:szCs w:val="28"/>
        </w:rPr>
        <w:t xml:space="preserve"> (сокращенно</w:t>
      </w:r>
      <w:r w:rsidRPr="00A056A7">
        <w:rPr>
          <w:sz w:val="28"/>
          <w:szCs w:val="28"/>
          <w:lang w:val="en-US"/>
        </w:rPr>
        <w:t>JDK</w:t>
      </w:r>
      <w:r w:rsidRPr="00A056A7">
        <w:rPr>
          <w:sz w:val="28"/>
          <w:szCs w:val="28"/>
        </w:rPr>
        <w:t xml:space="preserve">) — бесплатно распространяемый компанией </w:t>
      </w:r>
      <w:r w:rsidRPr="00A056A7">
        <w:rPr>
          <w:sz w:val="28"/>
          <w:szCs w:val="28"/>
          <w:lang w:val="en-US"/>
        </w:rPr>
        <w:t>Oracle</w:t>
      </w:r>
      <w:r w:rsidR="00297BF1">
        <w:rPr>
          <w:sz w:val="28"/>
          <w:szCs w:val="28"/>
        </w:rPr>
        <w:t xml:space="preserve"> </w:t>
      </w:r>
      <w:r w:rsidRPr="00A056A7">
        <w:rPr>
          <w:sz w:val="28"/>
          <w:szCs w:val="28"/>
          <w:lang w:val="en-US"/>
        </w:rPr>
        <w:t>Corporation</w:t>
      </w:r>
      <w:r w:rsidRPr="00A056A7">
        <w:rPr>
          <w:sz w:val="28"/>
          <w:szCs w:val="28"/>
        </w:rPr>
        <w:t xml:space="preserve"> (ранее</w:t>
      </w:r>
      <w:r w:rsidRPr="00A056A7">
        <w:rPr>
          <w:sz w:val="28"/>
          <w:szCs w:val="28"/>
          <w:lang w:val="en-US"/>
        </w:rPr>
        <w:t>Sun</w:t>
      </w:r>
      <w:r w:rsidR="002C526A">
        <w:rPr>
          <w:sz w:val="28"/>
          <w:szCs w:val="28"/>
        </w:rPr>
        <w:t xml:space="preserve"> </w:t>
      </w:r>
      <w:r w:rsidRPr="00A056A7">
        <w:rPr>
          <w:sz w:val="28"/>
          <w:szCs w:val="28"/>
          <w:lang w:val="en-US"/>
        </w:rPr>
        <w:t>Microsystems</w:t>
      </w:r>
      <w:r w:rsidRPr="00A056A7">
        <w:rPr>
          <w:sz w:val="28"/>
          <w:szCs w:val="28"/>
        </w:rPr>
        <w:t xml:space="preserve">) комплект разработчика приложений на языке </w:t>
      </w:r>
      <w:r w:rsidRPr="00A056A7">
        <w:rPr>
          <w:sz w:val="28"/>
          <w:szCs w:val="28"/>
          <w:lang w:val="en-US"/>
        </w:rPr>
        <w:t>Java</w:t>
      </w:r>
      <w:r w:rsidRPr="00A056A7">
        <w:rPr>
          <w:sz w:val="28"/>
          <w:szCs w:val="28"/>
        </w:rPr>
        <w:t xml:space="preserve">, включающий в себя компилятор </w:t>
      </w:r>
      <w:r w:rsidRPr="00A056A7">
        <w:rPr>
          <w:sz w:val="28"/>
          <w:szCs w:val="28"/>
          <w:lang w:val="en-US"/>
        </w:rPr>
        <w:t>Java</w:t>
      </w:r>
      <w:r w:rsidRPr="00A056A7">
        <w:rPr>
          <w:sz w:val="28"/>
          <w:szCs w:val="28"/>
        </w:rPr>
        <w:t xml:space="preserve"> (</w:t>
      </w:r>
      <w:r w:rsidRPr="00A056A7">
        <w:rPr>
          <w:sz w:val="28"/>
          <w:szCs w:val="28"/>
          <w:lang w:val="en-US"/>
        </w:rPr>
        <w:t>javac</w:t>
      </w:r>
      <w:r w:rsidRPr="00A056A7">
        <w:rPr>
          <w:sz w:val="28"/>
          <w:szCs w:val="28"/>
        </w:rPr>
        <w:t xml:space="preserve">), стандартные библиотеки классов </w:t>
      </w:r>
      <w:r w:rsidRPr="00A056A7">
        <w:rPr>
          <w:sz w:val="28"/>
          <w:szCs w:val="28"/>
          <w:lang w:val="en-US"/>
        </w:rPr>
        <w:t>Java</w:t>
      </w:r>
      <w:r w:rsidRPr="00A056A7">
        <w:rPr>
          <w:sz w:val="28"/>
          <w:szCs w:val="28"/>
        </w:rPr>
        <w:t>, примеры, документацию, различные утилиты и исполнительную систему</w:t>
      </w:r>
      <w:r w:rsidRPr="00A056A7">
        <w:rPr>
          <w:sz w:val="28"/>
          <w:szCs w:val="28"/>
          <w:lang w:val="en-US"/>
        </w:rPr>
        <w:t>Java</w:t>
      </w:r>
      <w:r w:rsidRPr="00A056A7">
        <w:rPr>
          <w:sz w:val="28"/>
          <w:szCs w:val="28"/>
        </w:rPr>
        <w:t xml:space="preserve"> (</w:t>
      </w:r>
      <w:r w:rsidRPr="00A056A7">
        <w:rPr>
          <w:sz w:val="28"/>
          <w:szCs w:val="28"/>
          <w:lang w:val="en-US"/>
        </w:rPr>
        <w:t>JRE</w:t>
      </w:r>
      <w:r w:rsidRPr="00A056A7">
        <w:rPr>
          <w:sz w:val="28"/>
          <w:szCs w:val="28"/>
        </w:rPr>
        <w:t>). В состав JDK не входит интегрированная среда разработки на Java, поэтому разработчик, использующий только JDK, вынужден использовать внешний текстовый редактор и компилировать свои программы, используя утилиты командной строки.</w:t>
      </w:r>
    </w:p>
    <w:p w:rsidR="004347AD" w:rsidRPr="00A056A7" w:rsidRDefault="004347AD" w:rsidP="00A056A7">
      <w:pPr>
        <w:pStyle w:val="aa"/>
        <w:spacing w:line="360" w:lineRule="auto"/>
        <w:ind w:left="0"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Все современные интегрированные среды разработки приложений на Java, такие, как JDeveloper, NetBeans IDE, SunJavaStudioCreator, IntelliJ IDEA, BorlandJBuilder, Eclipse, опираются на сервисы, предоставляемые JDK. Большинство из них для компиляции Java-программ используют компилятор из комплекта JDK. Поэтому эти среды разработки либо включают в комплект поставки одну из версий JDK, либо требуют для своей работы предварительной инсталляции JDK на машине разработчика</w:t>
      </w:r>
      <w:r w:rsidRPr="00A056A7">
        <w:rPr>
          <w:rStyle w:val="ae"/>
          <w:sz w:val="28"/>
          <w:szCs w:val="28"/>
        </w:rPr>
        <w:footnoteReference w:id="2"/>
      </w:r>
      <w:r w:rsidRPr="00A056A7">
        <w:rPr>
          <w:sz w:val="28"/>
          <w:szCs w:val="28"/>
        </w:rPr>
        <w:t>.</w:t>
      </w:r>
    </w:p>
    <w:p w:rsidR="004347AD" w:rsidRPr="00A056A7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38356928"/>
    </w:p>
    <w:p w:rsidR="004347AD" w:rsidRPr="00A056A7" w:rsidRDefault="004347AD" w:rsidP="00A056A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056A7">
        <w:rPr>
          <w:rFonts w:ascii="Times New Roman" w:hAnsi="Times New Roman" w:cs="Times New Roman"/>
          <w:color w:val="auto"/>
          <w:sz w:val="32"/>
          <w:szCs w:val="32"/>
        </w:rPr>
        <w:t xml:space="preserve">Среда разработки </w:t>
      </w:r>
      <w:r w:rsidRPr="00A056A7">
        <w:rPr>
          <w:rFonts w:ascii="Times New Roman" w:hAnsi="Times New Roman" w:cs="Times New Roman"/>
          <w:color w:val="auto"/>
          <w:sz w:val="32"/>
          <w:szCs w:val="32"/>
          <w:lang w:val="en-US"/>
        </w:rPr>
        <w:t>IntellijIdea</w:t>
      </w:r>
      <w:r w:rsidRPr="00A056A7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2"/>
    </w:p>
    <w:p w:rsidR="004347AD" w:rsidRPr="00A056A7" w:rsidRDefault="004347AD" w:rsidP="00A056A7">
      <w:pPr>
        <w:spacing w:line="360" w:lineRule="auto"/>
        <w:jc w:val="both"/>
        <w:rPr>
          <w:sz w:val="32"/>
          <w:szCs w:val="32"/>
        </w:rPr>
      </w:pPr>
    </w:p>
    <w:p w:rsidR="004347AD" w:rsidRPr="00A056A7" w:rsidRDefault="004347AD" w:rsidP="0079656F">
      <w:pPr>
        <w:spacing w:line="360" w:lineRule="auto"/>
        <w:ind w:firstLine="34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Конечно, минимальный набор ПО</w:t>
      </w:r>
      <w:r w:rsidR="002C526A">
        <w:rPr>
          <w:sz w:val="28"/>
          <w:szCs w:val="28"/>
        </w:rPr>
        <w:t xml:space="preserve"> </w:t>
      </w:r>
      <w:r w:rsidRPr="00A056A7">
        <w:rPr>
          <w:sz w:val="28"/>
          <w:szCs w:val="28"/>
        </w:rPr>
        <w:t xml:space="preserve">для выполнения данной работы состоит из текстового редактора, </w:t>
      </w:r>
      <w:r w:rsidRPr="00A056A7">
        <w:rPr>
          <w:sz w:val="28"/>
          <w:szCs w:val="28"/>
          <w:lang w:val="en-US"/>
        </w:rPr>
        <w:t>JDK</w:t>
      </w:r>
      <w:r w:rsidRPr="00A056A7">
        <w:rPr>
          <w:sz w:val="28"/>
          <w:szCs w:val="28"/>
        </w:rPr>
        <w:t xml:space="preserve">и командной строки, но куда проще и приятней работать в интегрированной среде разработки. В данной работе использовалась среда разработки </w:t>
      </w:r>
      <w:r w:rsidRPr="00A056A7">
        <w:rPr>
          <w:sz w:val="28"/>
          <w:szCs w:val="28"/>
          <w:lang w:val="en-US"/>
        </w:rPr>
        <w:t>IntellijIdea</w:t>
      </w:r>
      <w:r w:rsidRPr="00A056A7">
        <w:rPr>
          <w:sz w:val="28"/>
          <w:szCs w:val="28"/>
        </w:rPr>
        <w:t xml:space="preserve">. Стоит отметить, что </w:t>
      </w:r>
      <w:r w:rsidRPr="00A056A7">
        <w:rPr>
          <w:sz w:val="28"/>
          <w:szCs w:val="28"/>
          <w:lang w:val="en-US"/>
        </w:rPr>
        <w:t>JetBrains</w:t>
      </w:r>
      <w:r w:rsidRPr="00A056A7">
        <w:rPr>
          <w:sz w:val="28"/>
          <w:szCs w:val="28"/>
        </w:rPr>
        <w:t>, разработчик этой ИСР, предоставляет студентам возможность бесплатно пользоваться полными версиями своих продуктов на условиях образовательно</w:t>
      </w:r>
      <w:r w:rsidR="002C526A">
        <w:rPr>
          <w:sz w:val="28"/>
          <w:szCs w:val="28"/>
        </w:rPr>
        <w:t>й</w:t>
      </w:r>
      <w:r w:rsidRPr="00A056A7">
        <w:rPr>
          <w:sz w:val="28"/>
          <w:szCs w:val="28"/>
        </w:rPr>
        <w:t xml:space="preserve"> лицензии (ClassroomLicense).</w:t>
      </w:r>
    </w:p>
    <w:p w:rsidR="004347AD" w:rsidRPr="00A056A7" w:rsidRDefault="004347AD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IntelliJ IDEA — интегрированная среда разработки программного обеспечения на многих языках программирования, в частности Java, JavaScript, Python, разработанная компанией JetBrains.</w:t>
      </w:r>
    </w:p>
    <w:p w:rsidR="004347AD" w:rsidRPr="00A056A7" w:rsidRDefault="004347AD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Первая версия IntelliJ IDEA появилась в январе 2001 года и быстро приобрела популярность, как первая Java IDE с широким набором интегрированных инструментов для рефакторинга,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IntelliJ IDEA берёт на себя выполнение рутинных операций.</w:t>
      </w:r>
    </w:p>
    <w:p w:rsidR="004347AD" w:rsidRPr="00A056A7" w:rsidRDefault="004347AD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Начиная с шестой версии продукта IntelliJ IDEA предоставляет интегрированный инструментарий для разработки графического пользовательского интерфейса.</w:t>
      </w:r>
    </w:p>
    <w:p w:rsidR="00FD78DA" w:rsidRPr="00A056A7" w:rsidRDefault="004347AD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Среди прочих возможностей, IntelliJ IDEA хорошо совместима со многими популярными свободными инструментами разработчиков, такими как CVS, Subversion, ApacheAnt, Maven и JUnit.</w:t>
      </w:r>
    </w:p>
    <w:p w:rsidR="004347AD" w:rsidRPr="00A056A7" w:rsidRDefault="004347AD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В феврале 2007 года разработчики IntelliJ анонсировали раннюю версию плагина для поддержки программирования на языке Ruby.</w:t>
      </w:r>
    </w:p>
    <w:p w:rsidR="00FD78DA" w:rsidRPr="00A056A7" w:rsidRDefault="004347AD" w:rsidP="00A056A7">
      <w:pPr>
        <w:spacing w:line="360" w:lineRule="auto"/>
        <w:ind w:firstLine="709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Начиная с версии 9.0, IntelliJ IDEA доступна в двух версиях: </w:t>
      </w:r>
      <w:r w:rsidRPr="00A056A7">
        <w:rPr>
          <w:sz w:val="28"/>
          <w:szCs w:val="28"/>
        </w:rPr>
        <w:lastRenderedPageBreak/>
        <w:t xml:space="preserve">CommunityEdition и UltimateEdition. CommunityEdition является полностью свободной версией, доступной под лицензией Apache 2.0. В ней реализована полная поддержка Java SE, Groovy, Scala, а также интеграция с наиболее популярными системами управления версиями. </w:t>
      </w:r>
    </w:p>
    <w:p w:rsidR="004347AD" w:rsidRPr="00A056A7" w:rsidRDefault="004347AD" w:rsidP="00A056A7">
      <w:pPr>
        <w:spacing w:line="360" w:lineRule="auto"/>
        <w:ind w:firstLine="709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В версии UltimateEdition реализована поддержка Java EE, UML-диаграмм, подсчёт покрытия кода, а также поддержка других систем управления версиями, языков и фреймворков.</w:t>
      </w:r>
      <w:r w:rsidRPr="00A056A7">
        <w:rPr>
          <w:rStyle w:val="ae"/>
          <w:sz w:val="28"/>
          <w:szCs w:val="28"/>
        </w:rPr>
        <w:footnoteReference w:id="3"/>
      </w:r>
    </w:p>
    <w:p w:rsidR="004347AD" w:rsidRPr="00A056A7" w:rsidRDefault="004347AD" w:rsidP="00A056A7">
      <w:pPr>
        <w:spacing w:line="360" w:lineRule="auto"/>
        <w:jc w:val="both"/>
        <w:rPr>
          <w:sz w:val="28"/>
          <w:szCs w:val="28"/>
        </w:rPr>
      </w:pPr>
    </w:p>
    <w:p w:rsidR="00E81037" w:rsidRPr="00A056A7" w:rsidRDefault="00E81037" w:rsidP="00A056A7">
      <w:pPr>
        <w:spacing w:line="360" w:lineRule="auto"/>
        <w:jc w:val="both"/>
        <w:rPr>
          <w:sz w:val="28"/>
          <w:szCs w:val="28"/>
        </w:rPr>
      </w:pPr>
    </w:p>
    <w:p w:rsidR="00E81037" w:rsidRPr="00A056A7" w:rsidRDefault="00E81037" w:rsidP="00A056A7">
      <w:pPr>
        <w:spacing w:line="360" w:lineRule="auto"/>
        <w:jc w:val="both"/>
        <w:rPr>
          <w:sz w:val="28"/>
          <w:szCs w:val="28"/>
        </w:rPr>
      </w:pPr>
    </w:p>
    <w:p w:rsidR="00E81037" w:rsidRPr="00A056A7" w:rsidRDefault="00E81037" w:rsidP="00A056A7">
      <w:pPr>
        <w:spacing w:line="360" w:lineRule="auto"/>
        <w:jc w:val="both"/>
        <w:rPr>
          <w:sz w:val="28"/>
          <w:szCs w:val="28"/>
        </w:rPr>
      </w:pPr>
    </w:p>
    <w:p w:rsidR="00E81037" w:rsidRPr="00A056A7" w:rsidRDefault="00E81037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79656F" w:rsidRPr="00A056A7" w:rsidRDefault="0079656F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E81037" w:rsidRPr="00A056A7" w:rsidRDefault="00E81037" w:rsidP="00A056A7">
      <w:pPr>
        <w:spacing w:line="360" w:lineRule="auto"/>
        <w:jc w:val="center"/>
        <w:rPr>
          <w:b/>
          <w:sz w:val="32"/>
          <w:szCs w:val="32"/>
        </w:rPr>
      </w:pPr>
      <w:r w:rsidRPr="00A056A7">
        <w:rPr>
          <w:b/>
          <w:sz w:val="32"/>
          <w:szCs w:val="32"/>
        </w:rPr>
        <w:lastRenderedPageBreak/>
        <w:t>Описание алгоритма «Бинарное дерево»</w:t>
      </w:r>
    </w:p>
    <w:p w:rsidR="00FD78DA" w:rsidRPr="00A056A7" w:rsidRDefault="00FD78DA" w:rsidP="00A056A7">
      <w:pPr>
        <w:spacing w:line="360" w:lineRule="auto"/>
        <w:jc w:val="both"/>
        <w:rPr>
          <w:sz w:val="28"/>
          <w:szCs w:val="28"/>
        </w:rPr>
      </w:pPr>
    </w:p>
    <w:p w:rsidR="00FD78DA" w:rsidRPr="00A056A7" w:rsidRDefault="00FD78DA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Данный алгоритм</w:t>
      </w:r>
      <w:r w:rsidR="0079656F">
        <w:rPr>
          <w:sz w:val="28"/>
          <w:szCs w:val="28"/>
        </w:rPr>
        <w:t xml:space="preserve"> способен генерировать лабиринты, не сохраняя при этом в памяти </w:t>
      </w:r>
      <w:r w:rsidR="005F716E">
        <w:rPr>
          <w:sz w:val="28"/>
          <w:szCs w:val="28"/>
        </w:rPr>
        <w:t>никаких состояний всего лабиринта или его частей</w:t>
      </w:r>
      <w:r w:rsidRPr="00A056A7">
        <w:rPr>
          <w:sz w:val="28"/>
          <w:szCs w:val="28"/>
        </w:rPr>
        <w:t xml:space="preserve">. </w:t>
      </w:r>
      <w:r w:rsidR="0079656F">
        <w:rPr>
          <w:sz w:val="28"/>
          <w:szCs w:val="28"/>
        </w:rPr>
        <w:t>Он способен построить весь контур, имея в зоне видимости лишь текущее положение.</w:t>
      </w:r>
    </w:p>
    <w:p w:rsidR="00FD78DA" w:rsidRPr="00A056A7" w:rsidRDefault="0079656F" w:rsidP="007965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FD78DA" w:rsidRPr="00A056A7">
        <w:rPr>
          <w:sz w:val="28"/>
          <w:szCs w:val="28"/>
        </w:rPr>
        <w:t xml:space="preserve"> каждой кл</w:t>
      </w:r>
      <w:r>
        <w:rPr>
          <w:sz w:val="28"/>
          <w:szCs w:val="28"/>
        </w:rPr>
        <w:t xml:space="preserve">етки в сетке </w:t>
      </w:r>
      <w:r w:rsidR="00FD78DA" w:rsidRPr="00A056A7">
        <w:rPr>
          <w:sz w:val="28"/>
          <w:szCs w:val="28"/>
        </w:rPr>
        <w:t xml:space="preserve">случайно вырезается проход либо на север, либо на запад. </w:t>
      </w:r>
      <w:r>
        <w:rPr>
          <w:sz w:val="28"/>
          <w:szCs w:val="28"/>
        </w:rPr>
        <w:t xml:space="preserve">Можно </w:t>
      </w:r>
      <w:r w:rsidR="00FD78DA" w:rsidRPr="00A056A7">
        <w:rPr>
          <w:sz w:val="28"/>
          <w:szCs w:val="28"/>
        </w:rPr>
        <w:t xml:space="preserve">перемешать это и выбирать между другими диагональными наборами: север/восток, юг/запад или юг/восток, но </w:t>
      </w:r>
      <w:r>
        <w:rPr>
          <w:sz w:val="28"/>
          <w:szCs w:val="28"/>
        </w:rPr>
        <w:t>при этом набор должен оставаться таким на протяжении всей работы алгоритма</w:t>
      </w:r>
      <w:r w:rsidR="00FD78DA" w:rsidRPr="00A056A7">
        <w:rPr>
          <w:sz w:val="28"/>
          <w:szCs w:val="28"/>
        </w:rPr>
        <w:t xml:space="preserve">. </w:t>
      </w:r>
    </w:p>
    <w:p w:rsidR="00FD78DA" w:rsidRPr="00A056A7" w:rsidRDefault="00FD78DA" w:rsidP="0065690A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Существует другой </w:t>
      </w:r>
      <w:r w:rsidR="0079656F">
        <w:rPr>
          <w:sz w:val="28"/>
          <w:szCs w:val="28"/>
        </w:rPr>
        <w:t>лаконичный</w:t>
      </w:r>
      <w:r w:rsidRPr="00A056A7">
        <w:rPr>
          <w:sz w:val="28"/>
          <w:szCs w:val="28"/>
        </w:rPr>
        <w:t xml:space="preserve"> атрибут этого алгоритма: если он примен</w:t>
      </w:r>
      <w:r w:rsidR="0079656F">
        <w:rPr>
          <w:sz w:val="28"/>
          <w:szCs w:val="28"/>
        </w:rPr>
        <w:t xml:space="preserve">им к любой ячейке, то мы всегда </w:t>
      </w:r>
      <w:r w:rsidRPr="00A056A7">
        <w:rPr>
          <w:sz w:val="28"/>
          <w:szCs w:val="28"/>
        </w:rPr>
        <w:t>буде</w:t>
      </w:r>
      <w:r w:rsidR="0079656F">
        <w:rPr>
          <w:sz w:val="28"/>
          <w:szCs w:val="28"/>
        </w:rPr>
        <w:t>м</w:t>
      </w:r>
      <w:r w:rsidRPr="00A056A7">
        <w:rPr>
          <w:sz w:val="28"/>
          <w:szCs w:val="28"/>
        </w:rPr>
        <w:t xml:space="preserve"> вырезать конкретное направление и впоследствии не придётся хранить весь лабиринт в памяти. Когда нужно отобразить какую-то часть лабиринта, </w:t>
      </w:r>
      <w:r w:rsidR="0079656F">
        <w:rPr>
          <w:sz w:val="28"/>
          <w:szCs w:val="28"/>
        </w:rPr>
        <w:t>м</w:t>
      </w:r>
      <w:r w:rsidRPr="00A056A7">
        <w:rPr>
          <w:sz w:val="28"/>
          <w:szCs w:val="28"/>
        </w:rPr>
        <w:t>ы должны</w:t>
      </w:r>
      <w:r w:rsidR="0079656F">
        <w:rPr>
          <w:sz w:val="28"/>
          <w:szCs w:val="28"/>
        </w:rPr>
        <w:t xml:space="preserve"> просто</w:t>
      </w:r>
      <w:r w:rsidRPr="00A056A7">
        <w:rPr>
          <w:sz w:val="28"/>
          <w:szCs w:val="28"/>
        </w:rPr>
        <w:t xml:space="preserve"> "перестроить"</w:t>
      </w:r>
      <w:r w:rsidR="0079656F">
        <w:rPr>
          <w:sz w:val="28"/>
          <w:szCs w:val="28"/>
        </w:rPr>
        <w:t xml:space="preserve"> его</w:t>
      </w:r>
      <w:r w:rsidRPr="00A056A7">
        <w:rPr>
          <w:sz w:val="28"/>
          <w:szCs w:val="28"/>
        </w:rPr>
        <w:t xml:space="preserve">. </w:t>
      </w:r>
      <w:r w:rsidRPr="00A056A7">
        <w:rPr>
          <w:sz w:val="28"/>
          <w:szCs w:val="28"/>
        </w:rPr>
        <w:tab/>
        <w:t xml:space="preserve">Это означает, что </w:t>
      </w:r>
      <w:r w:rsidR="0079656F">
        <w:rPr>
          <w:sz w:val="28"/>
          <w:szCs w:val="28"/>
        </w:rPr>
        <w:t xml:space="preserve">можно </w:t>
      </w:r>
      <w:r w:rsidRPr="00A056A7">
        <w:rPr>
          <w:sz w:val="28"/>
          <w:szCs w:val="28"/>
        </w:rPr>
        <w:t xml:space="preserve">создавать бесконечно большие лабиринты в маленьком объёме памяти. </w:t>
      </w:r>
    </w:p>
    <w:p w:rsidR="00FD78DA" w:rsidRDefault="00FD78DA" w:rsidP="00A056A7">
      <w:pPr>
        <w:spacing w:line="360" w:lineRule="auto"/>
        <w:ind w:firstLine="708"/>
        <w:jc w:val="both"/>
        <w:rPr>
          <w:sz w:val="28"/>
          <w:szCs w:val="28"/>
        </w:rPr>
      </w:pPr>
      <w:r w:rsidRPr="00A056A7">
        <w:rPr>
          <w:sz w:val="28"/>
          <w:szCs w:val="28"/>
        </w:rPr>
        <w:t xml:space="preserve">Однако, это ещё не всё. </w:t>
      </w:r>
      <w:r w:rsidR="0079656F">
        <w:rPr>
          <w:sz w:val="28"/>
          <w:szCs w:val="28"/>
        </w:rPr>
        <w:t>Побочный</w:t>
      </w:r>
      <w:r w:rsidRPr="00A056A7">
        <w:rPr>
          <w:sz w:val="28"/>
          <w:szCs w:val="28"/>
        </w:rPr>
        <w:t xml:space="preserve"> эффект этого алгоритма в том, что у него есть сильное диагональное смещение. Также, две из четырёх сторон лабиринта будут покрываться одним коридором. Но для некоторых приложений, это имеет место быть.</w:t>
      </w:r>
    </w:p>
    <w:p w:rsidR="0065690A" w:rsidRDefault="0065690A" w:rsidP="0065690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29926" cy="2402144"/>
            <wp:effectExtent l="19050" t="0" r="0" b="0"/>
            <wp:docPr id="10" name="Рисунок 3" descr="https://pp.vk.me/c629214/v629214591/2620b/xWpVAxxD1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9214/v629214591/2620b/xWpVAxxD1n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53" cy="240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90A" w:rsidRDefault="0065690A" w:rsidP="0065690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 1.Пример лабиринта.</w:t>
      </w:r>
    </w:p>
    <w:p w:rsidR="0079656F" w:rsidRDefault="0079656F" w:rsidP="00A056A7">
      <w:pPr>
        <w:spacing w:line="360" w:lineRule="auto"/>
        <w:ind w:firstLine="708"/>
        <w:jc w:val="both"/>
        <w:rPr>
          <w:sz w:val="28"/>
          <w:szCs w:val="28"/>
        </w:rPr>
      </w:pPr>
    </w:p>
    <w:p w:rsidR="00A53FDD" w:rsidRPr="00A056A7" w:rsidRDefault="00A53FDD" w:rsidP="0065690A">
      <w:pPr>
        <w:tabs>
          <w:tab w:val="left" w:pos="1500"/>
        </w:tabs>
        <w:spacing w:line="360" w:lineRule="auto"/>
        <w:jc w:val="center"/>
        <w:rPr>
          <w:b/>
          <w:sz w:val="32"/>
          <w:szCs w:val="32"/>
        </w:rPr>
      </w:pPr>
      <w:r w:rsidRPr="00A056A7">
        <w:rPr>
          <w:b/>
          <w:sz w:val="32"/>
          <w:szCs w:val="32"/>
        </w:rPr>
        <w:lastRenderedPageBreak/>
        <w:t>Алгоритм нахождения кратчайшего пути</w:t>
      </w:r>
    </w:p>
    <w:p w:rsidR="0079656F" w:rsidRPr="00A056A7" w:rsidRDefault="0079656F" w:rsidP="0079656F">
      <w:pPr>
        <w:tabs>
          <w:tab w:val="left" w:pos="15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3FDD" w:rsidRPr="00A056A7" w:rsidRDefault="0079656F" w:rsidP="00796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3FDD" w:rsidRPr="00A056A7">
        <w:rPr>
          <w:sz w:val="28"/>
          <w:szCs w:val="28"/>
        </w:rPr>
        <w:t>Алгори́тм</w:t>
      </w:r>
      <w:r w:rsidR="00297BF1">
        <w:rPr>
          <w:sz w:val="28"/>
          <w:szCs w:val="28"/>
        </w:rPr>
        <w:t xml:space="preserve"> </w:t>
      </w:r>
      <w:r w:rsidR="00A53FDD" w:rsidRPr="00A056A7">
        <w:rPr>
          <w:sz w:val="28"/>
          <w:szCs w:val="28"/>
        </w:rPr>
        <w:t>волново́й</w:t>
      </w:r>
      <w:r w:rsidR="00297BF1">
        <w:rPr>
          <w:sz w:val="28"/>
          <w:szCs w:val="28"/>
        </w:rPr>
        <w:t xml:space="preserve"> </w:t>
      </w:r>
      <w:r w:rsidR="00A53FDD" w:rsidRPr="00A056A7">
        <w:rPr>
          <w:sz w:val="28"/>
          <w:szCs w:val="28"/>
        </w:rPr>
        <w:t>трассиро́вки (волновой алгоритм, алгоритм Ли) — 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A53FDD" w:rsidRPr="00A056A7" w:rsidRDefault="0079656F" w:rsidP="00796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3FDD" w:rsidRPr="00A056A7">
        <w:rPr>
          <w:sz w:val="28"/>
          <w:szCs w:val="28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играх.</w:t>
      </w:r>
    </w:p>
    <w:p w:rsidR="00A53FDD" w:rsidRPr="00A056A7" w:rsidRDefault="0079656F" w:rsidP="00796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3FDD" w:rsidRPr="00A056A7">
        <w:rPr>
          <w:sz w:val="28"/>
          <w:szCs w:val="28"/>
        </w:rPr>
        <w:t>Волновой алгоритм в контексте поиска пути в лабиринте был предложен Э. Ф. МуромЛи независимо открыл этот же алгоритм при формализации алгоритмов трассировки печатных плат в 1961 году.</w:t>
      </w:r>
    </w:p>
    <w:p w:rsidR="00A53FDD" w:rsidRP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Описание алгоритма</w:t>
      </w:r>
    </w:p>
    <w:p w:rsidR="00A53FDD" w:rsidRP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 xml:space="preserve">Алгоритм работает на дискретном рабочем поле (ДРП), представляющем собой ограниченную замкнутой линией фигуру, не обязательно прямоугольную, разбитую на прямоугольные ячейки, в частном случае — квадратные. </w:t>
      </w:r>
    </w:p>
    <w:p w:rsid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>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 — указание пары ячеек, между которыми нужно найти кратчайший путь.</w:t>
      </w:r>
    </w:p>
    <w:p w:rsidR="00A53FDD" w:rsidRPr="00A056A7" w:rsidRDefault="00A056A7" w:rsidP="00796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3FDD" w:rsidRPr="00A056A7">
        <w:rPr>
          <w:sz w:val="28"/>
          <w:szCs w:val="28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A53FDD" w:rsidRPr="00A056A7" w:rsidRDefault="0079656F" w:rsidP="007965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3FDD" w:rsidRPr="00A056A7">
        <w:rPr>
          <w:sz w:val="28"/>
          <w:szCs w:val="28"/>
        </w:rPr>
        <w:t>Работа алгоритма включает в себя три этапа: инициализацию, распространение волны и восстановление пути.</w:t>
      </w:r>
    </w:p>
    <w:p w:rsidR="00A53FDD" w:rsidRP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 xml:space="preserve">Во время инициализации строится образ множества ячеек обрабатываемого поля, каждой ячейке приписываются атрибуты </w:t>
      </w:r>
      <w:r w:rsidRPr="00A056A7">
        <w:rPr>
          <w:sz w:val="28"/>
          <w:szCs w:val="28"/>
        </w:rPr>
        <w:lastRenderedPageBreak/>
        <w:t>проходимости/непроходимости, запоминаются стартовая и финишная ячейки.</w:t>
      </w:r>
    </w:p>
    <w:p w:rsidR="00A53FDD" w:rsidRP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A53FDD" w:rsidRP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диагональные.</w:t>
      </w:r>
    </w:p>
    <w:p w:rsidR="00A056A7" w:rsidRDefault="00A53FDD" w:rsidP="0079656F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</w:t>
      </w:r>
    </w:p>
    <w:p w:rsidR="00A53FDD" w:rsidRPr="00A056A7" w:rsidRDefault="00A53FDD" w:rsidP="005F716E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>Каждая ячейка, меченая числом шагов от стартовой ячейки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5F716E" w:rsidRDefault="00A53FDD" w:rsidP="005F716E">
      <w:pPr>
        <w:spacing w:line="360" w:lineRule="auto"/>
        <w:jc w:val="both"/>
        <w:rPr>
          <w:sz w:val="28"/>
          <w:szCs w:val="28"/>
        </w:rPr>
      </w:pPr>
      <w:r w:rsidRPr="00A056A7">
        <w:rPr>
          <w:sz w:val="28"/>
          <w:szCs w:val="28"/>
        </w:rPr>
        <w:tab/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A53FDD" w:rsidRDefault="00A53FDD" w:rsidP="005F716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05150" cy="2070100"/>
            <wp:effectExtent l="19050" t="0" r="0" b="0"/>
            <wp:docPr id="9" name="Рисунок 9" descr="https://upload.wikimedia.org/wikipedia/commons/thumb/9/93/Lee_wave_4.png/240px-Lee_wav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9/93/Lee_wave_4.png/240px-Lee_wave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6F" w:rsidRPr="0079656F" w:rsidRDefault="0079656F" w:rsidP="005F716E">
      <w:pPr>
        <w:spacing w:line="360" w:lineRule="auto"/>
        <w:jc w:val="center"/>
        <w:rPr>
          <w:sz w:val="24"/>
          <w:szCs w:val="24"/>
        </w:rPr>
      </w:pPr>
    </w:p>
    <w:p w:rsidR="00A53FDD" w:rsidRPr="0079656F" w:rsidRDefault="002B5527" w:rsidP="005F716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Рис.1</w:t>
      </w:r>
      <w:r w:rsidR="00A53FDD" w:rsidRPr="0079656F">
        <w:rPr>
          <w:sz w:val="24"/>
          <w:szCs w:val="24"/>
        </w:rPr>
        <w:t xml:space="preserve"> Результат работы волнового алгоритма (ортогональный путь)</w:t>
      </w:r>
    </w:p>
    <w:p w:rsidR="00A056A7" w:rsidRDefault="00A056A7" w:rsidP="005F716E">
      <w:pPr>
        <w:spacing w:line="360" w:lineRule="auto"/>
        <w:rPr>
          <w:b/>
          <w:sz w:val="28"/>
          <w:szCs w:val="28"/>
        </w:rPr>
      </w:pPr>
    </w:p>
    <w:p w:rsidR="00A056A7" w:rsidRDefault="00A056A7" w:rsidP="005F716E">
      <w:pPr>
        <w:spacing w:line="360" w:lineRule="auto"/>
        <w:jc w:val="center"/>
        <w:rPr>
          <w:b/>
          <w:sz w:val="28"/>
          <w:szCs w:val="28"/>
        </w:rPr>
      </w:pPr>
    </w:p>
    <w:p w:rsidR="005F716E" w:rsidRPr="007D5737" w:rsidRDefault="005F716E" w:rsidP="005F71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</w:t>
      </w:r>
      <w:r w:rsidR="00297BF1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ная реализация.</w:t>
      </w:r>
    </w:p>
    <w:p w:rsidR="00036EC6" w:rsidRPr="007D5737" w:rsidRDefault="00036EC6" w:rsidP="005F716E">
      <w:pPr>
        <w:spacing w:line="360" w:lineRule="auto"/>
        <w:jc w:val="center"/>
        <w:rPr>
          <w:b/>
          <w:sz w:val="32"/>
          <w:szCs w:val="32"/>
        </w:rPr>
      </w:pPr>
    </w:p>
    <w:p w:rsidR="00036EC6" w:rsidRPr="007B1C84" w:rsidRDefault="00036EC6" w:rsidP="005F716E">
      <w:pPr>
        <w:spacing w:line="360" w:lineRule="auto"/>
        <w:jc w:val="center"/>
        <w:rPr>
          <w:i/>
          <w:sz w:val="32"/>
          <w:szCs w:val="32"/>
        </w:rPr>
      </w:pPr>
      <w:r w:rsidRPr="00036EC6">
        <w:rPr>
          <w:i/>
          <w:sz w:val="32"/>
          <w:szCs w:val="32"/>
          <w:lang w:val="en-US"/>
        </w:rPr>
        <w:t>BinaryTree</w:t>
      </w:r>
      <w:r w:rsidRPr="007B1C84">
        <w:rPr>
          <w:i/>
          <w:sz w:val="32"/>
          <w:szCs w:val="32"/>
        </w:rPr>
        <w:t>.</w:t>
      </w:r>
    </w:p>
    <w:p w:rsidR="005F716E" w:rsidRDefault="005F716E" w:rsidP="005F716E">
      <w:pPr>
        <w:spacing w:line="360" w:lineRule="auto"/>
        <w:jc w:val="center"/>
        <w:rPr>
          <w:b/>
          <w:sz w:val="32"/>
          <w:szCs w:val="32"/>
        </w:rPr>
      </w:pPr>
    </w:p>
    <w:p w:rsidR="005F716E" w:rsidRPr="007B1C84" w:rsidRDefault="003153D7" w:rsidP="003153D7">
      <w:pPr>
        <w:spacing w:line="360" w:lineRule="auto"/>
        <w:ind w:firstLine="709"/>
        <w:jc w:val="both"/>
        <w:rPr>
          <w:sz w:val="28"/>
          <w:szCs w:val="28"/>
        </w:rPr>
      </w:pPr>
      <w:r w:rsidRPr="003153D7">
        <w:rPr>
          <w:sz w:val="28"/>
          <w:szCs w:val="28"/>
        </w:rPr>
        <w:t xml:space="preserve">Прежде всего был реализован класс </w:t>
      </w:r>
      <w:r w:rsidRPr="003153D7">
        <w:rPr>
          <w:b/>
          <w:i/>
          <w:sz w:val="28"/>
          <w:szCs w:val="28"/>
          <w:lang w:val="en-US"/>
        </w:rPr>
        <w:t>Cell</w:t>
      </w:r>
      <w:r w:rsidRPr="003153D7">
        <w:rPr>
          <w:sz w:val="28"/>
          <w:szCs w:val="28"/>
        </w:rPr>
        <w:t xml:space="preserve"> для описания сущности клетки нашего поля. </w:t>
      </w:r>
    </w:p>
    <w:p w:rsidR="003153D7" w:rsidRPr="007B1C84" w:rsidRDefault="003153D7" w:rsidP="003153D7">
      <w:pPr>
        <w:spacing w:line="360" w:lineRule="auto"/>
        <w:ind w:firstLine="709"/>
        <w:jc w:val="both"/>
        <w:rPr>
          <w:sz w:val="32"/>
          <w:szCs w:val="32"/>
        </w:rPr>
      </w:pPr>
    </w:p>
    <w:p w:rsidR="003153D7" w:rsidRPr="003153D7" w:rsidRDefault="003153D7" w:rsidP="003153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sz w:val="32"/>
          <w:szCs w:val="32"/>
          <w:lang w:val="en-US"/>
        </w:rPr>
      </w:pP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 xml:space="preserve">final class </w:t>
      </w:r>
      <w:r w:rsidRPr="003153D7">
        <w:rPr>
          <w:rFonts w:ascii="Courier New" w:hAnsi="Courier New" w:cs="Courier New"/>
          <w:color w:val="A9B7C6"/>
          <w:sz w:val="32"/>
          <w:szCs w:val="32"/>
          <w:lang w:val="en-US"/>
        </w:rPr>
        <w:t>Cell {</w:t>
      </w:r>
      <w:r w:rsidRPr="003153D7">
        <w:rPr>
          <w:rFonts w:ascii="Courier New" w:hAnsi="Courier New" w:cs="Courier New"/>
          <w:color w:val="A9B7C6"/>
          <w:sz w:val="32"/>
          <w:szCs w:val="32"/>
          <w:lang w:val="en-US"/>
        </w:rPr>
        <w:br/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final int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x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 xml:space="preserve">    final int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y</w:t>
      </w:r>
      <w:r w:rsidR="000E5C38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>boolean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up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>boolean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left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>boolean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down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>boolean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right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br/>
        <w:t>int</w:t>
      </w:r>
      <w:r w:rsidRPr="003153D7">
        <w:rPr>
          <w:rFonts w:ascii="Courier New" w:hAnsi="Courier New" w:cs="Courier New"/>
          <w:color w:val="9876AA"/>
          <w:sz w:val="32"/>
          <w:szCs w:val="32"/>
          <w:lang w:val="en-US"/>
        </w:rPr>
        <w:t>distance</w:t>
      </w:r>
      <w:r w:rsidRPr="003153D7">
        <w:rPr>
          <w:rFonts w:ascii="Courier New" w:hAnsi="Courier New" w:cs="Courier New"/>
          <w:color w:val="CC7832"/>
          <w:sz w:val="32"/>
          <w:szCs w:val="32"/>
          <w:lang w:val="en-US"/>
        </w:rPr>
        <w:t>;</w:t>
      </w:r>
    </w:p>
    <w:p w:rsidR="003153D7" w:rsidRPr="003153D7" w:rsidRDefault="003153D7" w:rsidP="003153D7">
      <w:pPr>
        <w:spacing w:line="360" w:lineRule="auto"/>
        <w:ind w:firstLine="709"/>
        <w:jc w:val="both"/>
        <w:rPr>
          <w:sz w:val="32"/>
          <w:szCs w:val="32"/>
          <w:lang w:val="en-US"/>
        </w:rPr>
      </w:pPr>
    </w:p>
    <w:p w:rsidR="000E5C38" w:rsidRPr="000E5C38" w:rsidRDefault="003153D7" w:rsidP="003153D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Здесь</w:t>
      </w:r>
      <w:r w:rsidR="007F542A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="007F542A">
        <w:rPr>
          <w:sz w:val="28"/>
          <w:szCs w:val="28"/>
        </w:rPr>
        <w:t xml:space="preserve"> </w:t>
      </w:r>
      <w:r w:rsidRPr="000E5C38">
        <w:rPr>
          <w:b/>
          <w:i/>
          <w:sz w:val="28"/>
          <w:szCs w:val="28"/>
          <w:lang w:val="en-US"/>
        </w:rPr>
        <w:t>up</w:t>
      </w:r>
      <w:r w:rsidRPr="000E5C38">
        <w:rPr>
          <w:b/>
          <w:i/>
          <w:sz w:val="28"/>
          <w:szCs w:val="28"/>
        </w:rPr>
        <w:t xml:space="preserve">, </w:t>
      </w:r>
      <w:r w:rsidRPr="000E5C38">
        <w:rPr>
          <w:b/>
          <w:i/>
          <w:sz w:val="28"/>
          <w:szCs w:val="28"/>
          <w:lang w:val="en-US"/>
        </w:rPr>
        <w:t>left</w:t>
      </w:r>
      <w:r w:rsidRPr="000E5C38">
        <w:rPr>
          <w:b/>
          <w:i/>
          <w:sz w:val="28"/>
          <w:szCs w:val="28"/>
        </w:rPr>
        <w:t xml:space="preserve">, </w:t>
      </w:r>
      <w:r w:rsidRPr="000E5C38">
        <w:rPr>
          <w:b/>
          <w:i/>
          <w:sz w:val="28"/>
          <w:szCs w:val="28"/>
          <w:lang w:val="en-US"/>
        </w:rPr>
        <w:t>down</w:t>
      </w:r>
      <w:r w:rsidRPr="000E5C38">
        <w:rPr>
          <w:b/>
          <w:i/>
          <w:sz w:val="28"/>
          <w:szCs w:val="28"/>
        </w:rPr>
        <w:t xml:space="preserve">, </w:t>
      </w:r>
      <w:r w:rsidRPr="000E5C38">
        <w:rPr>
          <w:b/>
          <w:i/>
          <w:sz w:val="28"/>
          <w:szCs w:val="28"/>
          <w:lang w:val="en-US"/>
        </w:rPr>
        <w:t>right</w:t>
      </w:r>
      <w:r w:rsidR="007825F7">
        <w:rPr>
          <w:b/>
          <w:i/>
          <w:sz w:val="28"/>
          <w:szCs w:val="28"/>
        </w:rPr>
        <w:t xml:space="preserve"> </w:t>
      </w:r>
      <w:r w:rsidR="000E5C38">
        <w:rPr>
          <w:sz w:val="28"/>
          <w:szCs w:val="28"/>
        </w:rPr>
        <w:t xml:space="preserve">соответствуют стенам вокруг клетки, </w:t>
      </w:r>
      <w:r w:rsidR="000E5C38">
        <w:rPr>
          <w:sz w:val="28"/>
          <w:szCs w:val="28"/>
          <w:lang w:val="en-US"/>
        </w:rPr>
        <w:t>true</w:t>
      </w:r>
      <w:r w:rsidR="000E5C38" w:rsidRPr="000E5C38">
        <w:rPr>
          <w:sz w:val="28"/>
          <w:szCs w:val="28"/>
        </w:rPr>
        <w:t xml:space="preserve">, </w:t>
      </w:r>
      <w:r w:rsidR="000E5C38">
        <w:rPr>
          <w:sz w:val="28"/>
          <w:szCs w:val="28"/>
        </w:rPr>
        <w:t xml:space="preserve">если стена есть и </w:t>
      </w:r>
      <w:r w:rsidR="000E5C38">
        <w:rPr>
          <w:sz w:val="28"/>
          <w:szCs w:val="28"/>
          <w:lang w:val="en-US"/>
        </w:rPr>
        <w:t>false</w:t>
      </w:r>
      <w:r w:rsidR="000E5C38">
        <w:rPr>
          <w:sz w:val="28"/>
          <w:szCs w:val="28"/>
        </w:rPr>
        <w:t>–наоборот.</w:t>
      </w:r>
      <w:r w:rsidR="000E5C38" w:rsidRPr="000E5C38">
        <w:rPr>
          <w:b/>
          <w:i/>
          <w:sz w:val="28"/>
          <w:szCs w:val="28"/>
          <w:lang w:val="en-US"/>
        </w:rPr>
        <w:t>X</w:t>
      </w:r>
      <w:r w:rsidR="000E5C38">
        <w:rPr>
          <w:sz w:val="28"/>
          <w:szCs w:val="28"/>
        </w:rPr>
        <w:t xml:space="preserve">и </w:t>
      </w:r>
      <w:r w:rsidR="000E5C38" w:rsidRPr="000E5C38">
        <w:rPr>
          <w:b/>
          <w:i/>
          <w:sz w:val="28"/>
          <w:szCs w:val="28"/>
          <w:lang w:val="en-US"/>
        </w:rPr>
        <w:t>Y</w:t>
      </w:r>
      <w:r w:rsidR="000E5C38" w:rsidRPr="007B1C84">
        <w:rPr>
          <w:sz w:val="28"/>
          <w:szCs w:val="28"/>
        </w:rPr>
        <w:t xml:space="preserve"> – </w:t>
      </w:r>
      <w:r w:rsidR="000E5C38">
        <w:rPr>
          <w:sz w:val="28"/>
          <w:szCs w:val="28"/>
        </w:rPr>
        <w:t>координаты клетки.</w:t>
      </w:r>
    </w:p>
    <w:p w:rsidR="005F716E" w:rsidRPr="000E5C38" w:rsidRDefault="005F716E" w:rsidP="005F716E">
      <w:pPr>
        <w:spacing w:line="360" w:lineRule="auto"/>
        <w:jc w:val="center"/>
        <w:rPr>
          <w:b/>
          <w:sz w:val="28"/>
          <w:szCs w:val="28"/>
        </w:rPr>
      </w:pPr>
    </w:p>
    <w:p w:rsidR="005F716E" w:rsidRPr="000E5C38" w:rsidRDefault="005F716E" w:rsidP="005F716E">
      <w:pPr>
        <w:spacing w:line="360" w:lineRule="auto"/>
        <w:jc w:val="center"/>
        <w:rPr>
          <w:b/>
          <w:sz w:val="28"/>
          <w:szCs w:val="28"/>
        </w:rPr>
      </w:pPr>
    </w:p>
    <w:p w:rsidR="005F716E" w:rsidRPr="000E5C38" w:rsidRDefault="005F716E" w:rsidP="005F716E">
      <w:pPr>
        <w:spacing w:line="360" w:lineRule="auto"/>
        <w:jc w:val="center"/>
        <w:rPr>
          <w:b/>
          <w:sz w:val="28"/>
          <w:szCs w:val="28"/>
        </w:rPr>
      </w:pPr>
    </w:p>
    <w:p w:rsidR="005F716E" w:rsidRPr="000E5C38" w:rsidRDefault="005F716E" w:rsidP="005F716E">
      <w:pPr>
        <w:spacing w:line="360" w:lineRule="auto"/>
        <w:jc w:val="center"/>
        <w:rPr>
          <w:b/>
          <w:sz w:val="28"/>
          <w:szCs w:val="28"/>
        </w:rPr>
      </w:pPr>
    </w:p>
    <w:p w:rsidR="005F716E" w:rsidRDefault="005F716E" w:rsidP="005F716E">
      <w:pPr>
        <w:spacing w:line="360" w:lineRule="auto"/>
        <w:jc w:val="center"/>
        <w:rPr>
          <w:b/>
          <w:sz w:val="28"/>
          <w:szCs w:val="28"/>
        </w:rPr>
      </w:pPr>
    </w:p>
    <w:p w:rsidR="000E5C38" w:rsidRDefault="000E5C38" w:rsidP="000E5C3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Основную работу совершает метод </w:t>
      </w:r>
      <w:r w:rsidRPr="000E5C38">
        <w:rPr>
          <w:b/>
          <w:i/>
          <w:sz w:val="28"/>
          <w:szCs w:val="28"/>
        </w:rPr>
        <w:t xml:space="preserve">generateMaze, </w:t>
      </w:r>
      <w:r>
        <w:rPr>
          <w:sz w:val="28"/>
          <w:szCs w:val="28"/>
        </w:rPr>
        <w:t>который и реализует описанный выше алгоритм.</w:t>
      </w:r>
    </w:p>
    <w:p w:rsidR="000E5C38" w:rsidRPr="000E5C38" w:rsidRDefault="000E5C38" w:rsidP="000E5C38">
      <w:pPr>
        <w:spacing w:line="360" w:lineRule="auto"/>
        <w:rPr>
          <w:sz w:val="28"/>
          <w:szCs w:val="28"/>
        </w:rPr>
      </w:pPr>
    </w:p>
    <w:p w:rsidR="000E5C38" w:rsidRPr="00297BF1" w:rsidRDefault="000E5C38" w:rsidP="000E5C38">
      <w:pPr>
        <w:pStyle w:val="HTML"/>
        <w:shd w:val="clear" w:color="auto" w:fill="2B2B2B"/>
        <w:rPr>
          <w:color w:val="A9B7C6"/>
          <w:sz w:val="32"/>
          <w:szCs w:val="32"/>
        </w:rPr>
      </w:pPr>
      <w:r w:rsidRPr="000E5C38">
        <w:rPr>
          <w:color w:val="CC7832"/>
          <w:sz w:val="32"/>
          <w:szCs w:val="32"/>
          <w:lang w:val="en-US"/>
        </w:rPr>
        <w:t>public</w:t>
      </w:r>
      <w:r w:rsidRPr="000E5C38">
        <w:rPr>
          <w:color w:val="A9B7C6"/>
          <w:sz w:val="32"/>
          <w:szCs w:val="32"/>
          <w:lang w:val="en-US"/>
        </w:rPr>
        <w:t>Maze</w:t>
      </w:r>
      <w:r w:rsidRPr="00297BF1">
        <w:rPr>
          <w:color w:val="A9B7C6"/>
          <w:sz w:val="32"/>
          <w:szCs w:val="32"/>
        </w:rPr>
        <w:t xml:space="preserve"> </w:t>
      </w:r>
      <w:r w:rsidRPr="000E5C38">
        <w:rPr>
          <w:color w:val="FFC66D"/>
          <w:sz w:val="32"/>
          <w:szCs w:val="32"/>
          <w:lang w:val="en-US"/>
        </w:rPr>
        <w:t>generateMaze</w:t>
      </w:r>
      <w:r w:rsidRPr="00297BF1">
        <w:rPr>
          <w:color w:val="A9B7C6"/>
          <w:sz w:val="32"/>
          <w:szCs w:val="32"/>
        </w:rPr>
        <w:t>(</w:t>
      </w:r>
      <w:r w:rsidRPr="000E5C38">
        <w:rPr>
          <w:color w:val="CC7832"/>
          <w:sz w:val="32"/>
          <w:szCs w:val="32"/>
          <w:lang w:val="en-US"/>
        </w:rPr>
        <w:t>int</w:t>
      </w:r>
      <w:r w:rsidRPr="000E5C38">
        <w:rPr>
          <w:color w:val="A9B7C6"/>
          <w:sz w:val="32"/>
          <w:szCs w:val="32"/>
          <w:lang w:val="en-US"/>
        </w:rPr>
        <w:t>rows</w:t>
      </w:r>
      <w:r w:rsidRPr="00297BF1">
        <w:rPr>
          <w:color w:val="CC7832"/>
          <w:sz w:val="32"/>
          <w:szCs w:val="32"/>
        </w:rPr>
        <w:t xml:space="preserve">, </w:t>
      </w:r>
      <w:r w:rsidRPr="000E5C38">
        <w:rPr>
          <w:color w:val="CC7832"/>
          <w:sz w:val="32"/>
          <w:szCs w:val="32"/>
          <w:lang w:val="en-US"/>
        </w:rPr>
        <w:t>int</w:t>
      </w:r>
      <w:r w:rsidRPr="000E5C38">
        <w:rPr>
          <w:color w:val="A9B7C6"/>
          <w:sz w:val="32"/>
          <w:szCs w:val="32"/>
          <w:lang w:val="en-US"/>
        </w:rPr>
        <w:t>cols</w:t>
      </w:r>
      <w:r w:rsidRPr="00297BF1">
        <w:rPr>
          <w:color w:val="A9B7C6"/>
          <w:sz w:val="32"/>
          <w:szCs w:val="32"/>
        </w:rPr>
        <w:t>) {</w:t>
      </w:r>
    </w:p>
    <w:p w:rsidR="000E5C38" w:rsidRPr="00297BF1" w:rsidRDefault="000E5C38" w:rsidP="000E5C38">
      <w:pPr>
        <w:spacing w:line="360" w:lineRule="auto"/>
        <w:rPr>
          <w:sz w:val="28"/>
          <w:szCs w:val="28"/>
        </w:rPr>
      </w:pPr>
    </w:p>
    <w:p w:rsidR="000E5C38" w:rsidRDefault="000E5C38" w:rsidP="000E5C38">
      <w:pPr>
        <w:spacing w:line="360" w:lineRule="auto"/>
        <w:rPr>
          <w:sz w:val="28"/>
          <w:szCs w:val="28"/>
        </w:rPr>
      </w:pPr>
      <w:r w:rsidRPr="00297BF1">
        <w:rPr>
          <w:sz w:val="28"/>
          <w:szCs w:val="28"/>
        </w:rPr>
        <w:tab/>
      </w:r>
      <w:r>
        <w:rPr>
          <w:sz w:val="28"/>
          <w:szCs w:val="28"/>
        </w:rPr>
        <w:t>Рассмотрим основные блоки этого метода.</w:t>
      </w:r>
    </w:p>
    <w:p w:rsidR="000E5C38" w:rsidRDefault="000E5C38" w:rsidP="000E5C38">
      <w:pPr>
        <w:spacing w:line="360" w:lineRule="auto"/>
        <w:rPr>
          <w:sz w:val="28"/>
          <w:szCs w:val="28"/>
        </w:rPr>
      </w:pPr>
    </w:p>
    <w:p w:rsidR="000E5C38" w:rsidRPr="000E5C38" w:rsidRDefault="000E5C38" w:rsidP="000E5C38">
      <w:pPr>
        <w:pStyle w:val="HTML"/>
        <w:shd w:val="clear" w:color="auto" w:fill="2B2B2B"/>
        <w:rPr>
          <w:color w:val="A9B7C6"/>
          <w:sz w:val="30"/>
          <w:szCs w:val="30"/>
          <w:lang w:val="en-US"/>
        </w:rPr>
      </w:pPr>
      <w:r w:rsidRPr="000E5C38">
        <w:rPr>
          <w:color w:val="CC7832"/>
          <w:sz w:val="30"/>
          <w:szCs w:val="30"/>
          <w:lang w:val="en-US"/>
        </w:rPr>
        <w:t xml:space="preserve">for </w:t>
      </w:r>
      <w:r w:rsidRPr="000E5C38">
        <w:rPr>
          <w:color w:val="A9B7C6"/>
          <w:sz w:val="30"/>
          <w:szCs w:val="30"/>
          <w:lang w:val="en-US"/>
        </w:rPr>
        <w:t>(</w:t>
      </w:r>
      <w:r w:rsidRPr="000E5C38">
        <w:rPr>
          <w:color w:val="CC7832"/>
          <w:sz w:val="30"/>
          <w:szCs w:val="30"/>
          <w:lang w:val="en-US"/>
        </w:rPr>
        <w:t>int</w:t>
      </w:r>
      <w:r w:rsidRPr="000E5C38">
        <w:rPr>
          <w:color w:val="A9B7C6"/>
          <w:sz w:val="30"/>
          <w:szCs w:val="30"/>
          <w:lang w:val="en-US"/>
        </w:rPr>
        <w:t xml:space="preserve">j = </w:t>
      </w:r>
      <w:r w:rsidRPr="000E5C38">
        <w:rPr>
          <w:color w:val="6897BB"/>
          <w:sz w:val="30"/>
          <w:szCs w:val="30"/>
          <w:lang w:val="en-US"/>
        </w:rPr>
        <w:t>0</w:t>
      </w:r>
      <w:r w:rsidRPr="000E5C38">
        <w:rPr>
          <w:color w:val="CC7832"/>
          <w:sz w:val="30"/>
          <w:szCs w:val="30"/>
          <w:lang w:val="en-US"/>
        </w:rPr>
        <w:t xml:space="preserve">; </w:t>
      </w:r>
      <w:r w:rsidRPr="000E5C38">
        <w:rPr>
          <w:color w:val="A9B7C6"/>
          <w:sz w:val="30"/>
          <w:szCs w:val="30"/>
          <w:lang w:val="en-US"/>
        </w:rPr>
        <w:t>j &lt; cols</w:t>
      </w:r>
      <w:r w:rsidRPr="000E5C38">
        <w:rPr>
          <w:color w:val="CC7832"/>
          <w:sz w:val="30"/>
          <w:szCs w:val="30"/>
          <w:lang w:val="en-US"/>
        </w:rPr>
        <w:t xml:space="preserve">; </w:t>
      </w:r>
      <w:r w:rsidRPr="000E5C38">
        <w:rPr>
          <w:color w:val="A9B7C6"/>
          <w:sz w:val="30"/>
          <w:szCs w:val="30"/>
          <w:lang w:val="en-US"/>
        </w:rPr>
        <w:t>j++) {</w:t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CC7832"/>
          <w:sz w:val="30"/>
          <w:szCs w:val="30"/>
          <w:lang w:val="en-US"/>
        </w:rPr>
        <w:t xml:space="preserve">for </w:t>
      </w:r>
      <w:r w:rsidRPr="000E5C38">
        <w:rPr>
          <w:color w:val="A9B7C6"/>
          <w:sz w:val="30"/>
          <w:szCs w:val="30"/>
          <w:lang w:val="en-US"/>
        </w:rPr>
        <w:t>(</w:t>
      </w:r>
      <w:r w:rsidRPr="000E5C38">
        <w:rPr>
          <w:color w:val="CC7832"/>
          <w:sz w:val="30"/>
          <w:szCs w:val="30"/>
          <w:lang w:val="en-US"/>
        </w:rPr>
        <w:t>int</w:t>
      </w:r>
      <w:r w:rsidRPr="000E5C38">
        <w:rPr>
          <w:color w:val="A9B7C6"/>
          <w:sz w:val="30"/>
          <w:szCs w:val="30"/>
          <w:lang w:val="en-US"/>
        </w:rPr>
        <w:t xml:space="preserve">i = </w:t>
      </w:r>
      <w:r w:rsidRPr="000E5C38">
        <w:rPr>
          <w:color w:val="6897BB"/>
          <w:sz w:val="30"/>
          <w:szCs w:val="30"/>
          <w:lang w:val="en-US"/>
        </w:rPr>
        <w:t>0</w:t>
      </w:r>
      <w:r w:rsidRPr="000E5C38">
        <w:rPr>
          <w:color w:val="CC7832"/>
          <w:sz w:val="30"/>
          <w:szCs w:val="30"/>
          <w:lang w:val="en-US"/>
        </w:rPr>
        <w:t xml:space="preserve">; </w:t>
      </w:r>
      <w:r w:rsidRPr="000E5C38">
        <w:rPr>
          <w:color w:val="A9B7C6"/>
          <w:sz w:val="30"/>
          <w:szCs w:val="30"/>
          <w:lang w:val="en-US"/>
        </w:rPr>
        <w:t>i&lt; rows</w:t>
      </w:r>
      <w:r w:rsidRPr="000E5C38">
        <w:rPr>
          <w:color w:val="CC7832"/>
          <w:sz w:val="30"/>
          <w:szCs w:val="30"/>
          <w:lang w:val="en-US"/>
        </w:rPr>
        <w:t xml:space="preserve">; </w:t>
      </w:r>
      <w:r w:rsidRPr="000E5C38">
        <w:rPr>
          <w:color w:val="A9B7C6"/>
          <w:sz w:val="30"/>
          <w:szCs w:val="30"/>
          <w:lang w:val="en-US"/>
        </w:rPr>
        <w:t>i++) {</w:t>
      </w:r>
      <w:r w:rsidRPr="000E5C38">
        <w:rPr>
          <w:color w:val="A9B7C6"/>
          <w:sz w:val="30"/>
          <w:szCs w:val="30"/>
          <w:lang w:val="en-US"/>
        </w:rPr>
        <w:br/>
        <w:t xml:space="preserve">        Cell nc = </w:t>
      </w:r>
      <w:r w:rsidRPr="000E5C38">
        <w:rPr>
          <w:color w:val="CC7832"/>
          <w:sz w:val="30"/>
          <w:szCs w:val="30"/>
          <w:lang w:val="en-US"/>
        </w:rPr>
        <w:t xml:space="preserve">new </w:t>
      </w:r>
      <w:r w:rsidRPr="000E5C38">
        <w:rPr>
          <w:color w:val="A9B7C6"/>
          <w:sz w:val="30"/>
          <w:szCs w:val="30"/>
          <w:lang w:val="en-US"/>
        </w:rPr>
        <w:t>Cell(i</w:t>
      </w:r>
      <w:r w:rsidRPr="000E5C38">
        <w:rPr>
          <w:color w:val="CC7832"/>
          <w:sz w:val="30"/>
          <w:szCs w:val="30"/>
          <w:lang w:val="en-US"/>
        </w:rPr>
        <w:t xml:space="preserve">, </w:t>
      </w:r>
      <w:r w:rsidRPr="000E5C38">
        <w:rPr>
          <w:color w:val="A9B7C6"/>
          <w:sz w:val="30"/>
          <w:szCs w:val="30"/>
          <w:lang w:val="en-US"/>
        </w:rPr>
        <w:t>j)</w:t>
      </w:r>
      <w:r w:rsidRPr="000E5C38">
        <w:rPr>
          <w:color w:val="CC7832"/>
          <w:sz w:val="30"/>
          <w:szCs w:val="30"/>
          <w:lang w:val="en-US"/>
        </w:rPr>
        <w:t>;</w:t>
      </w:r>
      <w:r w:rsidRPr="000E5C38">
        <w:rPr>
          <w:color w:val="CC7832"/>
          <w:sz w:val="30"/>
          <w:szCs w:val="30"/>
          <w:lang w:val="en-US"/>
        </w:rPr>
        <w:br/>
        <w:t xml:space="preserve">        if </w:t>
      </w:r>
      <w:r w:rsidRPr="000E5C38">
        <w:rPr>
          <w:color w:val="A9B7C6"/>
          <w:sz w:val="30"/>
          <w:szCs w:val="30"/>
          <w:lang w:val="en-US"/>
        </w:rPr>
        <w:t xml:space="preserve">(j == </w:t>
      </w:r>
      <w:r w:rsidRPr="000E5C38">
        <w:rPr>
          <w:color w:val="6897BB"/>
          <w:sz w:val="30"/>
          <w:szCs w:val="30"/>
          <w:lang w:val="en-US"/>
        </w:rPr>
        <w:t>0</w:t>
      </w:r>
      <w:r w:rsidRPr="000E5C38">
        <w:rPr>
          <w:color w:val="A9B7C6"/>
          <w:sz w:val="30"/>
          <w:szCs w:val="30"/>
          <w:lang w:val="en-US"/>
        </w:rPr>
        <w:t>) 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right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nc.</w:t>
      </w:r>
      <w:r w:rsidRPr="000E5C38">
        <w:rPr>
          <w:color w:val="9876AA"/>
          <w:sz w:val="30"/>
          <w:szCs w:val="30"/>
          <w:lang w:val="en-US"/>
        </w:rPr>
        <w:t>left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nc.</w:t>
      </w:r>
      <w:r w:rsidRPr="000E5C38">
        <w:rPr>
          <w:color w:val="9876AA"/>
          <w:sz w:val="30"/>
          <w:szCs w:val="30"/>
          <w:lang w:val="en-US"/>
        </w:rPr>
        <w:t>up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 xml:space="preserve">} </w:t>
      </w:r>
      <w:r w:rsidRPr="000E5C38">
        <w:rPr>
          <w:color w:val="CC7832"/>
          <w:sz w:val="30"/>
          <w:szCs w:val="30"/>
          <w:lang w:val="en-US"/>
        </w:rPr>
        <w:t xml:space="preserve">else </w:t>
      </w:r>
      <w:r w:rsidRPr="000E5C38">
        <w:rPr>
          <w:color w:val="A9B7C6"/>
          <w:sz w:val="30"/>
          <w:szCs w:val="30"/>
          <w:lang w:val="en-US"/>
        </w:rPr>
        <w:t>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up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nc.</w:t>
      </w:r>
      <w:r w:rsidRPr="000E5C38">
        <w:rPr>
          <w:color w:val="9876AA"/>
          <w:sz w:val="30"/>
          <w:szCs w:val="30"/>
          <w:lang w:val="en-US"/>
        </w:rPr>
        <w:t>down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nc.</w:t>
      </w:r>
      <w:r w:rsidRPr="000E5C38">
        <w:rPr>
          <w:color w:val="9876AA"/>
          <w:sz w:val="30"/>
          <w:szCs w:val="30"/>
          <w:lang w:val="en-US"/>
        </w:rPr>
        <w:t>right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  <w:t xml:space="preserve">            if </w:t>
      </w:r>
      <w:r w:rsidRPr="000E5C38">
        <w:rPr>
          <w:color w:val="A9B7C6"/>
          <w:sz w:val="30"/>
          <w:szCs w:val="30"/>
          <w:lang w:val="en-US"/>
        </w:rPr>
        <w:t xml:space="preserve">(getRandomBoolean() || i == </w:t>
      </w:r>
      <w:r w:rsidRPr="000E5C38">
        <w:rPr>
          <w:color w:val="6897BB"/>
          <w:sz w:val="30"/>
          <w:szCs w:val="30"/>
          <w:lang w:val="en-US"/>
        </w:rPr>
        <w:t>0</w:t>
      </w:r>
      <w:r w:rsidRPr="000E5C38">
        <w:rPr>
          <w:color w:val="A9B7C6"/>
          <w:sz w:val="30"/>
          <w:szCs w:val="30"/>
          <w:lang w:val="en-US"/>
        </w:rPr>
        <w:t>) 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up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nc.</w:t>
      </w:r>
      <w:r w:rsidRPr="000E5C38">
        <w:rPr>
          <w:color w:val="9876AA"/>
          <w:sz w:val="30"/>
          <w:szCs w:val="30"/>
          <w:lang w:val="en-US"/>
        </w:rPr>
        <w:t>left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 xml:space="preserve">cells[i][j - </w:t>
      </w:r>
      <w:r w:rsidRPr="000E5C38">
        <w:rPr>
          <w:color w:val="6897BB"/>
          <w:sz w:val="30"/>
          <w:szCs w:val="30"/>
          <w:lang w:val="en-US"/>
        </w:rPr>
        <w:t>1</w:t>
      </w:r>
      <w:r w:rsidRPr="000E5C38">
        <w:rPr>
          <w:color w:val="A9B7C6"/>
          <w:sz w:val="30"/>
          <w:szCs w:val="30"/>
          <w:lang w:val="en-US"/>
        </w:rPr>
        <w:t>].</w:t>
      </w:r>
      <w:r w:rsidRPr="000E5C38">
        <w:rPr>
          <w:color w:val="9876AA"/>
          <w:sz w:val="30"/>
          <w:szCs w:val="30"/>
          <w:lang w:val="en-US"/>
        </w:rPr>
        <w:t xml:space="preserve">down 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 xml:space="preserve">} </w:t>
      </w:r>
      <w:r w:rsidRPr="000E5C38">
        <w:rPr>
          <w:color w:val="CC7832"/>
          <w:sz w:val="30"/>
          <w:szCs w:val="30"/>
          <w:lang w:val="en-US"/>
        </w:rPr>
        <w:t xml:space="preserve">else </w:t>
      </w:r>
      <w:r w:rsidRPr="000E5C38">
        <w:rPr>
          <w:color w:val="A9B7C6"/>
          <w:sz w:val="30"/>
          <w:szCs w:val="30"/>
          <w:lang w:val="en-US"/>
        </w:rPr>
        <w:t>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left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 xml:space="preserve">cells[i - </w:t>
      </w:r>
      <w:r w:rsidRPr="000E5C38">
        <w:rPr>
          <w:color w:val="6897BB"/>
          <w:sz w:val="30"/>
          <w:szCs w:val="30"/>
          <w:lang w:val="en-US"/>
        </w:rPr>
        <w:t>1</w:t>
      </w:r>
      <w:r w:rsidRPr="000E5C38">
        <w:rPr>
          <w:color w:val="A9B7C6"/>
          <w:sz w:val="30"/>
          <w:szCs w:val="30"/>
          <w:lang w:val="en-US"/>
        </w:rPr>
        <w:t>][j].</w:t>
      </w:r>
      <w:r w:rsidRPr="000E5C38">
        <w:rPr>
          <w:color w:val="9876AA"/>
          <w:sz w:val="30"/>
          <w:szCs w:val="30"/>
          <w:lang w:val="en-US"/>
        </w:rPr>
        <w:t xml:space="preserve">right 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false;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}</w:t>
      </w:r>
      <w:r w:rsidRPr="000E5C38">
        <w:rPr>
          <w:color w:val="A9B7C6"/>
          <w:sz w:val="30"/>
          <w:szCs w:val="30"/>
          <w:lang w:val="en-US"/>
        </w:rPr>
        <w:br/>
        <w:t xml:space="preserve">        }</w:t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CC7832"/>
          <w:sz w:val="30"/>
          <w:szCs w:val="30"/>
          <w:lang w:val="en-US"/>
        </w:rPr>
        <w:t xml:space="preserve">if </w:t>
      </w:r>
      <w:r w:rsidRPr="000E5C38">
        <w:rPr>
          <w:color w:val="A9B7C6"/>
          <w:sz w:val="30"/>
          <w:szCs w:val="30"/>
          <w:lang w:val="en-US"/>
        </w:rPr>
        <w:t xml:space="preserve">(j == rows - </w:t>
      </w:r>
      <w:r w:rsidRPr="000E5C38">
        <w:rPr>
          <w:color w:val="6897BB"/>
          <w:sz w:val="30"/>
          <w:szCs w:val="30"/>
          <w:lang w:val="en-US"/>
        </w:rPr>
        <w:t>1</w:t>
      </w:r>
      <w:r w:rsidRPr="000E5C38">
        <w:rPr>
          <w:color w:val="A9B7C6"/>
          <w:sz w:val="30"/>
          <w:szCs w:val="30"/>
          <w:lang w:val="en-US"/>
        </w:rPr>
        <w:t>) 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down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}</w:t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CC7832"/>
          <w:sz w:val="30"/>
          <w:szCs w:val="30"/>
          <w:lang w:val="en-US"/>
        </w:rPr>
        <w:t xml:space="preserve">if </w:t>
      </w:r>
      <w:r w:rsidRPr="000E5C38">
        <w:rPr>
          <w:color w:val="A9B7C6"/>
          <w:sz w:val="30"/>
          <w:szCs w:val="30"/>
          <w:lang w:val="en-US"/>
        </w:rPr>
        <w:t xml:space="preserve">(i == cols - </w:t>
      </w:r>
      <w:r w:rsidRPr="000E5C38">
        <w:rPr>
          <w:color w:val="6897BB"/>
          <w:sz w:val="30"/>
          <w:szCs w:val="30"/>
          <w:lang w:val="en-US"/>
        </w:rPr>
        <w:t>1</w:t>
      </w:r>
      <w:r w:rsidRPr="000E5C38">
        <w:rPr>
          <w:color w:val="A9B7C6"/>
          <w:sz w:val="30"/>
          <w:szCs w:val="30"/>
          <w:lang w:val="en-US"/>
        </w:rPr>
        <w:t>) {</w:t>
      </w:r>
      <w:r w:rsidRPr="000E5C38">
        <w:rPr>
          <w:color w:val="A9B7C6"/>
          <w:sz w:val="30"/>
          <w:szCs w:val="30"/>
          <w:lang w:val="en-US"/>
        </w:rPr>
        <w:br/>
        <w:t>nc.</w:t>
      </w:r>
      <w:r w:rsidRPr="000E5C38">
        <w:rPr>
          <w:color w:val="9876AA"/>
          <w:sz w:val="30"/>
          <w:szCs w:val="30"/>
          <w:lang w:val="en-US"/>
        </w:rPr>
        <w:t>right</w:t>
      </w:r>
      <w:r w:rsidRPr="000E5C38">
        <w:rPr>
          <w:color w:val="A9B7C6"/>
          <w:sz w:val="30"/>
          <w:szCs w:val="30"/>
          <w:lang w:val="en-US"/>
        </w:rPr>
        <w:t xml:space="preserve">= </w:t>
      </w:r>
      <w:r w:rsidRPr="000E5C38">
        <w:rPr>
          <w:color w:val="CC7832"/>
          <w:sz w:val="30"/>
          <w:szCs w:val="30"/>
          <w:lang w:val="en-US"/>
        </w:rPr>
        <w:t>true;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}</w:t>
      </w:r>
      <w:r w:rsidRPr="000E5C38">
        <w:rPr>
          <w:color w:val="A9B7C6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lastRenderedPageBreak/>
        <w:br/>
        <w:t xml:space="preserve">        cells[i][j] = nc</w:t>
      </w:r>
      <w:r w:rsidRPr="000E5C38">
        <w:rPr>
          <w:color w:val="CC7832"/>
          <w:sz w:val="30"/>
          <w:szCs w:val="30"/>
          <w:lang w:val="en-US"/>
        </w:rPr>
        <w:t>;</w:t>
      </w:r>
      <w:r w:rsidRPr="000E5C38">
        <w:rPr>
          <w:color w:val="CC7832"/>
          <w:sz w:val="30"/>
          <w:szCs w:val="30"/>
          <w:lang w:val="en-US"/>
        </w:rPr>
        <w:br/>
      </w:r>
      <w:r w:rsidRPr="000E5C38">
        <w:rPr>
          <w:color w:val="A9B7C6"/>
          <w:sz w:val="30"/>
          <w:szCs w:val="30"/>
          <w:lang w:val="en-US"/>
        </w:rPr>
        <w:t>}</w:t>
      </w:r>
      <w:r w:rsidRPr="000E5C38">
        <w:rPr>
          <w:color w:val="A9B7C6"/>
          <w:sz w:val="30"/>
          <w:szCs w:val="30"/>
          <w:lang w:val="en-US"/>
        </w:rPr>
        <w:br/>
        <w:t>}</w:t>
      </w:r>
    </w:p>
    <w:p w:rsidR="000E5C38" w:rsidRPr="000E5C38" w:rsidRDefault="000E5C38" w:rsidP="000E5C38">
      <w:pPr>
        <w:spacing w:line="360" w:lineRule="auto"/>
        <w:rPr>
          <w:sz w:val="28"/>
          <w:szCs w:val="28"/>
          <w:lang w:val="en-US"/>
        </w:rPr>
      </w:pPr>
    </w:p>
    <w:p w:rsidR="005F716E" w:rsidRDefault="000E5C38" w:rsidP="00036E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36EC6">
        <w:rPr>
          <w:sz w:val="28"/>
          <w:szCs w:val="28"/>
        </w:rPr>
        <w:t xml:space="preserve">В этом блоке совершается </w:t>
      </w:r>
      <w:r>
        <w:rPr>
          <w:sz w:val="28"/>
          <w:szCs w:val="28"/>
        </w:rPr>
        <w:t xml:space="preserve">проход по матрице лабиринта, создаем объект класса </w:t>
      </w:r>
      <w:r w:rsidRPr="000E5C38">
        <w:rPr>
          <w:b/>
          <w:i/>
          <w:sz w:val="28"/>
          <w:szCs w:val="28"/>
          <w:lang w:val="en-US"/>
        </w:rPr>
        <w:t>Cell</w:t>
      </w:r>
      <w:r>
        <w:rPr>
          <w:sz w:val="28"/>
          <w:szCs w:val="28"/>
        </w:rPr>
        <w:t xml:space="preserve">с текущими координатами. Особенностью реализации алгоритма является то, что первая строка и столбец остаются пустыми, учитываем это в соответствующем блоке </w:t>
      </w:r>
      <w:r w:rsidRPr="000E5C38">
        <w:rPr>
          <w:b/>
          <w:sz w:val="28"/>
          <w:szCs w:val="28"/>
          <w:lang w:val="en-US"/>
        </w:rPr>
        <w:t>IF</w:t>
      </w:r>
      <w:r w:rsidRPr="000E5C38">
        <w:rPr>
          <w:sz w:val="28"/>
          <w:szCs w:val="28"/>
        </w:rPr>
        <w:t xml:space="preserve">. </w:t>
      </w:r>
    </w:p>
    <w:p w:rsidR="000E5C38" w:rsidRDefault="000E5C38" w:rsidP="00036E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реализуется основная идея алгоритма. Генерируем </w:t>
      </w:r>
      <w:r w:rsidR="00036EC6">
        <w:rPr>
          <w:sz w:val="28"/>
          <w:szCs w:val="28"/>
        </w:rPr>
        <w:t>случайное</w:t>
      </w:r>
      <w:r>
        <w:rPr>
          <w:sz w:val="28"/>
          <w:szCs w:val="28"/>
        </w:rPr>
        <w:t xml:space="preserve"> логическое значение, если оно верно, то </w:t>
      </w:r>
      <w:r w:rsidR="00036EC6">
        <w:rPr>
          <w:sz w:val="28"/>
          <w:szCs w:val="28"/>
        </w:rPr>
        <w:t>прорубаем проход вверх, иначе – влево, не забываем прорубать также проходы в соседних клетках.</w:t>
      </w:r>
    </w:p>
    <w:p w:rsidR="00036EC6" w:rsidRDefault="00036EC6" w:rsidP="00036E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Также основное контур лабиринта должен быть обрамлен стенами.</w:t>
      </w:r>
    </w:p>
    <w:p w:rsidR="00036EC6" w:rsidRPr="007B1C84" w:rsidRDefault="00036EC6" w:rsidP="00036EC6">
      <w:pPr>
        <w:spacing w:line="360" w:lineRule="auto"/>
        <w:jc w:val="both"/>
        <w:rPr>
          <w:sz w:val="28"/>
          <w:szCs w:val="28"/>
        </w:rPr>
      </w:pPr>
    </w:p>
    <w:p w:rsidR="00036EC6" w:rsidRPr="00036EC6" w:rsidRDefault="00036EC6" w:rsidP="00036EC6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036EC6">
        <w:rPr>
          <w:color w:val="A9B7C6"/>
          <w:sz w:val="32"/>
          <w:szCs w:val="32"/>
          <w:shd w:val="clear" w:color="auto" w:fill="344134"/>
          <w:lang w:val="en-US"/>
        </w:rPr>
        <w:t>Maze</w:t>
      </w:r>
      <w:r w:rsidRPr="00036EC6">
        <w:rPr>
          <w:color w:val="A9B7C6"/>
          <w:sz w:val="32"/>
          <w:szCs w:val="32"/>
          <w:lang w:val="en-US"/>
        </w:rPr>
        <w:t xml:space="preserve">maze = </w:t>
      </w:r>
      <w:r w:rsidRPr="00036EC6">
        <w:rPr>
          <w:color w:val="CC7832"/>
          <w:sz w:val="32"/>
          <w:szCs w:val="32"/>
          <w:lang w:val="en-US"/>
        </w:rPr>
        <w:t xml:space="preserve">new </w:t>
      </w:r>
      <w:r w:rsidRPr="00036EC6">
        <w:rPr>
          <w:color w:val="A9B7C6"/>
          <w:sz w:val="32"/>
          <w:szCs w:val="32"/>
          <w:shd w:val="clear" w:color="auto" w:fill="344134"/>
          <w:lang w:val="en-US"/>
        </w:rPr>
        <w:t>Maze</w:t>
      </w:r>
      <w:r w:rsidRPr="00036EC6">
        <w:rPr>
          <w:color w:val="A9B7C6"/>
          <w:sz w:val="32"/>
          <w:szCs w:val="32"/>
          <w:lang w:val="en-US"/>
        </w:rPr>
        <w:t>(rows</w:t>
      </w:r>
      <w:r w:rsidRPr="00036EC6">
        <w:rPr>
          <w:color w:val="CC7832"/>
          <w:sz w:val="32"/>
          <w:szCs w:val="32"/>
          <w:lang w:val="en-US"/>
        </w:rPr>
        <w:t xml:space="preserve">, </w:t>
      </w:r>
      <w:r w:rsidRPr="00036EC6">
        <w:rPr>
          <w:color w:val="A9B7C6"/>
          <w:sz w:val="32"/>
          <w:szCs w:val="32"/>
          <w:lang w:val="en-US"/>
        </w:rPr>
        <w:t>cols)</w:t>
      </w:r>
      <w:r w:rsidRPr="00036EC6">
        <w:rPr>
          <w:color w:val="CC7832"/>
          <w:sz w:val="32"/>
          <w:szCs w:val="32"/>
          <w:lang w:val="en-US"/>
        </w:rPr>
        <w:t>;</w:t>
      </w:r>
      <w:r w:rsidRPr="00036EC6">
        <w:rPr>
          <w:color w:val="CC7832"/>
          <w:sz w:val="32"/>
          <w:szCs w:val="32"/>
          <w:lang w:val="en-US"/>
        </w:rPr>
        <w:br/>
        <w:t xml:space="preserve">for </w:t>
      </w:r>
      <w:r w:rsidRPr="00036EC6">
        <w:rPr>
          <w:color w:val="A9B7C6"/>
          <w:sz w:val="32"/>
          <w:szCs w:val="32"/>
          <w:lang w:val="en-US"/>
        </w:rPr>
        <w:t>(</w:t>
      </w:r>
      <w:r w:rsidRPr="00036EC6">
        <w:rPr>
          <w:color w:val="CC7832"/>
          <w:sz w:val="32"/>
          <w:szCs w:val="32"/>
          <w:lang w:val="en-US"/>
        </w:rPr>
        <w:t>int</w:t>
      </w:r>
      <w:r w:rsidRPr="00036EC6">
        <w:rPr>
          <w:color w:val="A9B7C6"/>
          <w:sz w:val="32"/>
          <w:szCs w:val="32"/>
          <w:lang w:val="en-US"/>
        </w:rPr>
        <w:t xml:space="preserve">x = </w:t>
      </w:r>
      <w:r w:rsidRPr="00036EC6">
        <w:rPr>
          <w:color w:val="6897BB"/>
          <w:sz w:val="32"/>
          <w:szCs w:val="32"/>
          <w:lang w:val="en-US"/>
        </w:rPr>
        <w:t>0</w:t>
      </w:r>
      <w:r w:rsidRPr="00036EC6">
        <w:rPr>
          <w:color w:val="CC7832"/>
          <w:sz w:val="32"/>
          <w:szCs w:val="32"/>
          <w:lang w:val="en-US"/>
        </w:rPr>
        <w:t xml:space="preserve">; </w:t>
      </w:r>
      <w:r w:rsidRPr="00036EC6">
        <w:rPr>
          <w:color w:val="A9B7C6"/>
          <w:sz w:val="32"/>
          <w:szCs w:val="32"/>
          <w:lang w:val="en-US"/>
        </w:rPr>
        <w:t>x &lt; rows</w:t>
      </w:r>
      <w:r w:rsidRPr="00036EC6">
        <w:rPr>
          <w:color w:val="CC7832"/>
          <w:sz w:val="32"/>
          <w:szCs w:val="32"/>
          <w:lang w:val="en-US"/>
        </w:rPr>
        <w:t xml:space="preserve">; </w:t>
      </w:r>
      <w:r w:rsidRPr="00036EC6">
        <w:rPr>
          <w:color w:val="A9B7C6"/>
          <w:sz w:val="32"/>
          <w:szCs w:val="32"/>
          <w:lang w:val="en-US"/>
        </w:rPr>
        <w:t>x++) {</w:t>
      </w:r>
      <w:r w:rsidRPr="00036EC6">
        <w:rPr>
          <w:color w:val="A9B7C6"/>
          <w:sz w:val="32"/>
          <w:szCs w:val="32"/>
          <w:lang w:val="en-US"/>
        </w:rPr>
        <w:br/>
      </w:r>
      <w:r w:rsidRPr="00036EC6">
        <w:rPr>
          <w:color w:val="CC7832"/>
          <w:sz w:val="32"/>
          <w:szCs w:val="32"/>
          <w:lang w:val="en-US"/>
        </w:rPr>
        <w:t xml:space="preserve">for </w:t>
      </w:r>
      <w:r w:rsidRPr="00036EC6">
        <w:rPr>
          <w:color w:val="A9B7C6"/>
          <w:sz w:val="32"/>
          <w:szCs w:val="32"/>
          <w:lang w:val="en-US"/>
        </w:rPr>
        <w:t>(</w:t>
      </w:r>
      <w:r w:rsidRPr="00036EC6">
        <w:rPr>
          <w:color w:val="CC7832"/>
          <w:sz w:val="32"/>
          <w:szCs w:val="32"/>
          <w:lang w:val="en-US"/>
        </w:rPr>
        <w:t>int</w:t>
      </w:r>
      <w:r w:rsidRPr="00036EC6">
        <w:rPr>
          <w:color w:val="A9B7C6"/>
          <w:sz w:val="32"/>
          <w:szCs w:val="32"/>
          <w:lang w:val="en-US"/>
        </w:rPr>
        <w:t xml:space="preserve">y = </w:t>
      </w:r>
      <w:r w:rsidRPr="00036EC6">
        <w:rPr>
          <w:color w:val="6897BB"/>
          <w:sz w:val="32"/>
          <w:szCs w:val="32"/>
          <w:lang w:val="en-US"/>
        </w:rPr>
        <w:t>0</w:t>
      </w:r>
      <w:r w:rsidRPr="00036EC6">
        <w:rPr>
          <w:color w:val="CC7832"/>
          <w:sz w:val="32"/>
          <w:szCs w:val="32"/>
          <w:lang w:val="en-US"/>
        </w:rPr>
        <w:t xml:space="preserve">; </w:t>
      </w:r>
      <w:r w:rsidRPr="00036EC6">
        <w:rPr>
          <w:color w:val="A9B7C6"/>
          <w:sz w:val="32"/>
          <w:szCs w:val="32"/>
          <w:lang w:val="en-US"/>
        </w:rPr>
        <w:t>y &lt; cols</w:t>
      </w:r>
      <w:r w:rsidRPr="00036EC6">
        <w:rPr>
          <w:color w:val="CC7832"/>
          <w:sz w:val="32"/>
          <w:szCs w:val="32"/>
          <w:lang w:val="en-US"/>
        </w:rPr>
        <w:t xml:space="preserve">; </w:t>
      </w:r>
      <w:r w:rsidRPr="00036EC6">
        <w:rPr>
          <w:color w:val="A9B7C6"/>
          <w:sz w:val="32"/>
          <w:szCs w:val="32"/>
          <w:lang w:val="en-US"/>
        </w:rPr>
        <w:t>y++) {</w:t>
      </w:r>
      <w:r w:rsidRPr="00036EC6">
        <w:rPr>
          <w:color w:val="A9B7C6"/>
          <w:sz w:val="32"/>
          <w:szCs w:val="32"/>
          <w:lang w:val="en-US"/>
        </w:rPr>
        <w:br/>
        <w:t>maze.</w:t>
      </w:r>
      <w:r w:rsidRPr="00036EC6">
        <w:rPr>
          <w:color w:val="9876AA"/>
          <w:sz w:val="32"/>
          <w:szCs w:val="32"/>
          <w:lang w:val="en-US"/>
        </w:rPr>
        <w:t>data</w:t>
      </w:r>
      <w:r w:rsidRPr="00036EC6">
        <w:rPr>
          <w:color w:val="A9B7C6"/>
          <w:sz w:val="32"/>
          <w:szCs w:val="32"/>
          <w:lang w:val="en-US"/>
        </w:rPr>
        <w:t>[x][y] = cells[x][y].getValue()</w:t>
      </w:r>
      <w:r w:rsidRPr="00036EC6">
        <w:rPr>
          <w:color w:val="CC7832"/>
          <w:sz w:val="32"/>
          <w:szCs w:val="32"/>
          <w:lang w:val="en-US"/>
        </w:rPr>
        <w:t>;</w:t>
      </w:r>
      <w:r w:rsidRPr="00036EC6">
        <w:rPr>
          <w:color w:val="CC7832"/>
          <w:sz w:val="32"/>
          <w:szCs w:val="32"/>
          <w:lang w:val="en-US"/>
        </w:rPr>
        <w:br/>
      </w:r>
      <w:r w:rsidRPr="00036EC6">
        <w:rPr>
          <w:color w:val="A9B7C6"/>
          <w:sz w:val="32"/>
          <w:szCs w:val="32"/>
          <w:lang w:val="en-US"/>
        </w:rPr>
        <w:t>}</w:t>
      </w:r>
      <w:r w:rsidRPr="00036EC6">
        <w:rPr>
          <w:color w:val="A9B7C6"/>
          <w:sz w:val="32"/>
          <w:szCs w:val="32"/>
          <w:lang w:val="en-US"/>
        </w:rPr>
        <w:br/>
        <w:t>}</w:t>
      </w:r>
    </w:p>
    <w:p w:rsidR="00036EC6" w:rsidRPr="00036EC6" w:rsidRDefault="00036EC6" w:rsidP="00036EC6">
      <w:pPr>
        <w:spacing w:line="360" w:lineRule="auto"/>
        <w:jc w:val="both"/>
        <w:rPr>
          <w:sz w:val="28"/>
          <w:szCs w:val="28"/>
          <w:lang w:val="en-US"/>
        </w:rPr>
      </w:pPr>
    </w:p>
    <w:p w:rsidR="00036EC6" w:rsidRPr="00036EC6" w:rsidRDefault="00036EC6" w:rsidP="00036E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этом блоке мы преобразуем готовую матрицу в объект класса </w:t>
      </w:r>
      <w:r w:rsidRPr="00036EC6">
        <w:rPr>
          <w:b/>
          <w:i/>
          <w:sz w:val="28"/>
          <w:szCs w:val="28"/>
          <w:lang w:val="en-US"/>
        </w:rPr>
        <w:t>Maze</w:t>
      </w:r>
      <w:r w:rsidRPr="00036EC6">
        <w:rPr>
          <w:b/>
          <w:i/>
          <w:sz w:val="28"/>
          <w:szCs w:val="28"/>
        </w:rPr>
        <w:t>.</w:t>
      </w:r>
    </w:p>
    <w:p w:rsidR="005F716E" w:rsidRDefault="005F716E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036EC6" w:rsidRPr="00036EC6" w:rsidRDefault="00036EC6" w:rsidP="00036EC6">
      <w:pPr>
        <w:spacing w:line="360" w:lineRule="auto"/>
        <w:rPr>
          <w:b/>
          <w:sz w:val="28"/>
          <w:szCs w:val="28"/>
        </w:rPr>
      </w:pPr>
    </w:p>
    <w:p w:rsidR="00297BF1" w:rsidRDefault="00297BF1" w:rsidP="00036EC6">
      <w:pPr>
        <w:spacing w:line="360" w:lineRule="auto"/>
        <w:jc w:val="center"/>
        <w:rPr>
          <w:i/>
          <w:sz w:val="32"/>
          <w:szCs w:val="32"/>
        </w:rPr>
      </w:pPr>
    </w:p>
    <w:p w:rsidR="00036EC6" w:rsidRPr="00BD75CF" w:rsidRDefault="00036EC6" w:rsidP="00036EC6">
      <w:pPr>
        <w:spacing w:line="360" w:lineRule="auto"/>
        <w:jc w:val="center"/>
        <w:rPr>
          <w:b/>
          <w:i/>
          <w:sz w:val="32"/>
          <w:szCs w:val="32"/>
        </w:rPr>
      </w:pPr>
      <w:r w:rsidRPr="00BD75CF">
        <w:rPr>
          <w:b/>
          <w:i/>
          <w:sz w:val="32"/>
          <w:szCs w:val="32"/>
        </w:rPr>
        <w:lastRenderedPageBreak/>
        <w:t>Поиск путей.</w:t>
      </w:r>
    </w:p>
    <w:p w:rsidR="00036EC6" w:rsidRDefault="00036EC6" w:rsidP="00036EC6">
      <w:pPr>
        <w:spacing w:line="360" w:lineRule="auto"/>
        <w:jc w:val="center"/>
        <w:rPr>
          <w:i/>
          <w:sz w:val="32"/>
          <w:szCs w:val="32"/>
        </w:rPr>
      </w:pPr>
    </w:p>
    <w:p w:rsidR="00036EC6" w:rsidRDefault="00036EC6" w:rsidP="00036EC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Поиск пути реализован методом,</w:t>
      </w:r>
    </w:p>
    <w:p w:rsidR="00036EC6" w:rsidRDefault="00036EC6" w:rsidP="00036EC6">
      <w:pPr>
        <w:spacing w:line="360" w:lineRule="auto"/>
        <w:ind w:firstLine="709"/>
        <w:rPr>
          <w:sz w:val="28"/>
          <w:szCs w:val="28"/>
        </w:rPr>
      </w:pPr>
    </w:p>
    <w:p w:rsidR="00036EC6" w:rsidRPr="00297BF1" w:rsidRDefault="00036EC6" w:rsidP="00036EC6">
      <w:pPr>
        <w:pStyle w:val="HTML"/>
        <w:shd w:val="clear" w:color="auto" w:fill="2B2B2B"/>
        <w:rPr>
          <w:color w:val="A9B7C6"/>
          <w:sz w:val="32"/>
          <w:szCs w:val="32"/>
        </w:rPr>
      </w:pPr>
      <w:r w:rsidRPr="00036EC6">
        <w:rPr>
          <w:color w:val="CC7832"/>
          <w:sz w:val="32"/>
          <w:szCs w:val="32"/>
          <w:lang w:val="en-US"/>
        </w:rPr>
        <w:t>public</w:t>
      </w:r>
      <w:r w:rsidRPr="00036EC6">
        <w:rPr>
          <w:color w:val="A9B7C6"/>
          <w:sz w:val="32"/>
          <w:szCs w:val="32"/>
          <w:lang w:val="en-US"/>
        </w:rPr>
        <w:t>Point</w:t>
      </w:r>
      <w:r w:rsidRPr="00297BF1">
        <w:rPr>
          <w:color w:val="A9B7C6"/>
          <w:sz w:val="32"/>
          <w:szCs w:val="32"/>
        </w:rPr>
        <w:t xml:space="preserve">[] </w:t>
      </w:r>
      <w:r w:rsidRPr="00036EC6">
        <w:rPr>
          <w:color w:val="FFC66D"/>
          <w:sz w:val="32"/>
          <w:szCs w:val="32"/>
          <w:lang w:val="en-US"/>
        </w:rPr>
        <w:t>findPath</w:t>
      </w:r>
      <w:r w:rsidRPr="00297BF1">
        <w:rPr>
          <w:color w:val="A9B7C6"/>
          <w:sz w:val="32"/>
          <w:szCs w:val="32"/>
        </w:rPr>
        <w:t>(</w:t>
      </w:r>
      <w:r w:rsidRPr="00036EC6">
        <w:rPr>
          <w:color w:val="A9B7C6"/>
          <w:sz w:val="32"/>
          <w:szCs w:val="32"/>
          <w:lang w:val="en-US"/>
        </w:rPr>
        <w:t>Maze</w:t>
      </w:r>
      <w:r w:rsidRPr="00297BF1">
        <w:rPr>
          <w:color w:val="A9B7C6"/>
          <w:sz w:val="32"/>
          <w:szCs w:val="32"/>
        </w:rPr>
        <w:t xml:space="preserve"> </w:t>
      </w:r>
      <w:r w:rsidRPr="00036EC6">
        <w:rPr>
          <w:color w:val="A9B7C6"/>
          <w:sz w:val="32"/>
          <w:szCs w:val="32"/>
          <w:lang w:val="en-US"/>
        </w:rPr>
        <w:t>maze</w:t>
      </w:r>
      <w:r w:rsidRPr="00297BF1">
        <w:rPr>
          <w:color w:val="A9B7C6"/>
          <w:sz w:val="32"/>
          <w:szCs w:val="32"/>
        </w:rPr>
        <w:t>)</w:t>
      </w:r>
    </w:p>
    <w:p w:rsidR="00036EC6" w:rsidRPr="00297BF1" w:rsidRDefault="00036EC6" w:rsidP="00036EC6">
      <w:pPr>
        <w:spacing w:line="360" w:lineRule="auto"/>
        <w:rPr>
          <w:sz w:val="28"/>
          <w:szCs w:val="28"/>
        </w:rPr>
      </w:pPr>
    </w:p>
    <w:p w:rsidR="00036EC6" w:rsidRDefault="00036EC6" w:rsidP="00036E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который принимает на вход объект класса </w:t>
      </w:r>
      <w:r>
        <w:rPr>
          <w:sz w:val="28"/>
          <w:szCs w:val="28"/>
          <w:lang w:val="en-US"/>
        </w:rPr>
        <w:t>Maze</w:t>
      </w:r>
      <w:r w:rsidRPr="00036EC6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полученный в предыдущем пункте. Этот метод является реализа</w:t>
      </w:r>
      <w:r w:rsidR="007F542A">
        <w:rPr>
          <w:sz w:val="28"/>
          <w:szCs w:val="28"/>
        </w:rPr>
        <w:t>цией волнового алгоритма нахожд</w:t>
      </w:r>
      <w:r>
        <w:rPr>
          <w:sz w:val="28"/>
          <w:szCs w:val="28"/>
        </w:rPr>
        <w:t>ения пути.</w:t>
      </w:r>
    </w:p>
    <w:p w:rsidR="00036EC6" w:rsidRDefault="00036EC6" w:rsidP="00036E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 аналогии рассмотрим основные части кода.</w:t>
      </w:r>
    </w:p>
    <w:p w:rsidR="00036EC6" w:rsidRDefault="00036EC6" w:rsidP="00036EC6">
      <w:pPr>
        <w:spacing w:line="360" w:lineRule="auto"/>
        <w:rPr>
          <w:sz w:val="28"/>
          <w:szCs w:val="28"/>
        </w:rPr>
      </w:pPr>
    </w:p>
    <w:p w:rsidR="00036EC6" w:rsidRPr="00036EC6" w:rsidRDefault="00036EC6" w:rsidP="00036EC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036EC6">
        <w:rPr>
          <w:color w:val="A9B7C6"/>
          <w:sz w:val="28"/>
          <w:szCs w:val="28"/>
          <w:shd w:val="clear" w:color="auto" w:fill="40332B"/>
          <w:lang w:val="en-US"/>
        </w:rPr>
        <w:t>cols</w:t>
      </w:r>
      <w:r w:rsidRPr="00036EC6">
        <w:rPr>
          <w:color w:val="A9B7C6"/>
          <w:sz w:val="28"/>
          <w:szCs w:val="28"/>
          <w:lang w:val="en-US"/>
        </w:rPr>
        <w:t xml:space="preserve"> = maze.</w:t>
      </w:r>
      <w:r w:rsidRPr="00036EC6">
        <w:rPr>
          <w:color w:val="9876AA"/>
          <w:sz w:val="28"/>
          <w:szCs w:val="28"/>
          <w:lang w:val="en-US"/>
        </w:rPr>
        <w:t>cols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9876AA"/>
          <w:sz w:val="28"/>
          <w:szCs w:val="28"/>
          <w:lang w:val="en-US"/>
        </w:rPr>
        <w:t xml:space="preserve">rows </w:t>
      </w:r>
      <w:r w:rsidRPr="00036EC6">
        <w:rPr>
          <w:color w:val="A9B7C6"/>
          <w:sz w:val="28"/>
          <w:szCs w:val="28"/>
          <w:lang w:val="en-US"/>
        </w:rPr>
        <w:t>= maze.</w:t>
      </w:r>
      <w:r w:rsidRPr="00036EC6">
        <w:rPr>
          <w:color w:val="9876AA"/>
          <w:sz w:val="28"/>
          <w:szCs w:val="28"/>
          <w:lang w:val="en-US"/>
        </w:rPr>
        <w:t>rows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 xml:space="preserve">Cell[][] cells = </w:t>
      </w:r>
      <w:r w:rsidRPr="00036EC6">
        <w:rPr>
          <w:color w:val="CC7832"/>
          <w:sz w:val="28"/>
          <w:szCs w:val="28"/>
          <w:lang w:val="en-US"/>
        </w:rPr>
        <w:t xml:space="preserve">new </w:t>
      </w:r>
      <w:r w:rsidRPr="00036EC6">
        <w:rPr>
          <w:color w:val="A9B7C6"/>
          <w:sz w:val="28"/>
          <w:szCs w:val="28"/>
          <w:lang w:val="en-US"/>
        </w:rPr>
        <w:t>Cell[maze.</w:t>
      </w:r>
      <w:r w:rsidRPr="00036EC6">
        <w:rPr>
          <w:color w:val="9876AA"/>
          <w:sz w:val="28"/>
          <w:szCs w:val="28"/>
          <w:lang w:val="en-US"/>
        </w:rPr>
        <w:t>rows</w:t>
      </w:r>
      <w:r w:rsidRPr="00036EC6">
        <w:rPr>
          <w:color w:val="A9B7C6"/>
          <w:sz w:val="28"/>
          <w:szCs w:val="28"/>
          <w:lang w:val="en-US"/>
        </w:rPr>
        <w:t>][maze.</w:t>
      </w:r>
      <w:r w:rsidRPr="00036EC6">
        <w:rPr>
          <w:color w:val="9876AA"/>
          <w:sz w:val="28"/>
          <w:szCs w:val="28"/>
          <w:lang w:val="en-US"/>
        </w:rPr>
        <w:t>cols</w:t>
      </w:r>
      <w:r w:rsidRPr="00036EC6">
        <w:rPr>
          <w:color w:val="A9B7C6"/>
          <w:sz w:val="28"/>
          <w:szCs w:val="28"/>
          <w:lang w:val="en-US"/>
        </w:rPr>
        <w:t>]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 xml:space="preserve">Set&lt;Cell&gt;cellSet = </w:t>
      </w:r>
      <w:r w:rsidRPr="00036EC6">
        <w:rPr>
          <w:color w:val="CC7832"/>
          <w:sz w:val="28"/>
          <w:szCs w:val="28"/>
          <w:lang w:val="en-US"/>
        </w:rPr>
        <w:t xml:space="preserve">new </w:t>
      </w:r>
      <w:r w:rsidRPr="00036EC6">
        <w:rPr>
          <w:color w:val="A9B7C6"/>
          <w:sz w:val="28"/>
          <w:szCs w:val="28"/>
          <w:lang w:val="en-US"/>
        </w:rPr>
        <w:t>HashSet&lt;&gt;()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  <w:t xml:space="preserve">for </w:t>
      </w:r>
      <w:r w:rsidRPr="00036EC6">
        <w:rPr>
          <w:color w:val="A9B7C6"/>
          <w:sz w:val="28"/>
          <w:szCs w:val="28"/>
          <w:lang w:val="en-US"/>
        </w:rPr>
        <w:t>(</w:t>
      </w:r>
      <w:r w:rsidRPr="00036EC6">
        <w:rPr>
          <w:color w:val="CC7832"/>
          <w:sz w:val="28"/>
          <w:szCs w:val="28"/>
          <w:lang w:val="en-US"/>
        </w:rPr>
        <w:t>int</w:t>
      </w:r>
      <w:r w:rsidRPr="00036EC6">
        <w:rPr>
          <w:color w:val="A9B7C6"/>
          <w:sz w:val="28"/>
          <w:szCs w:val="28"/>
          <w:lang w:val="en-US"/>
        </w:rPr>
        <w:t xml:space="preserve">y = 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CC7832"/>
          <w:sz w:val="28"/>
          <w:szCs w:val="28"/>
          <w:lang w:val="en-US"/>
        </w:rPr>
        <w:t xml:space="preserve">; </w:t>
      </w:r>
      <w:r w:rsidRPr="00036EC6">
        <w:rPr>
          <w:color w:val="A9B7C6"/>
          <w:sz w:val="28"/>
          <w:szCs w:val="28"/>
          <w:lang w:val="en-US"/>
        </w:rPr>
        <w:t>y &lt;maze.</w:t>
      </w:r>
      <w:r w:rsidRPr="00036EC6">
        <w:rPr>
          <w:color w:val="9876AA"/>
          <w:sz w:val="28"/>
          <w:szCs w:val="28"/>
          <w:lang w:val="en-US"/>
        </w:rPr>
        <w:t>rows</w:t>
      </w:r>
      <w:r w:rsidRPr="00036EC6">
        <w:rPr>
          <w:color w:val="CC7832"/>
          <w:sz w:val="28"/>
          <w:szCs w:val="28"/>
          <w:lang w:val="en-US"/>
        </w:rPr>
        <w:t xml:space="preserve">; </w:t>
      </w:r>
      <w:r w:rsidRPr="00036EC6">
        <w:rPr>
          <w:color w:val="A9B7C6"/>
          <w:sz w:val="28"/>
          <w:szCs w:val="28"/>
          <w:lang w:val="en-US"/>
        </w:rPr>
        <w:t>y++) {</w:t>
      </w:r>
      <w:r w:rsidRPr="00036EC6">
        <w:rPr>
          <w:color w:val="A9B7C6"/>
          <w:sz w:val="28"/>
          <w:szCs w:val="28"/>
          <w:lang w:val="en-US"/>
        </w:rPr>
        <w:br/>
      </w:r>
      <w:r w:rsidRPr="00036EC6">
        <w:rPr>
          <w:color w:val="CC7832"/>
          <w:sz w:val="28"/>
          <w:szCs w:val="28"/>
          <w:lang w:val="en-US"/>
        </w:rPr>
        <w:t xml:space="preserve">for </w:t>
      </w:r>
      <w:r w:rsidRPr="00036EC6">
        <w:rPr>
          <w:color w:val="A9B7C6"/>
          <w:sz w:val="28"/>
          <w:szCs w:val="28"/>
          <w:lang w:val="en-US"/>
        </w:rPr>
        <w:t>(</w:t>
      </w:r>
      <w:r w:rsidRPr="00036EC6">
        <w:rPr>
          <w:color w:val="CC7832"/>
          <w:sz w:val="28"/>
          <w:szCs w:val="28"/>
          <w:lang w:val="en-US"/>
        </w:rPr>
        <w:t>int</w:t>
      </w:r>
      <w:r w:rsidRPr="00036EC6">
        <w:rPr>
          <w:color w:val="A9B7C6"/>
          <w:sz w:val="28"/>
          <w:szCs w:val="28"/>
          <w:lang w:val="en-US"/>
        </w:rPr>
        <w:t xml:space="preserve">x = 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CC7832"/>
          <w:sz w:val="28"/>
          <w:szCs w:val="28"/>
          <w:lang w:val="en-US"/>
        </w:rPr>
        <w:t xml:space="preserve">; </w:t>
      </w:r>
      <w:r w:rsidRPr="00036EC6">
        <w:rPr>
          <w:color w:val="A9B7C6"/>
          <w:sz w:val="28"/>
          <w:szCs w:val="28"/>
          <w:lang w:val="en-US"/>
        </w:rPr>
        <w:t>x &lt;maze.</w:t>
      </w:r>
      <w:r w:rsidRPr="00036EC6">
        <w:rPr>
          <w:color w:val="9876AA"/>
          <w:sz w:val="28"/>
          <w:szCs w:val="28"/>
          <w:lang w:val="en-US"/>
        </w:rPr>
        <w:t>cols</w:t>
      </w:r>
      <w:r w:rsidRPr="00036EC6">
        <w:rPr>
          <w:color w:val="CC7832"/>
          <w:sz w:val="28"/>
          <w:szCs w:val="28"/>
          <w:lang w:val="en-US"/>
        </w:rPr>
        <w:t xml:space="preserve">; </w:t>
      </w:r>
      <w:r w:rsidRPr="00036EC6">
        <w:rPr>
          <w:color w:val="A9B7C6"/>
          <w:sz w:val="28"/>
          <w:szCs w:val="28"/>
          <w:lang w:val="en-US"/>
        </w:rPr>
        <w:t>x++) {</w:t>
      </w:r>
      <w:r w:rsidRPr="00036EC6">
        <w:rPr>
          <w:color w:val="A9B7C6"/>
          <w:sz w:val="28"/>
          <w:szCs w:val="28"/>
          <w:lang w:val="en-US"/>
        </w:rPr>
        <w:br/>
        <w:t xml:space="preserve">        Cell cell = </w:t>
      </w:r>
      <w:r w:rsidRPr="00036EC6">
        <w:rPr>
          <w:color w:val="CC7832"/>
          <w:sz w:val="28"/>
          <w:szCs w:val="28"/>
          <w:lang w:val="en-US"/>
        </w:rPr>
        <w:t xml:space="preserve">new </w:t>
      </w:r>
      <w:r w:rsidRPr="00036EC6">
        <w:rPr>
          <w:color w:val="A9B7C6"/>
          <w:sz w:val="28"/>
          <w:szCs w:val="28"/>
          <w:lang w:val="en-US"/>
        </w:rPr>
        <w:t>Cell(x</w:t>
      </w:r>
      <w:r w:rsidRPr="00036EC6">
        <w:rPr>
          <w:color w:val="CC7832"/>
          <w:sz w:val="28"/>
          <w:szCs w:val="28"/>
          <w:lang w:val="en-US"/>
        </w:rPr>
        <w:t xml:space="preserve">, </w:t>
      </w:r>
      <w:r w:rsidRPr="00036EC6">
        <w:rPr>
          <w:color w:val="A9B7C6"/>
          <w:sz w:val="28"/>
          <w:szCs w:val="28"/>
          <w:lang w:val="en-US"/>
        </w:rPr>
        <w:t>y</w:t>
      </w:r>
      <w:r w:rsidRPr="00036EC6">
        <w:rPr>
          <w:color w:val="CC7832"/>
          <w:sz w:val="28"/>
          <w:szCs w:val="28"/>
          <w:lang w:val="en-US"/>
        </w:rPr>
        <w:t xml:space="preserve">, </w:t>
      </w:r>
      <w:r w:rsidRPr="00036EC6">
        <w:rPr>
          <w:color w:val="A9B7C6"/>
          <w:sz w:val="28"/>
          <w:szCs w:val="28"/>
          <w:lang w:val="en-US"/>
        </w:rPr>
        <w:t>maze.</w:t>
      </w:r>
      <w:r w:rsidRPr="00036EC6">
        <w:rPr>
          <w:color w:val="9876AA"/>
          <w:sz w:val="28"/>
          <w:szCs w:val="28"/>
          <w:lang w:val="en-US"/>
        </w:rPr>
        <w:t>data</w:t>
      </w:r>
      <w:r w:rsidRPr="00036EC6">
        <w:rPr>
          <w:color w:val="A9B7C6"/>
          <w:sz w:val="28"/>
          <w:szCs w:val="28"/>
          <w:lang w:val="en-US"/>
        </w:rPr>
        <w:t>[x][y])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>cells[x][y] = cell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>cellSet.add(cell)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>}</w:t>
      </w:r>
      <w:r w:rsidRPr="00036EC6">
        <w:rPr>
          <w:color w:val="A9B7C6"/>
          <w:sz w:val="28"/>
          <w:szCs w:val="28"/>
          <w:lang w:val="en-US"/>
        </w:rPr>
        <w:br/>
        <w:t>}</w:t>
      </w:r>
      <w:r w:rsidRPr="00036EC6">
        <w:rPr>
          <w:color w:val="A9B7C6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br/>
        <w:t>Cell start = cells[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A9B7C6"/>
          <w:sz w:val="28"/>
          <w:szCs w:val="28"/>
          <w:lang w:val="en-US"/>
        </w:rPr>
        <w:t>][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A9B7C6"/>
          <w:sz w:val="28"/>
          <w:szCs w:val="28"/>
          <w:lang w:val="en-US"/>
        </w:rPr>
        <w:t>]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>start.</w:t>
      </w:r>
      <w:r w:rsidRPr="00036EC6">
        <w:rPr>
          <w:color w:val="9876AA"/>
          <w:sz w:val="28"/>
          <w:szCs w:val="28"/>
          <w:lang w:val="en-US"/>
        </w:rPr>
        <w:t>distance</w:t>
      </w:r>
      <w:r w:rsidRPr="00036EC6">
        <w:rPr>
          <w:color w:val="A9B7C6"/>
          <w:sz w:val="28"/>
          <w:szCs w:val="28"/>
          <w:lang w:val="en-US"/>
        </w:rPr>
        <w:t xml:space="preserve">= 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</w:r>
      <w:r w:rsidRPr="00036EC6">
        <w:rPr>
          <w:color w:val="A9B7C6"/>
          <w:sz w:val="28"/>
          <w:szCs w:val="28"/>
          <w:lang w:val="en-US"/>
        </w:rPr>
        <w:t>Cell finish = cells[</w:t>
      </w:r>
      <w:r w:rsidRPr="00036EC6">
        <w:rPr>
          <w:color w:val="9876AA"/>
          <w:sz w:val="28"/>
          <w:szCs w:val="28"/>
          <w:lang w:val="en-US"/>
        </w:rPr>
        <w:t xml:space="preserve">rows </w:t>
      </w:r>
      <w:r w:rsidRPr="00036EC6">
        <w:rPr>
          <w:color w:val="A9B7C6"/>
          <w:sz w:val="28"/>
          <w:szCs w:val="28"/>
          <w:lang w:val="en-US"/>
        </w:rPr>
        <w:t xml:space="preserve">- </w:t>
      </w:r>
      <w:r w:rsidRPr="00036EC6">
        <w:rPr>
          <w:color w:val="6897BB"/>
          <w:sz w:val="28"/>
          <w:szCs w:val="28"/>
          <w:lang w:val="en-US"/>
        </w:rPr>
        <w:t>1</w:t>
      </w:r>
      <w:r w:rsidRPr="00036EC6">
        <w:rPr>
          <w:color w:val="A9B7C6"/>
          <w:sz w:val="28"/>
          <w:szCs w:val="28"/>
          <w:lang w:val="en-US"/>
        </w:rPr>
        <w:t>][</w:t>
      </w:r>
      <w:r w:rsidRPr="00036EC6">
        <w:rPr>
          <w:color w:val="A9B7C6"/>
          <w:sz w:val="28"/>
          <w:szCs w:val="28"/>
          <w:shd w:val="clear" w:color="auto" w:fill="344134"/>
          <w:lang w:val="en-US"/>
        </w:rPr>
        <w:t>cols</w:t>
      </w:r>
      <w:r w:rsidRPr="00036EC6">
        <w:rPr>
          <w:color w:val="A9B7C6"/>
          <w:sz w:val="28"/>
          <w:szCs w:val="28"/>
          <w:lang w:val="en-US"/>
        </w:rPr>
        <w:t xml:space="preserve"> - </w:t>
      </w:r>
      <w:r w:rsidRPr="00036EC6">
        <w:rPr>
          <w:color w:val="6897BB"/>
          <w:sz w:val="28"/>
          <w:szCs w:val="28"/>
          <w:lang w:val="en-US"/>
        </w:rPr>
        <w:t>1</w:t>
      </w:r>
      <w:r w:rsidRPr="00036EC6">
        <w:rPr>
          <w:color w:val="A9B7C6"/>
          <w:sz w:val="28"/>
          <w:szCs w:val="28"/>
          <w:lang w:val="en-US"/>
        </w:rPr>
        <w:t>]</w:t>
      </w:r>
      <w:r w:rsidRPr="00036EC6">
        <w:rPr>
          <w:color w:val="CC7832"/>
          <w:sz w:val="28"/>
          <w:szCs w:val="28"/>
          <w:lang w:val="en-US"/>
        </w:rPr>
        <w:t>;</w:t>
      </w:r>
      <w:r w:rsidRPr="00036EC6">
        <w:rPr>
          <w:color w:val="CC7832"/>
          <w:sz w:val="28"/>
          <w:szCs w:val="28"/>
          <w:lang w:val="en-US"/>
        </w:rPr>
        <w:br/>
        <w:t>int</w:t>
      </w:r>
      <w:r w:rsidRPr="00036EC6">
        <w:rPr>
          <w:color w:val="A9B7C6"/>
          <w:sz w:val="28"/>
          <w:szCs w:val="28"/>
          <w:lang w:val="en-US"/>
        </w:rPr>
        <w:t xml:space="preserve">wave = </w:t>
      </w:r>
      <w:r w:rsidRPr="00036EC6">
        <w:rPr>
          <w:color w:val="6897BB"/>
          <w:sz w:val="28"/>
          <w:szCs w:val="28"/>
          <w:lang w:val="en-US"/>
        </w:rPr>
        <w:t>0</w:t>
      </w:r>
      <w:r w:rsidRPr="00036EC6">
        <w:rPr>
          <w:color w:val="CC7832"/>
          <w:sz w:val="28"/>
          <w:szCs w:val="28"/>
          <w:lang w:val="en-US"/>
        </w:rPr>
        <w:t>;</w:t>
      </w:r>
    </w:p>
    <w:p w:rsidR="00036EC6" w:rsidRDefault="00036EC6" w:rsidP="00036EC6">
      <w:pPr>
        <w:spacing w:line="360" w:lineRule="auto"/>
        <w:rPr>
          <w:sz w:val="28"/>
          <w:szCs w:val="28"/>
          <w:lang w:val="en-US"/>
        </w:rPr>
      </w:pPr>
    </w:p>
    <w:p w:rsidR="00036EC6" w:rsidRPr="00297BF1" w:rsidRDefault="00036EC6" w:rsidP="007B1C84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Кладем все </w:t>
      </w:r>
      <w:r w:rsidR="00717918">
        <w:rPr>
          <w:sz w:val="28"/>
          <w:szCs w:val="28"/>
        </w:rPr>
        <w:t xml:space="preserve">клетки в список множества, где все элементы хранятся в единственном </w:t>
      </w:r>
      <w:r w:rsidR="007B1C84">
        <w:rPr>
          <w:sz w:val="28"/>
          <w:szCs w:val="28"/>
        </w:rPr>
        <w:t>экземпляре. Устанавливаем</w:t>
      </w:r>
      <w:r w:rsidR="007B1C84" w:rsidRPr="00297BF1">
        <w:rPr>
          <w:sz w:val="28"/>
          <w:szCs w:val="28"/>
          <w:lang w:val="en-US"/>
        </w:rPr>
        <w:t xml:space="preserve"> </w:t>
      </w:r>
      <w:r w:rsidR="007B1C84">
        <w:rPr>
          <w:sz w:val="28"/>
          <w:szCs w:val="28"/>
        </w:rPr>
        <w:t>начал</w:t>
      </w:r>
      <w:r w:rsidR="00717918">
        <w:rPr>
          <w:sz w:val="28"/>
          <w:szCs w:val="28"/>
        </w:rPr>
        <w:t>ьные</w:t>
      </w:r>
      <w:r w:rsidR="00717918" w:rsidRPr="00297BF1">
        <w:rPr>
          <w:sz w:val="28"/>
          <w:szCs w:val="28"/>
          <w:lang w:val="en-US"/>
        </w:rPr>
        <w:t xml:space="preserve"> </w:t>
      </w:r>
      <w:r w:rsidR="00717918">
        <w:rPr>
          <w:sz w:val="28"/>
          <w:szCs w:val="28"/>
        </w:rPr>
        <w:t>параметры</w:t>
      </w:r>
      <w:r w:rsidR="00717918" w:rsidRPr="00297BF1">
        <w:rPr>
          <w:sz w:val="28"/>
          <w:szCs w:val="28"/>
          <w:lang w:val="en-US"/>
        </w:rPr>
        <w:t>.</w:t>
      </w:r>
    </w:p>
    <w:p w:rsidR="00717918" w:rsidRPr="00297BF1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297BF1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297BF1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297BF1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297BF1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717918" w:rsidRDefault="00717918" w:rsidP="00717918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17918">
        <w:rPr>
          <w:color w:val="CC7832"/>
          <w:sz w:val="28"/>
          <w:szCs w:val="28"/>
          <w:lang w:val="en-US"/>
        </w:rPr>
        <w:lastRenderedPageBreak/>
        <w:t xml:space="preserve">do </w:t>
      </w:r>
      <w:r w:rsidRPr="00717918">
        <w:rPr>
          <w:color w:val="A9B7C6"/>
          <w:sz w:val="28"/>
          <w:szCs w:val="28"/>
          <w:lang w:val="en-US"/>
        </w:rPr>
        <w:t>{</w:t>
      </w:r>
      <w:r w:rsidRPr="00717918">
        <w:rPr>
          <w:color w:val="A9B7C6"/>
          <w:sz w:val="28"/>
          <w:szCs w:val="28"/>
          <w:lang w:val="en-US"/>
        </w:rPr>
        <w:br/>
      </w:r>
      <w:r w:rsidRPr="00717918">
        <w:rPr>
          <w:color w:val="CC7832"/>
          <w:sz w:val="28"/>
          <w:szCs w:val="28"/>
          <w:lang w:val="en-US"/>
        </w:rPr>
        <w:t xml:space="preserve">for </w:t>
      </w:r>
      <w:r w:rsidRPr="00717918">
        <w:rPr>
          <w:color w:val="A9B7C6"/>
          <w:sz w:val="28"/>
          <w:szCs w:val="28"/>
          <w:lang w:val="en-US"/>
        </w:rPr>
        <w:t>(Cell cell : cellSet) {</w:t>
      </w:r>
      <w:r w:rsidRPr="00717918">
        <w:rPr>
          <w:color w:val="A9B7C6"/>
          <w:sz w:val="28"/>
          <w:szCs w:val="28"/>
          <w:lang w:val="en-US"/>
        </w:rPr>
        <w:br/>
      </w:r>
      <w:r w:rsidRPr="00717918">
        <w:rPr>
          <w:color w:val="CC7832"/>
          <w:sz w:val="28"/>
          <w:szCs w:val="28"/>
          <w:lang w:val="en-US"/>
        </w:rPr>
        <w:t xml:space="preserve">if </w:t>
      </w:r>
      <w:r w:rsidRPr="00717918">
        <w:rPr>
          <w:color w:val="A9B7C6"/>
          <w:sz w:val="28"/>
          <w:szCs w:val="28"/>
          <w:lang w:val="en-US"/>
        </w:rPr>
        <w:t>(cell.</w:t>
      </w:r>
      <w:r w:rsidRPr="00717918">
        <w:rPr>
          <w:color w:val="9876AA"/>
          <w:sz w:val="28"/>
          <w:szCs w:val="28"/>
          <w:lang w:val="en-US"/>
        </w:rPr>
        <w:t>distance</w:t>
      </w:r>
      <w:r w:rsidRPr="00717918">
        <w:rPr>
          <w:color w:val="A9B7C6"/>
          <w:sz w:val="28"/>
          <w:szCs w:val="28"/>
          <w:lang w:val="en-US"/>
        </w:rPr>
        <w:t>== wave) {</w:t>
      </w:r>
      <w:r w:rsidRPr="00717918">
        <w:rPr>
          <w:color w:val="A9B7C6"/>
          <w:sz w:val="28"/>
          <w:szCs w:val="28"/>
          <w:lang w:val="en-US"/>
        </w:rPr>
        <w:br/>
        <w:t xml:space="preserve">            List&lt;Cell&gt; neighbors = cell.getNeighborCells(cellSet)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  <w:t xml:space="preserve">            for </w:t>
      </w:r>
      <w:r w:rsidRPr="00717918">
        <w:rPr>
          <w:color w:val="A9B7C6"/>
          <w:sz w:val="28"/>
          <w:szCs w:val="28"/>
          <w:lang w:val="en-US"/>
        </w:rPr>
        <w:t>(Cell neighbor : neighbors) {</w:t>
      </w:r>
      <w:r w:rsidRPr="00717918">
        <w:rPr>
          <w:color w:val="A9B7C6"/>
          <w:sz w:val="28"/>
          <w:szCs w:val="28"/>
          <w:lang w:val="en-US"/>
        </w:rPr>
        <w:br/>
      </w:r>
      <w:r w:rsidRPr="00717918">
        <w:rPr>
          <w:color w:val="CC7832"/>
          <w:sz w:val="28"/>
          <w:szCs w:val="28"/>
          <w:lang w:val="en-US"/>
        </w:rPr>
        <w:t xml:space="preserve">if </w:t>
      </w:r>
      <w:r w:rsidRPr="00717918">
        <w:rPr>
          <w:color w:val="A9B7C6"/>
          <w:sz w:val="28"/>
          <w:szCs w:val="28"/>
          <w:lang w:val="en-US"/>
        </w:rPr>
        <w:t>(neighbor.</w:t>
      </w:r>
      <w:r w:rsidRPr="00717918">
        <w:rPr>
          <w:color w:val="9876AA"/>
          <w:sz w:val="28"/>
          <w:szCs w:val="28"/>
          <w:lang w:val="en-US"/>
        </w:rPr>
        <w:t>distance</w:t>
      </w:r>
      <w:r w:rsidRPr="00717918">
        <w:rPr>
          <w:color w:val="A9B7C6"/>
          <w:sz w:val="28"/>
          <w:szCs w:val="28"/>
          <w:lang w:val="en-US"/>
        </w:rPr>
        <w:t>== -</w:t>
      </w:r>
      <w:r w:rsidRPr="00717918">
        <w:rPr>
          <w:color w:val="6897BB"/>
          <w:sz w:val="28"/>
          <w:szCs w:val="28"/>
          <w:lang w:val="en-US"/>
        </w:rPr>
        <w:t>1</w:t>
      </w:r>
      <w:r w:rsidRPr="00717918">
        <w:rPr>
          <w:color w:val="A9B7C6"/>
          <w:sz w:val="28"/>
          <w:szCs w:val="28"/>
          <w:lang w:val="en-US"/>
        </w:rPr>
        <w:t>) {</w:t>
      </w:r>
      <w:r w:rsidRPr="00717918">
        <w:rPr>
          <w:color w:val="A9B7C6"/>
          <w:sz w:val="28"/>
          <w:szCs w:val="28"/>
          <w:lang w:val="en-US"/>
        </w:rPr>
        <w:br/>
        <w:t>neighbor.</w:t>
      </w:r>
      <w:r w:rsidRPr="00717918">
        <w:rPr>
          <w:color w:val="9876AA"/>
          <w:sz w:val="28"/>
          <w:szCs w:val="28"/>
          <w:lang w:val="en-US"/>
        </w:rPr>
        <w:t>distance</w:t>
      </w:r>
      <w:r w:rsidRPr="00717918">
        <w:rPr>
          <w:color w:val="A9B7C6"/>
          <w:sz w:val="28"/>
          <w:szCs w:val="28"/>
          <w:lang w:val="en-US"/>
        </w:rPr>
        <w:t xml:space="preserve">= wave + </w:t>
      </w:r>
      <w:r w:rsidRPr="00717918">
        <w:rPr>
          <w:color w:val="6897BB"/>
          <w:sz w:val="28"/>
          <w:szCs w:val="28"/>
          <w:lang w:val="en-US"/>
        </w:rPr>
        <w:t>1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>}</w:t>
      </w:r>
      <w:r w:rsidRPr="00717918">
        <w:rPr>
          <w:color w:val="A9B7C6"/>
          <w:sz w:val="28"/>
          <w:szCs w:val="28"/>
          <w:lang w:val="en-US"/>
        </w:rPr>
        <w:br/>
        <w:t xml:space="preserve">            }</w:t>
      </w:r>
      <w:r w:rsidRPr="00717918">
        <w:rPr>
          <w:color w:val="A9B7C6"/>
          <w:sz w:val="28"/>
          <w:szCs w:val="28"/>
          <w:lang w:val="en-US"/>
        </w:rPr>
        <w:br/>
        <w:t xml:space="preserve">        }</w:t>
      </w:r>
      <w:r w:rsidRPr="00717918">
        <w:rPr>
          <w:color w:val="A9B7C6"/>
          <w:sz w:val="28"/>
          <w:szCs w:val="28"/>
          <w:lang w:val="en-US"/>
        </w:rPr>
        <w:br/>
        <w:t xml:space="preserve">    }</w:t>
      </w:r>
      <w:r w:rsidRPr="00717918">
        <w:rPr>
          <w:color w:val="A9B7C6"/>
          <w:sz w:val="28"/>
          <w:szCs w:val="28"/>
          <w:lang w:val="en-US"/>
        </w:rPr>
        <w:br/>
        <w:t xml:space="preserve">    wave++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 xml:space="preserve">} </w:t>
      </w:r>
      <w:r w:rsidRPr="00717918">
        <w:rPr>
          <w:color w:val="CC7832"/>
          <w:sz w:val="28"/>
          <w:szCs w:val="28"/>
          <w:lang w:val="en-US"/>
        </w:rPr>
        <w:t xml:space="preserve">while </w:t>
      </w:r>
      <w:r w:rsidRPr="00717918">
        <w:rPr>
          <w:color w:val="A9B7C6"/>
          <w:sz w:val="28"/>
          <w:szCs w:val="28"/>
          <w:lang w:val="en-US"/>
        </w:rPr>
        <w:t>(finish.</w:t>
      </w:r>
      <w:r w:rsidRPr="00717918">
        <w:rPr>
          <w:color w:val="9876AA"/>
          <w:sz w:val="28"/>
          <w:szCs w:val="28"/>
          <w:lang w:val="en-US"/>
        </w:rPr>
        <w:t>distance</w:t>
      </w:r>
      <w:r w:rsidRPr="00717918">
        <w:rPr>
          <w:color w:val="A9B7C6"/>
          <w:sz w:val="28"/>
          <w:szCs w:val="28"/>
          <w:lang w:val="en-US"/>
        </w:rPr>
        <w:t>== -</w:t>
      </w:r>
      <w:r w:rsidRPr="00717918">
        <w:rPr>
          <w:color w:val="6897BB"/>
          <w:sz w:val="28"/>
          <w:szCs w:val="28"/>
          <w:lang w:val="en-US"/>
        </w:rPr>
        <w:t>1</w:t>
      </w:r>
      <w:r w:rsidRPr="00717918">
        <w:rPr>
          <w:color w:val="A9B7C6"/>
          <w:sz w:val="28"/>
          <w:szCs w:val="28"/>
          <w:lang w:val="en-US"/>
        </w:rPr>
        <w:t>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 xml:space="preserve">List&lt;Cell&gt; path = </w:t>
      </w:r>
      <w:r w:rsidRPr="00717918">
        <w:rPr>
          <w:color w:val="CC7832"/>
          <w:sz w:val="28"/>
          <w:szCs w:val="28"/>
          <w:lang w:val="en-US"/>
        </w:rPr>
        <w:t xml:space="preserve">new </w:t>
      </w:r>
      <w:r w:rsidRPr="00717918">
        <w:rPr>
          <w:color w:val="A9B7C6"/>
          <w:sz w:val="28"/>
          <w:szCs w:val="28"/>
          <w:lang w:val="en-US"/>
        </w:rPr>
        <w:t>ArrayList&lt;&gt;()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>path.add(finish)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>Cell currCell = finish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  <w:t xml:space="preserve">while </w:t>
      </w:r>
      <w:r w:rsidRPr="00717918">
        <w:rPr>
          <w:color w:val="A9B7C6"/>
          <w:sz w:val="28"/>
          <w:szCs w:val="28"/>
          <w:lang w:val="en-US"/>
        </w:rPr>
        <w:t>(!path.contains(start)) {</w:t>
      </w:r>
      <w:r w:rsidRPr="00717918">
        <w:rPr>
          <w:color w:val="A9B7C6"/>
          <w:sz w:val="28"/>
          <w:szCs w:val="28"/>
          <w:lang w:val="en-US"/>
        </w:rPr>
        <w:br/>
      </w:r>
      <w:r w:rsidRPr="00717918">
        <w:rPr>
          <w:color w:val="CC7832"/>
          <w:sz w:val="28"/>
          <w:szCs w:val="28"/>
          <w:lang w:val="en-US"/>
        </w:rPr>
        <w:t xml:space="preserve">assert </w:t>
      </w:r>
      <w:r w:rsidRPr="00717918">
        <w:rPr>
          <w:color w:val="A9B7C6"/>
          <w:sz w:val="28"/>
          <w:szCs w:val="28"/>
          <w:lang w:val="en-US"/>
        </w:rPr>
        <w:t xml:space="preserve">currCell != </w:t>
      </w:r>
      <w:r w:rsidRPr="00717918">
        <w:rPr>
          <w:color w:val="CC7832"/>
          <w:sz w:val="28"/>
          <w:szCs w:val="28"/>
          <w:lang w:val="en-US"/>
        </w:rPr>
        <w:t>null;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 xml:space="preserve">currCell = </w:t>
      </w:r>
      <w:r w:rsidRPr="00717918">
        <w:rPr>
          <w:i/>
          <w:iCs/>
          <w:color w:val="A9B7C6"/>
          <w:sz w:val="28"/>
          <w:szCs w:val="28"/>
          <w:lang w:val="en-US"/>
        </w:rPr>
        <w:t>get</w:t>
      </w:r>
      <w:r w:rsidRPr="00717918">
        <w:rPr>
          <w:i/>
          <w:iCs/>
          <w:color w:val="A9B7C6"/>
          <w:sz w:val="28"/>
          <w:szCs w:val="28"/>
        </w:rPr>
        <w:t>С</w:t>
      </w:r>
      <w:r w:rsidRPr="00717918">
        <w:rPr>
          <w:i/>
          <w:iCs/>
          <w:color w:val="A9B7C6"/>
          <w:sz w:val="28"/>
          <w:szCs w:val="28"/>
          <w:lang w:val="en-US"/>
        </w:rPr>
        <w:t>losest</w:t>
      </w:r>
      <w:r w:rsidRPr="00717918">
        <w:rPr>
          <w:color w:val="A9B7C6"/>
          <w:sz w:val="28"/>
          <w:szCs w:val="28"/>
          <w:lang w:val="en-US"/>
        </w:rPr>
        <w:t>(currCell.getNeighborCells(cellSet))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>path.add(currCell)</w:t>
      </w:r>
      <w:r w:rsidRPr="00717918">
        <w:rPr>
          <w:color w:val="CC7832"/>
          <w:sz w:val="28"/>
          <w:szCs w:val="28"/>
          <w:lang w:val="en-US"/>
        </w:rPr>
        <w:t>;</w:t>
      </w:r>
      <w:r w:rsidRPr="00717918">
        <w:rPr>
          <w:color w:val="CC7832"/>
          <w:sz w:val="28"/>
          <w:szCs w:val="28"/>
          <w:lang w:val="en-US"/>
        </w:rPr>
        <w:br/>
      </w:r>
      <w:r w:rsidRPr="00717918">
        <w:rPr>
          <w:color w:val="A9B7C6"/>
          <w:sz w:val="28"/>
          <w:szCs w:val="28"/>
          <w:lang w:val="en-US"/>
        </w:rPr>
        <w:t>}</w:t>
      </w:r>
      <w:r w:rsidRPr="00717918">
        <w:rPr>
          <w:color w:val="A9B7C6"/>
          <w:sz w:val="28"/>
          <w:szCs w:val="28"/>
          <w:lang w:val="en-US"/>
        </w:rPr>
        <w:br/>
      </w:r>
      <w:r w:rsidRPr="00717918">
        <w:rPr>
          <w:i/>
          <w:iCs/>
          <w:color w:val="9876AA"/>
          <w:sz w:val="28"/>
          <w:szCs w:val="28"/>
          <w:lang w:val="en-US"/>
        </w:rPr>
        <w:t>logger</w:t>
      </w:r>
      <w:r w:rsidRPr="00717918">
        <w:rPr>
          <w:color w:val="A9B7C6"/>
          <w:sz w:val="28"/>
          <w:szCs w:val="28"/>
          <w:lang w:val="en-US"/>
        </w:rPr>
        <w:t>.debug(</w:t>
      </w:r>
      <w:r w:rsidRPr="00717918">
        <w:rPr>
          <w:color w:val="6A8759"/>
          <w:sz w:val="28"/>
          <w:szCs w:val="28"/>
          <w:lang w:val="en-US"/>
        </w:rPr>
        <w:t>"</w:t>
      </w:r>
      <w:r w:rsidRPr="00717918">
        <w:rPr>
          <w:color w:val="6A8759"/>
          <w:sz w:val="28"/>
          <w:szCs w:val="28"/>
        </w:rPr>
        <w:t>Построенпутьотвходаквыходудлиной</w:t>
      </w:r>
      <w:r w:rsidRPr="00717918">
        <w:rPr>
          <w:color w:val="6A8759"/>
          <w:sz w:val="28"/>
          <w:szCs w:val="28"/>
          <w:lang w:val="en-US"/>
        </w:rPr>
        <w:t xml:space="preserve"> {}"</w:t>
      </w:r>
      <w:r w:rsidRPr="00717918">
        <w:rPr>
          <w:color w:val="CC7832"/>
          <w:sz w:val="28"/>
          <w:szCs w:val="28"/>
          <w:lang w:val="en-US"/>
        </w:rPr>
        <w:t xml:space="preserve">, </w:t>
      </w:r>
      <w:r w:rsidRPr="00717918">
        <w:rPr>
          <w:color w:val="A9B7C6"/>
          <w:sz w:val="28"/>
          <w:szCs w:val="28"/>
          <w:lang w:val="en-US"/>
        </w:rPr>
        <w:t>wave)</w:t>
      </w:r>
      <w:r w:rsidRPr="00717918">
        <w:rPr>
          <w:color w:val="CC7832"/>
          <w:sz w:val="28"/>
          <w:szCs w:val="28"/>
          <w:lang w:val="en-US"/>
        </w:rPr>
        <w:t>;</w:t>
      </w:r>
    </w:p>
    <w:p w:rsidR="00717918" w:rsidRDefault="00717918" w:rsidP="00036EC6">
      <w:pPr>
        <w:spacing w:line="360" w:lineRule="auto"/>
        <w:rPr>
          <w:sz w:val="28"/>
          <w:szCs w:val="28"/>
          <w:lang w:val="en-US"/>
        </w:rPr>
      </w:pPr>
    </w:p>
    <w:p w:rsidR="00717918" w:rsidRPr="00717918" w:rsidRDefault="00717918" w:rsidP="007179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Начинаем двигаться от начала, помечая соседние клетки значениями, зависящими от текущего значения волны (</w:t>
      </w:r>
      <w:r>
        <w:rPr>
          <w:sz w:val="28"/>
          <w:szCs w:val="28"/>
          <w:lang w:val="en-US"/>
        </w:rPr>
        <w:t>wave</w:t>
      </w:r>
      <w:r>
        <w:rPr>
          <w:sz w:val="28"/>
          <w:szCs w:val="28"/>
        </w:rPr>
        <w:t>), когда достигли финиша, собираем наш путь от конца к началу, двигаясь по ближайшим соседям.</w:t>
      </w:r>
    </w:p>
    <w:p w:rsidR="00036EC6" w:rsidRPr="007B1C84" w:rsidRDefault="00036EC6" w:rsidP="00036EC6">
      <w:pPr>
        <w:spacing w:line="360" w:lineRule="auto"/>
        <w:jc w:val="center"/>
        <w:rPr>
          <w:i/>
          <w:sz w:val="32"/>
          <w:szCs w:val="32"/>
        </w:rPr>
      </w:pPr>
    </w:p>
    <w:p w:rsidR="00717918" w:rsidRPr="00717918" w:rsidRDefault="00717918" w:rsidP="00717918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717918">
        <w:rPr>
          <w:color w:val="A9B7C6"/>
          <w:sz w:val="28"/>
          <w:shd w:val="clear" w:color="auto" w:fill="344134"/>
          <w:lang w:val="en-US"/>
        </w:rPr>
        <w:t>Point</w:t>
      </w:r>
      <w:r w:rsidRPr="00717918">
        <w:rPr>
          <w:color w:val="A9B7C6"/>
          <w:sz w:val="28"/>
          <w:lang w:val="en-US"/>
        </w:rPr>
        <w:t xml:space="preserve">[] pathPoints = </w:t>
      </w:r>
      <w:r w:rsidRPr="00717918">
        <w:rPr>
          <w:color w:val="CC7832"/>
          <w:sz w:val="28"/>
          <w:lang w:val="en-US"/>
        </w:rPr>
        <w:t xml:space="preserve">new </w:t>
      </w:r>
      <w:r w:rsidRPr="00717918">
        <w:rPr>
          <w:color w:val="A9B7C6"/>
          <w:sz w:val="28"/>
          <w:shd w:val="clear" w:color="auto" w:fill="344134"/>
          <w:lang w:val="en-US"/>
        </w:rPr>
        <w:t>Point</w:t>
      </w:r>
      <w:r w:rsidRPr="00717918">
        <w:rPr>
          <w:color w:val="A9B7C6"/>
          <w:sz w:val="28"/>
          <w:lang w:val="en-US"/>
        </w:rPr>
        <w:t>[path.size()]</w:t>
      </w:r>
      <w:r w:rsidRPr="00717918">
        <w:rPr>
          <w:color w:val="CC7832"/>
          <w:sz w:val="28"/>
          <w:lang w:val="en-US"/>
        </w:rPr>
        <w:t>;</w:t>
      </w:r>
      <w:r w:rsidRPr="00717918">
        <w:rPr>
          <w:color w:val="CC7832"/>
          <w:sz w:val="28"/>
          <w:lang w:val="en-US"/>
        </w:rPr>
        <w:br/>
        <w:t xml:space="preserve">for </w:t>
      </w:r>
      <w:r w:rsidRPr="00717918">
        <w:rPr>
          <w:color w:val="A9B7C6"/>
          <w:sz w:val="28"/>
          <w:lang w:val="en-US"/>
        </w:rPr>
        <w:t>(</w:t>
      </w:r>
      <w:r w:rsidRPr="00717918">
        <w:rPr>
          <w:color w:val="CC7832"/>
          <w:sz w:val="28"/>
          <w:lang w:val="en-US"/>
        </w:rPr>
        <w:t>int</w:t>
      </w:r>
      <w:r w:rsidRPr="00717918">
        <w:rPr>
          <w:color w:val="A9B7C6"/>
          <w:sz w:val="28"/>
          <w:lang w:val="en-US"/>
        </w:rPr>
        <w:t xml:space="preserve">i = </w:t>
      </w:r>
      <w:r w:rsidRPr="00717918">
        <w:rPr>
          <w:color w:val="6897BB"/>
          <w:sz w:val="28"/>
          <w:lang w:val="en-US"/>
        </w:rPr>
        <w:t>0</w:t>
      </w:r>
      <w:r w:rsidRPr="00717918">
        <w:rPr>
          <w:color w:val="CC7832"/>
          <w:sz w:val="28"/>
          <w:lang w:val="en-US"/>
        </w:rPr>
        <w:t xml:space="preserve">; </w:t>
      </w:r>
      <w:r w:rsidRPr="00717918">
        <w:rPr>
          <w:color w:val="A9B7C6"/>
          <w:sz w:val="28"/>
          <w:lang w:val="en-US"/>
        </w:rPr>
        <w:t>i&lt;pathPoints.</w:t>
      </w:r>
      <w:r w:rsidRPr="00717918">
        <w:rPr>
          <w:color w:val="9876AA"/>
          <w:sz w:val="28"/>
          <w:lang w:val="en-US"/>
        </w:rPr>
        <w:t>length</w:t>
      </w:r>
      <w:r w:rsidRPr="00717918">
        <w:rPr>
          <w:color w:val="CC7832"/>
          <w:sz w:val="28"/>
          <w:lang w:val="en-US"/>
        </w:rPr>
        <w:t xml:space="preserve">; </w:t>
      </w:r>
      <w:r w:rsidRPr="00717918">
        <w:rPr>
          <w:color w:val="A9B7C6"/>
          <w:sz w:val="28"/>
          <w:lang w:val="en-US"/>
        </w:rPr>
        <w:t>i++) {</w:t>
      </w:r>
      <w:r w:rsidRPr="00717918">
        <w:rPr>
          <w:color w:val="A9B7C6"/>
          <w:sz w:val="28"/>
          <w:lang w:val="en-US"/>
        </w:rPr>
        <w:br/>
        <w:t xml:space="preserve">pathPoints[i] = </w:t>
      </w:r>
      <w:r w:rsidRPr="00717918">
        <w:rPr>
          <w:color w:val="CC7832"/>
          <w:sz w:val="28"/>
          <w:lang w:val="en-US"/>
        </w:rPr>
        <w:t xml:space="preserve">new </w:t>
      </w:r>
      <w:r w:rsidRPr="00717918">
        <w:rPr>
          <w:color w:val="A9B7C6"/>
          <w:sz w:val="28"/>
          <w:shd w:val="clear" w:color="auto" w:fill="344134"/>
          <w:lang w:val="en-US"/>
        </w:rPr>
        <w:t>Point</w:t>
      </w:r>
      <w:r w:rsidRPr="00717918">
        <w:rPr>
          <w:color w:val="A9B7C6"/>
          <w:sz w:val="28"/>
          <w:lang w:val="en-US"/>
        </w:rPr>
        <w:t>(path.get(i).</w:t>
      </w:r>
      <w:r w:rsidRPr="00717918">
        <w:rPr>
          <w:color w:val="9876AA"/>
          <w:sz w:val="28"/>
          <w:lang w:val="en-US"/>
        </w:rPr>
        <w:t>x</w:t>
      </w:r>
      <w:r w:rsidRPr="00717918">
        <w:rPr>
          <w:color w:val="CC7832"/>
          <w:sz w:val="28"/>
          <w:lang w:val="en-US"/>
        </w:rPr>
        <w:t xml:space="preserve">, </w:t>
      </w:r>
      <w:r w:rsidRPr="00717918">
        <w:rPr>
          <w:color w:val="A9B7C6"/>
          <w:sz w:val="28"/>
          <w:lang w:val="en-US"/>
        </w:rPr>
        <w:t>path.get(i).</w:t>
      </w:r>
      <w:r w:rsidRPr="00717918">
        <w:rPr>
          <w:color w:val="9876AA"/>
          <w:sz w:val="28"/>
          <w:lang w:val="en-US"/>
        </w:rPr>
        <w:t>y</w:t>
      </w:r>
      <w:r w:rsidRPr="00717918">
        <w:rPr>
          <w:color w:val="A9B7C6"/>
          <w:sz w:val="28"/>
          <w:lang w:val="en-US"/>
        </w:rPr>
        <w:t>)</w:t>
      </w:r>
      <w:r w:rsidRPr="00717918">
        <w:rPr>
          <w:color w:val="CC7832"/>
          <w:sz w:val="28"/>
          <w:lang w:val="en-US"/>
        </w:rPr>
        <w:t>;</w:t>
      </w:r>
      <w:r w:rsidRPr="00717918">
        <w:rPr>
          <w:color w:val="CC7832"/>
          <w:sz w:val="28"/>
          <w:lang w:val="en-US"/>
        </w:rPr>
        <w:br/>
      </w:r>
      <w:r w:rsidRPr="00717918">
        <w:rPr>
          <w:color w:val="A9B7C6"/>
          <w:sz w:val="28"/>
          <w:lang w:val="en-US"/>
        </w:rPr>
        <w:t>}</w:t>
      </w:r>
      <w:r w:rsidRPr="00717918">
        <w:rPr>
          <w:color w:val="A9B7C6"/>
          <w:sz w:val="28"/>
          <w:lang w:val="en-US"/>
        </w:rPr>
        <w:br/>
      </w:r>
      <w:r w:rsidRPr="00717918">
        <w:rPr>
          <w:color w:val="A9B7C6"/>
          <w:sz w:val="28"/>
          <w:lang w:val="en-US"/>
        </w:rPr>
        <w:br/>
      </w:r>
      <w:r w:rsidRPr="00717918">
        <w:rPr>
          <w:color w:val="CC7832"/>
          <w:sz w:val="28"/>
          <w:lang w:val="en-US"/>
        </w:rPr>
        <w:t xml:space="preserve">return </w:t>
      </w:r>
      <w:r w:rsidRPr="00717918">
        <w:rPr>
          <w:color w:val="A9B7C6"/>
          <w:sz w:val="28"/>
          <w:lang w:val="en-US"/>
        </w:rPr>
        <w:t>pathPoints</w:t>
      </w:r>
      <w:r w:rsidRPr="00717918">
        <w:rPr>
          <w:color w:val="CC7832"/>
          <w:sz w:val="28"/>
          <w:lang w:val="en-US"/>
        </w:rPr>
        <w:t>;</w:t>
      </w:r>
    </w:p>
    <w:p w:rsidR="005F716E" w:rsidRPr="00717918" w:rsidRDefault="005F716E" w:rsidP="005F716E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F716E" w:rsidRDefault="007B1C84" w:rsidP="007B1C8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Возвращаем массив объектов класса </w:t>
      </w:r>
      <w:r w:rsidRPr="007B1C84">
        <w:rPr>
          <w:b/>
          <w:i/>
          <w:sz w:val="28"/>
          <w:szCs w:val="28"/>
          <w:lang w:val="en-US"/>
        </w:rPr>
        <w:t>Point</w:t>
      </w:r>
      <w:r w:rsidRPr="007B1C84">
        <w:rPr>
          <w:sz w:val="28"/>
          <w:szCs w:val="28"/>
        </w:rPr>
        <w:t>.</w:t>
      </w:r>
    </w:p>
    <w:p w:rsidR="00297BF1" w:rsidRPr="0065690A" w:rsidRDefault="00297BF1" w:rsidP="0065690A">
      <w:pPr>
        <w:spacing w:line="360" w:lineRule="auto"/>
        <w:jc w:val="center"/>
        <w:rPr>
          <w:sz w:val="28"/>
          <w:szCs w:val="28"/>
        </w:rPr>
      </w:pPr>
      <w:r w:rsidRPr="00A056A7">
        <w:rPr>
          <w:noProof/>
        </w:rPr>
        <w:lastRenderedPageBreak/>
        <w:drawing>
          <wp:inline distT="0" distB="0" distL="0" distR="0">
            <wp:extent cx="3086100" cy="3086100"/>
            <wp:effectExtent l="19050" t="0" r="0" b="0"/>
            <wp:docPr id="7" name="Рисунок 3" descr="https://pp.vk.me/c628116/v628116278/2942a/XUQUOvBBm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8116/v628116278/2942a/XUQUOvBBmx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F1" w:rsidRPr="00A056A7" w:rsidRDefault="00297BF1" w:rsidP="00297BF1">
      <w:pPr>
        <w:spacing w:line="360" w:lineRule="auto"/>
        <w:ind w:firstLine="708"/>
        <w:jc w:val="center"/>
        <w:rPr>
          <w:sz w:val="28"/>
          <w:szCs w:val="28"/>
        </w:rPr>
      </w:pPr>
    </w:p>
    <w:p w:rsidR="00297BF1" w:rsidRPr="00A056A7" w:rsidRDefault="00297BF1" w:rsidP="00297BF1">
      <w:pPr>
        <w:tabs>
          <w:tab w:val="left" w:pos="1500"/>
        </w:tabs>
        <w:spacing w:line="360" w:lineRule="auto"/>
        <w:jc w:val="center"/>
        <w:rPr>
          <w:sz w:val="28"/>
          <w:szCs w:val="28"/>
        </w:rPr>
      </w:pPr>
      <w:r w:rsidRPr="00A056A7">
        <w:rPr>
          <w:noProof/>
        </w:rPr>
        <w:drawing>
          <wp:inline distT="0" distB="0" distL="0" distR="0">
            <wp:extent cx="3152775" cy="3152775"/>
            <wp:effectExtent l="19050" t="0" r="9525" b="0"/>
            <wp:docPr id="8" name="Рисунок 6" descr="https://pp.vk.me/c628116/v628116278/29433/NsK4Z94Y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vk.me/c628116/v628116278/29433/NsK4Z94Yob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F1" w:rsidRPr="0079656F" w:rsidRDefault="0065690A" w:rsidP="00297BF1">
      <w:pPr>
        <w:tabs>
          <w:tab w:val="left" w:pos="150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4</w:t>
      </w:r>
      <w:r w:rsidR="00297BF1" w:rsidRPr="0079656F">
        <w:rPr>
          <w:sz w:val="24"/>
          <w:szCs w:val="24"/>
        </w:rPr>
        <w:t xml:space="preserve"> Результат работы алгоритма нахождения пути</w:t>
      </w:r>
    </w:p>
    <w:p w:rsidR="00297BF1" w:rsidRPr="00A056A7" w:rsidRDefault="00297BF1" w:rsidP="00297BF1">
      <w:pPr>
        <w:tabs>
          <w:tab w:val="left" w:pos="1500"/>
        </w:tabs>
        <w:spacing w:line="360" w:lineRule="auto"/>
        <w:jc w:val="both"/>
        <w:rPr>
          <w:sz w:val="28"/>
          <w:szCs w:val="28"/>
        </w:rPr>
      </w:pPr>
    </w:p>
    <w:p w:rsidR="00297BF1" w:rsidRPr="007B1C84" w:rsidRDefault="00297BF1" w:rsidP="007B1C84">
      <w:pPr>
        <w:spacing w:line="360" w:lineRule="auto"/>
        <w:rPr>
          <w:sz w:val="28"/>
          <w:szCs w:val="28"/>
        </w:rPr>
      </w:pPr>
    </w:p>
    <w:p w:rsidR="00717918" w:rsidRPr="007B1C84" w:rsidRDefault="00717918" w:rsidP="005F716E">
      <w:pPr>
        <w:spacing w:line="360" w:lineRule="auto"/>
        <w:jc w:val="center"/>
        <w:rPr>
          <w:sz w:val="28"/>
          <w:szCs w:val="28"/>
        </w:rPr>
      </w:pPr>
    </w:p>
    <w:p w:rsidR="005F716E" w:rsidRPr="00297BF1" w:rsidRDefault="005F716E" w:rsidP="007B1C84">
      <w:pPr>
        <w:spacing w:line="360" w:lineRule="auto"/>
        <w:rPr>
          <w:b/>
          <w:sz w:val="28"/>
          <w:szCs w:val="28"/>
        </w:rPr>
      </w:pPr>
      <w:bookmarkStart w:id="3" w:name="_GoBack"/>
      <w:bookmarkEnd w:id="3"/>
    </w:p>
    <w:p w:rsidR="00297BF1" w:rsidRDefault="00297BF1" w:rsidP="005F716E">
      <w:pPr>
        <w:spacing w:line="360" w:lineRule="auto"/>
        <w:jc w:val="center"/>
        <w:rPr>
          <w:b/>
          <w:sz w:val="28"/>
          <w:szCs w:val="28"/>
        </w:rPr>
      </w:pPr>
    </w:p>
    <w:p w:rsidR="00297BF1" w:rsidRDefault="00297BF1" w:rsidP="005F716E">
      <w:pPr>
        <w:spacing w:line="360" w:lineRule="auto"/>
        <w:jc w:val="center"/>
        <w:rPr>
          <w:b/>
          <w:sz w:val="28"/>
          <w:szCs w:val="28"/>
        </w:rPr>
      </w:pPr>
    </w:p>
    <w:p w:rsidR="0065690A" w:rsidRDefault="0065690A" w:rsidP="005F716E">
      <w:pPr>
        <w:spacing w:line="360" w:lineRule="auto"/>
        <w:jc w:val="center"/>
        <w:rPr>
          <w:b/>
          <w:sz w:val="28"/>
          <w:szCs w:val="28"/>
        </w:rPr>
      </w:pPr>
    </w:p>
    <w:p w:rsidR="00A53FDD" w:rsidRDefault="00A056A7" w:rsidP="005F716E">
      <w:pPr>
        <w:spacing w:line="360" w:lineRule="auto"/>
        <w:jc w:val="center"/>
        <w:rPr>
          <w:b/>
          <w:sz w:val="28"/>
          <w:szCs w:val="28"/>
        </w:rPr>
      </w:pPr>
      <w:r w:rsidRPr="00A056A7">
        <w:rPr>
          <w:b/>
          <w:sz w:val="28"/>
          <w:szCs w:val="28"/>
        </w:rPr>
        <w:lastRenderedPageBreak/>
        <w:t>Заключение.</w:t>
      </w:r>
    </w:p>
    <w:p w:rsidR="00A912A1" w:rsidRDefault="00A912A1" w:rsidP="005F716E">
      <w:pPr>
        <w:spacing w:line="360" w:lineRule="auto"/>
        <w:rPr>
          <w:sz w:val="28"/>
          <w:szCs w:val="28"/>
        </w:rPr>
      </w:pPr>
    </w:p>
    <w:p w:rsidR="00906F14" w:rsidRDefault="00A912A1" w:rsidP="005F71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данной курсовой работы были реализованы классы, обеспечивающие создание лабиринта, нахождение путей в лабиринте. Была рассмотрена реализация классов для визуализации лабиринта. </w:t>
      </w:r>
    </w:p>
    <w:p w:rsidR="00A912A1" w:rsidRPr="00A912A1" w:rsidRDefault="00A912A1" w:rsidP="005F71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разработан модуль </w:t>
      </w:r>
      <w:r>
        <w:rPr>
          <w:sz w:val="28"/>
          <w:szCs w:val="28"/>
          <w:lang w:val="en-US"/>
        </w:rPr>
        <w:t>JDK</w:t>
      </w:r>
      <w:r w:rsidR="00764F41">
        <w:rPr>
          <w:sz w:val="28"/>
          <w:szCs w:val="28"/>
        </w:rPr>
        <w:t xml:space="preserve"> </w:t>
      </w:r>
      <w:r>
        <w:rPr>
          <w:sz w:val="28"/>
          <w:szCs w:val="28"/>
        </w:rPr>
        <w:t>и окружение тестирования.</w:t>
      </w:r>
      <w:r w:rsidR="00906F14">
        <w:rPr>
          <w:sz w:val="28"/>
          <w:szCs w:val="28"/>
        </w:rPr>
        <w:t xml:space="preserve"> Всё, что планировалось во введении -</w:t>
      </w:r>
      <w:r w:rsidR="002707F0">
        <w:rPr>
          <w:sz w:val="28"/>
          <w:szCs w:val="28"/>
        </w:rPr>
        <w:t xml:space="preserve"> </w:t>
      </w:r>
      <w:r w:rsidR="00906F14">
        <w:rPr>
          <w:sz w:val="28"/>
          <w:szCs w:val="28"/>
        </w:rPr>
        <w:t>успешно реализовано.</w:t>
      </w:r>
    </w:p>
    <w:sectPr w:rsidR="00A912A1" w:rsidRPr="00A912A1" w:rsidSect="006C4A1E">
      <w:head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857" w:rsidRDefault="00770857" w:rsidP="0069476F">
      <w:r>
        <w:separator/>
      </w:r>
    </w:p>
  </w:endnote>
  <w:endnote w:type="continuationSeparator" w:id="1">
    <w:p w:rsidR="00770857" w:rsidRDefault="00770857" w:rsidP="00694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CC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857" w:rsidRDefault="00770857" w:rsidP="0069476F">
      <w:r>
        <w:separator/>
      </w:r>
    </w:p>
  </w:footnote>
  <w:footnote w:type="continuationSeparator" w:id="1">
    <w:p w:rsidR="00770857" w:rsidRDefault="00770857" w:rsidP="0069476F">
      <w:r>
        <w:continuationSeparator/>
      </w:r>
    </w:p>
  </w:footnote>
  <w:footnote w:id="2">
    <w:p w:rsidR="004347AD" w:rsidRDefault="004347AD" w:rsidP="004347AD">
      <w:pPr>
        <w:pStyle w:val="ac"/>
      </w:pPr>
      <w:r>
        <w:rPr>
          <w:rStyle w:val="ae"/>
        </w:rPr>
        <w:footnoteRef/>
      </w:r>
      <w:hyperlink r:id="rId1" w:history="1">
        <w:r w:rsidRPr="00BB64F1">
          <w:rPr>
            <w:rStyle w:val="ab"/>
            <w:rFonts w:eastAsiaTheme="majorEastAsia"/>
          </w:rPr>
          <w:t>JavaDevelopmentKit</w:t>
        </w:r>
      </w:hyperlink>
      <w:r w:rsidRPr="00BB64F1">
        <w:t>Материал из Википедии — свободной энциклопедии</w:t>
      </w:r>
    </w:p>
  </w:footnote>
  <w:footnote w:id="3">
    <w:p w:rsidR="004347AD" w:rsidRDefault="004347AD" w:rsidP="004347AD">
      <w:pPr>
        <w:pStyle w:val="ac"/>
      </w:pPr>
      <w:r>
        <w:rPr>
          <w:rStyle w:val="ae"/>
        </w:rPr>
        <w:footnoteRef/>
      </w:r>
      <w:hyperlink r:id="rId2" w:history="1">
        <w:r w:rsidRPr="00F36E44">
          <w:rPr>
            <w:rStyle w:val="ab"/>
            <w:rFonts w:eastAsiaTheme="majorEastAsia"/>
          </w:rPr>
          <w:t>IntelliJIDEA</w:t>
        </w:r>
      </w:hyperlink>
      <w:r w:rsidRPr="00BB64F1">
        <w:t>Материал из Википедии — свободной энциклопедии</w:t>
      </w:r>
    </w:p>
    <w:p w:rsidR="00E81037" w:rsidRPr="00F36E44" w:rsidRDefault="00E81037" w:rsidP="004347AD">
      <w:pPr>
        <w:pStyle w:val="ac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188188"/>
      <w:docPartObj>
        <w:docPartGallery w:val="Page Numbers (Top of Page)"/>
        <w:docPartUnique/>
      </w:docPartObj>
    </w:sdtPr>
    <w:sdtContent>
      <w:p w:rsidR="006C4A1E" w:rsidRDefault="005045FB">
        <w:pPr>
          <w:pStyle w:val="a6"/>
          <w:jc w:val="center"/>
        </w:pPr>
        <w:r>
          <w:fldChar w:fldCharType="begin"/>
        </w:r>
        <w:r w:rsidR="00EC7AA2">
          <w:instrText xml:space="preserve"> PAGE   \* MERGEFORMAT </w:instrText>
        </w:r>
        <w:r>
          <w:fldChar w:fldCharType="separate"/>
        </w:r>
        <w:r w:rsidR="0005529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C5CE1" w:rsidRDefault="008C5CE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4."/>
      <w:lvlJc w:val="left"/>
      <w:pPr>
        <w:tabs>
          <w:tab w:val="num" w:pos="0"/>
        </w:tabs>
        <w:ind w:left="884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884" w:hanging="360"/>
      </w:pPr>
      <w:rPr>
        <w:b/>
        <w:sz w:val="24"/>
        <w:szCs w:val="24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2."/>
      <w:lvlJc w:val="left"/>
      <w:pPr>
        <w:tabs>
          <w:tab w:val="num" w:pos="0"/>
        </w:tabs>
        <w:ind w:left="884" w:hanging="360"/>
      </w:pPr>
      <w:rPr>
        <w:rFonts w:hint="default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0"/>
        </w:tabs>
        <w:ind w:left="1440" w:hanging="360"/>
      </w:pPr>
      <w:rPr>
        <w:rFonts w:hint="default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0"/>
        </w:tabs>
        <w:ind w:left="2340" w:hanging="360"/>
      </w:pPr>
      <w:rPr>
        <w:rFonts w:hint="default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1663A03"/>
    <w:multiLevelType w:val="hybridMultilevel"/>
    <w:tmpl w:val="95E03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9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76F"/>
    <w:rsid w:val="000166F1"/>
    <w:rsid w:val="00023E65"/>
    <w:rsid w:val="00036EC6"/>
    <w:rsid w:val="0005529E"/>
    <w:rsid w:val="000E5C38"/>
    <w:rsid w:val="00153AB6"/>
    <w:rsid w:val="00200B9A"/>
    <w:rsid w:val="002707F0"/>
    <w:rsid w:val="002750B2"/>
    <w:rsid w:val="00297BF1"/>
    <w:rsid w:val="002B5527"/>
    <w:rsid w:val="002C526A"/>
    <w:rsid w:val="003153D7"/>
    <w:rsid w:val="00380AB7"/>
    <w:rsid w:val="003E5D0C"/>
    <w:rsid w:val="003F0180"/>
    <w:rsid w:val="00402410"/>
    <w:rsid w:val="004347AD"/>
    <w:rsid w:val="004C2956"/>
    <w:rsid w:val="005045FB"/>
    <w:rsid w:val="00597468"/>
    <w:rsid w:val="005D7C9F"/>
    <w:rsid w:val="005F716E"/>
    <w:rsid w:val="0065690A"/>
    <w:rsid w:val="0069476F"/>
    <w:rsid w:val="006C4A1E"/>
    <w:rsid w:val="00717918"/>
    <w:rsid w:val="00732337"/>
    <w:rsid w:val="00764F41"/>
    <w:rsid w:val="00770857"/>
    <w:rsid w:val="007825F7"/>
    <w:rsid w:val="0079656F"/>
    <w:rsid w:val="007B1C84"/>
    <w:rsid w:val="007C62BC"/>
    <w:rsid w:val="007D2868"/>
    <w:rsid w:val="007D5737"/>
    <w:rsid w:val="007F542A"/>
    <w:rsid w:val="008C5CE1"/>
    <w:rsid w:val="00906F14"/>
    <w:rsid w:val="0099556B"/>
    <w:rsid w:val="009C6529"/>
    <w:rsid w:val="00A054B3"/>
    <w:rsid w:val="00A056A7"/>
    <w:rsid w:val="00A53FDD"/>
    <w:rsid w:val="00A912A1"/>
    <w:rsid w:val="00BD75CF"/>
    <w:rsid w:val="00C4569B"/>
    <w:rsid w:val="00C71740"/>
    <w:rsid w:val="00CA6861"/>
    <w:rsid w:val="00CC26A7"/>
    <w:rsid w:val="00DA54D8"/>
    <w:rsid w:val="00E81037"/>
    <w:rsid w:val="00EC7647"/>
    <w:rsid w:val="00EC7AA2"/>
    <w:rsid w:val="00FB0A91"/>
    <w:rsid w:val="00FD7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9476F"/>
    <w:pPr>
      <w:keepNext/>
      <w:tabs>
        <w:tab w:val="num" w:pos="0"/>
      </w:tabs>
      <w:autoSpaceDN/>
      <w:adjustRightInd/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7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69476F"/>
    <w:pPr>
      <w:widowControl/>
      <w:suppressAutoHyphens/>
      <w:autoSpaceDE/>
      <w:autoSpaceDN/>
      <w:adjustRightInd/>
    </w:pPr>
    <w:rPr>
      <w:rFonts w:ascii="Calibri" w:hAnsi="Calibri" w:cs="Calibri"/>
      <w:sz w:val="24"/>
      <w:szCs w:val="32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6947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76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9476F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apple-style-span">
    <w:name w:val="apple-style-span"/>
    <w:basedOn w:val="a0"/>
    <w:rsid w:val="0069476F"/>
  </w:style>
  <w:style w:type="paragraph" w:styleId="a6">
    <w:name w:val="header"/>
    <w:basedOn w:val="a"/>
    <w:link w:val="a7"/>
    <w:uiPriority w:val="99"/>
    <w:unhideWhenUsed/>
    <w:rsid w:val="006947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47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6947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47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4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4347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347AD"/>
    <w:rPr>
      <w:color w:val="0000FF" w:themeColor="hyperlink"/>
      <w:u w:val="single"/>
    </w:rPr>
  </w:style>
  <w:style w:type="paragraph" w:styleId="ac">
    <w:name w:val="footnote text"/>
    <w:basedOn w:val="a"/>
    <w:link w:val="ad"/>
    <w:semiHidden/>
    <w:unhideWhenUsed/>
    <w:rsid w:val="004347AD"/>
  </w:style>
  <w:style w:type="character" w:customStyle="1" w:styleId="ad">
    <w:name w:val="Текст сноски Знак"/>
    <w:basedOn w:val="a0"/>
    <w:link w:val="ac"/>
    <w:semiHidden/>
    <w:rsid w:val="004347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unhideWhenUsed/>
    <w:rsid w:val="004347AD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15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3D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IntelliJ_IDEA" TargetMode="External"/><Relationship Id="rId1" Type="http://schemas.openxmlformats.org/officeDocument/2006/relationships/hyperlink" Target="https://ru.wikipedia.org/wiki/Java_Development_K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385A-7C06-464A-9BE2-602A80F5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2774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2015-12-21T23:44:00Z</dcterms:created>
  <dcterms:modified xsi:type="dcterms:W3CDTF">2015-12-21T23:44:00Z</dcterms:modified>
</cp:coreProperties>
</file>